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525" w:tblpY="-256"/>
        <w:tblW w:w="8914"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ayout w:type="fixed"/>
        <w:tblLook w:val="04A0" w:firstRow="1" w:lastRow="0" w:firstColumn="1" w:lastColumn="0" w:noHBand="0" w:noVBand="1"/>
      </w:tblPr>
      <w:tblGrid>
        <w:gridCol w:w="8914"/>
      </w:tblGrid>
      <w:tr w:rsidR="00036C2A" w:rsidRPr="00A114CC" w:rsidTr="00A067E0">
        <w:trPr>
          <w:trHeight w:val="16069"/>
        </w:trPr>
        <w:tc>
          <w:tcPr>
            <w:tcW w:w="8914" w:type="dxa"/>
            <w:tcBorders>
              <w:top w:val="thickThinSmallGap" w:sz="24" w:space="0" w:color="auto"/>
              <w:left w:val="thinThickSmallGap" w:sz="24" w:space="0" w:color="auto"/>
              <w:bottom w:val="thickThinSmallGap" w:sz="24" w:space="0" w:color="auto"/>
              <w:right w:val="thickThinSmallGap" w:sz="24" w:space="0" w:color="auto"/>
            </w:tcBorders>
          </w:tcPr>
          <w:p w:rsidR="00036C2A" w:rsidRPr="00036C2A" w:rsidRDefault="00036C2A" w:rsidP="00A067E0">
            <w:pPr>
              <w:spacing w:before="120" w:line="360" w:lineRule="auto"/>
              <w:jc w:val="center"/>
              <w:rPr>
                <w:b/>
                <w:sz w:val="32"/>
                <w:szCs w:val="32"/>
              </w:rPr>
            </w:pPr>
            <w:r w:rsidRPr="00036C2A">
              <w:rPr>
                <w:b/>
                <w:sz w:val="32"/>
                <w:szCs w:val="32"/>
              </w:rPr>
              <w:t>HỌC VIỆN KỸ THUẬT QUÂN SỰ</w:t>
            </w:r>
          </w:p>
          <w:p w:rsidR="00036C2A" w:rsidRPr="00036C2A" w:rsidRDefault="00036C2A" w:rsidP="00A067E0">
            <w:pPr>
              <w:spacing w:line="360" w:lineRule="auto"/>
              <w:jc w:val="center"/>
              <w:rPr>
                <w:b/>
                <w:sz w:val="32"/>
                <w:szCs w:val="32"/>
              </w:rPr>
            </w:pPr>
            <w:r w:rsidRPr="00036C2A">
              <w:rPr>
                <w:b/>
                <w:sz w:val="32"/>
                <w:szCs w:val="32"/>
              </w:rPr>
              <w:t>KHOA CÔNG NGHỆ THÔNG TIN</w:t>
            </w:r>
          </w:p>
          <w:p w:rsidR="00036C2A" w:rsidRPr="00813F8F" w:rsidRDefault="00036C2A" w:rsidP="00A067E0">
            <w:pPr>
              <w:jc w:val="center"/>
              <w:rPr>
                <w:b/>
                <w:sz w:val="26"/>
                <w:szCs w:val="26"/>
              </w:rPr>
            </w:pPr>
          </w:p>
          <w:p w:rsidR="00036C2A" w:rsidRPr="00A114CC" w:rsidRDefault="00036C2A" w:rsidP="00A067E0">
            <w:pPr>
              <w:jc w:val="center"/>
              <w:rPr>
                <w:sz w:val="26"/>
                <w:szCs w:val="26"/>
              </w:rPr>
            </w:pPr>
            <w:r w:rsidRPr="00A114CC">
              <w:rPr>
                <w:sz w:val="26"/>
                <w:szCs w:val="26"/>
              </w:rPr>
              <w:t xml:space="preserve">****** </w:t>
            </w:r>
            <w:r w:rsidRPr="00A114CC">
              <w:rPr>
                <w:noProof/>
                <w:sz w:val="26"/>
                <w:szCs w:val="26"/>
                <w:lang w:eastAsia="en-US"/>
              </w:rPr>
              <w:drawing>
                <wp:inline distT="0" distB="0" distL="0" distR="0" wp14:anchorId="6E6A81D8" wp14:editId="07042413">
                  <wp:extent cx="304800" cy="190500"/>
                  <wp:effectExtent l="0" t="0" r="0" b="0"/>
                  <wp:docPr id="7" name="Picture 7" descr="Description: bs0097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scription: bs00975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800" cy="190500"/>
                          </a:xfrm>
                          <a:prstGeom prst="rect">
                            <a:avLst/>
                          </a:prstGeom>
                          <a:noFill/>
                          <a:ln>
                            <a:noFill/>
                          </a:ln>
                        </pic:spPr>
                      </pic:pic>
                    </a:graphicData>
                  </a:graphic>
                </wp:inline>
              </w:drawing>
            </w:r>
            <w:r w:rsidRPr="00A114CC">
              <w:rPr>
                <w:sz w:val="26"/>
                <w:szCs w:val="26"/>
              </w:rPr>
              <w:t xml:space="preserve"> ******</w:t>
            </w:r>
          </w:p>
          <w:p w:rsidR="00036C2A" w:rsidRPr="00A114CC" w:rsidRDefault="00036C2A" w:rsidP="00A067E0">
            <w:pPr>
              <w:jc w:val="center"/>
              <w:rPr>
                <w:b/>
                <w:sz w:val="26"/>
                <w:szCs w:val="26"/>
              </w:rPr>
            </w:pPr>
          </w:p>
          <w:p w:rsidR="00036C2A" w:rsidRPr="00A114CC" w:rsidRDefault="00036C2A" w:rsidP="00A067E0">
            <w:pPr>
              <w:jc w:val="center"/>
              <w:rPr>
                <w:b/>
                <w:sz w:val="26"/>
                <w:szCs w:val="26"/>
              </w:rPr>
            </w:pPr>
          </w:p>
          <w:p w:rsidR="00036C2A" w:rsidRPr="00A114CC" w:rsidRDefault="00036C2A" w:rsidP="00A067E0">
            <w:pPr>
              <w:jc w:val="center"/>
              <w:rPr>
                <w:b/>
                <w:sz w:val="26"/>
                <w:szCs w:val="26"/>
              </w:rPr>
            </w:pPr>
            <w:r w:rsidRPr="00A114CC">
              <w:rPr>
                <w:noProof/>
                <w:sz w:val="26"/>
                <w:szCs w:val="26"/>
                <w:lang w:eastAsia="en-US"/>
              </w:rPr>
              <w:drawing>
                <wp:inline distT="0" distB="0" distL="0" distR="0" wp14:anchorId="44E88FE5" wp14:editId="28E5175D">
                  <wp:extent cx="1934935" cy="1924002"/>
                  <wp:effectExtent l="0" t="0" r="8255" b="635"/>
                  <wp:docPr id="8" name="Picture 8" descr="Description: bieu t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scription: bieu tuo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1323" cy="1950241"/>
                          </a:xfrm>
                          <a:prstGeom prst="rect">
                            <a:avLst/>
                          </a:prstGeom>
                          <a:noFill/>
                          <a:ln>
                            <a:noFill/>
                          </a:ln>
                        </pic:spPr>
                      </pic:pic>
                    </a:graphicData>
                  </a:graphic>
                </wp:inline>
              </w:drawing>
            </w:r>
          </w:p>
          <w:p w:rsidR="00036C2A" w:rsidRPr="00A114CC" w:rsidRDefault="00036C2A" w:rsidP="00A067E0">
            <w:pPr>
              <w:jc w:val="center"/>
              <w:rPr>
                <w:b/>
                <w:sz w:val="26"/>
                <w:szCs w:val="26"/>
              </w:rPr>
            </w:pPr>
          </w:p>
          <w:p w:rsidR="00036C2A" w:rsidRDefault="00036C2A" w:rsidP="00A067E0">
            <w:pPr>
              <w:rPr>
                <w:b/>
                <w:sz w:val="26"/>
                <w:szCs w:val="26"/>
              </w:rPr>
            </w:pPr>
          </w:p>
          <w:p w:rsidR="00036C2A" w:rsidRDefault="00036C2A" w:rsidP="00A067E0">
            <w:pPr>
              <w:rPr>
                <w:b/>
                <w:sz w:val="26"/>
                <w:szCs w:val="26"/>
              </w:rPr>
            </w:pPr>
          </w:p>
          <w:p w:rsidR="00036C2A" w:rsidRPr="00A114CC" w:rsidRDefault="00036C2A" w:rsidP="00A067E0">
            <w:pPr>
              <w:rPr>
                <w:b/>
                <w:sz w:val="26"/>
                <w:szCs w:val="26"/>
              </w:rPr>
            </w:pPr>
          </w:p>
          <w:p w:rsidR="00036C2A" w:rsidRPr="00D70312" w:rsidRDefault="00A067E0" w:rsidP="00A067E0">
            <w:pPr>
              <w:jc w:val="center"/>
              <w:rPr>
                <w:b/>
                <w:sz w:val="36"/>
                <w:szCs w:val="36"/>
              </w:rPr>
            </w:pPr>
            <w:r>
              <w:rPr>
                <w:b/>
                <w:sz w:val="36"/>
                <w:szCs w:val="36"/>
              </w:rPr>
              <w:t>ĐỒ ÁN TỐT NGHIỆP</w:t>
            </w:r>
          </w:p>
          <w:p w:rsidR="00036C2A" w:rsidRPr="00D70312" w:rsidRDefault="00036C2A" w:rsidP="00A067E0">
            <w:pPr>
              <w:jc w:val="center"/>
              <w:rPr>
                <w:b/>
                <w:sz w:val="36"/>
                <w:szCs w:val="36"/>
              </w:rPr>
            </w:pPr>
          </w:p>
          <w:p w:rsidR="00036C2A" w:rsidRPr="00D70312" w:rsidRDefault="00A067E0" w:rsidP="00A067E0">
            <w:pPr>
              <w:jc w:val="center"/>
              <w:rPr>
                <w:b/>
                <w:sz w:val="36"/>
                <w:szCs w:val="36"/>
              </w:rPr>
            </w:pPr>
            <w:r>
              <w:rPr>
                <w:b/>
                <w:sz w:val="36"/>
                <w:szCs w:val="36"/>
              </w:rPr>
              <w:t>XÂY DỰNG HỆ THỐNG HỌC TRỰC TUYẾN</w:t>
            </w:r>
            <w:r w:rsidR="001D0E9B">
              <w:rPr>
                <w:b/>
                <w:sz w:val="36"/>
                <w:szCs w:val="36"/>
              </w:rPr>
              <w:t>, KIỂM TRA, ĐÁNH GIÁ CHẤT LƯỢNG</w:t>
            </w:r>
            <w:r>
              <w:rPr>
                <w:b/>
                <w:sz w:val="36"/>
                <w:szCs w:val="36"/>
              </w:rPr>
              <w:t xml:space="preserve"> ONLINE</w:t>
            </w:r>
          </w:p>
          <w:p w:rsidR="00036C2A" w:rsidRDefault="00036C2A" w:rsidP="00A067E0">
            <w:pPr>
              <w:jc w:val="center"/>
              <w:rPr>
                <w:b/>
                <w:sz w:val="26"/>
                <w:szCs w:val="26"/>
              </w:rPr>
            </w:pPr>
          </w:p>
          <w:p w:rsidR="00036C2A" w:rsidRDefault="00036C2A" w:rsidP="00A067E0">
            <w:pPr>
              <w:jc w:val="center"/>
              <w:rPr>
                <w:b/>
                <w:sz w:val="26"/>
                <w:szCs w:val="26"/>
              </w:rPr>
            </w:pPr>
          </w:p>
          <w:p w:rsidR="00036C2A" w:rsidRDefault="00036C2A" w:rsidP="00A067E0">
            <w:pPr>
              <w:jc w:val="center"/>
              <w:rPr>
                <w:b/>
                <w:sz w:val="26"/>
                <w:szCs w:val="26"/>
              </w:rPr>
            </w:pPr>
          </w:p>
          <w:p w:rsidR="00036C2A" w:rsidRPr="00A114CC" w:rsidRDefault="00036C2A" w:rsidP="00A067E0">
            <w:pPr>
              <w:jc w:val="center"/>
              <w:rPr>
                <w:b/>
                <w:sz w:val="26"/>
                <w:szCs w:val="26"/>
              </w:rPr>
            </w:pP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3510"/>
            </w:tblGrid>
            <w:tr w:rsidR="00A067E0" w:rsidTr="00A067E0">
              <w:tc>
                <w:tcPr>
                  <w:tcW w:w="5245" w:type="dxa"/>
                </w:tcPr>
                <w:p w:rsidR="00A067E0" w:rsidRDefault="00A067E0" w:rsidP="00B555C7">
                  <w:pPr>
                    <w:framePr w:hSpace="180" w:wrap="around" w:vAnchor="text" w:hAnchor="page" w:x="1525" w:y="-256"/>
                    <w:spacing w:line="360" w:lineRule="auto"/>
                    <w:jc w:val="right"/>
                  </w:pPr>
                  <w:r>
                    <w:t>Giáo viên hướng dẫn:</w:t>
                  </w:r>
                </w:p>
              </w:tc>
              <w:tc>
                <w:tcPr>
                  <w:tcW w:w="3510" w:type="dxa"/>
                </w:tcPr>
                <w:p w:rsidR="00A067E0" w:rsidRDefault="00A067E0" w:rsidP="00B555C7">
                  <w:pPr>
                    <w:framePr w:hSpace="180" w:wrap="around" w:vAnchor="text" w:hAnchor="page" w:x="1525" w:y="-256"/>
                    <w:spacing w:line="360" w:lineRule="auto"/>
                  </w:pPr>
                  <w:r>
                    <w:t>Nguyễn Thị Hiền</w:t>
                  </w:r>
                </w:p>
              </w:tc>
            </w:tr>
            <w:tr w:rsidR="00A067E0" w:rsidTr="00A067E0">
              <w:tc>
                <w:tcPr>
                  <w:tcW w:w="5245" w:type="dxa"/>
                </w:tcPr>
                <w:p w:rsidR="00A067E0" w:rsidRDefault="00A067E0" w:rsidP="00B555C7">
                  <w:pPr>
                    <w:framePr w:hSpace="180" w:wrap="around" w:vAnchor="text" w:hAnchor="page" w:x="1525" w:y="-256"/>
                    <w:spacing w:line="360" w:lineRule="auto"/>
                    <w:jc w:val="right"/>
                  </w:pPr>
                  <w:r>
                    <w:t>Sinh viên thực hiện:</w:t>
                  </w:r>
                </w:p>
              </w:tc>
              <w:tc>
                <w:tcPr>
                  <w:tcW w:w="3510" w:type="dxa"/>
                </w:tcPr>
                <w:p w:rsidR="00A067E0" w:rsidRDefault="00A067E0" w:rsidP="00B555C7">
                  <w:pPr>
                    <w:framePr w:hSpace="180" w:wrap="around" w:vAnchor="text" w:hAnchor="page" w:x="1525" w:y="-256"/>
                    <w:spacing w:line="360" w:lineRule="auto"/>
                  </w:pPr>
                  <w:r>
                    <w:t>Nguyễn Quang Dự</w:t>
                  </w:r>
                </w:p>
              </w:tc>
            </w:tr>
            <w:tr w:rsidR="00A067E0" w:rsidTr="00A067E0">
              <w:tc>
                <w:tcPr>
                  <w:tcW w:w="5245" w:type="dxa"/>
                </w:tcPr>
                <w:p w:rsidR="00A067E0" w:rsidRDefault="00A067E0" w:rsidP="00B555C7">
                  <w:pPr>
                    <w:framePr w:hSpace="180" w:wrap="around" w:vAnchor="text" w:hAnchor="page" w:x="1525" w:y="-256"/>
                    <w:spacing w:line="360" w:lineRule="auto"/>
                    <w:jc w:val="center"/>
                  </w:pPr>
                </w:p>
              </w:tc>
              <w:tc>
                <w:tcPr>
                  <w:tcW w:w="3510" w:type="dxa"/>
                </w:tcPr>
                <w:p w:rsidR="00A067E0" w:rsidRDefault="00A067E0" w:rsidP="00B555C7">
                  <w:pPr>
                    <w:framePr w:hSpace="180" w:wrap="around" w:vAnchor="text" w:hAnchor="page" w:x="1525" w:y="-256"/>
                    <w:spacing w:line="360" w:lineRule="auto"/>
                  </w:pPr>
                  <w:r>
                    <w:t>Bùi Ngọc Toàn</w:t>
                  </w:r>
                </w:p>
              </w:tc>
            </w:tr>
          </w:tbl>
          <w:p w:rsidR="00036C2A" w:rsidRPr="00A114CC" w:rsidRDefault="00036C2A" w:rsidP="00A067E0">
            <w:pPr>
              <w:spacing w:line="360" w:lineRule="auto"/>
              <w:jc w:val="center"/>
            </w:pPr>
          </w:p>
          <w:p w:rsidR="00036C2A" w:rsidRPr="001D0E9B" w:rsidRDefault="00036C2A" w:rsidP="00A067E0">
            <w:pPr>
              <w:spacing w:line="360" w:lineRule="auto"/>
              <w:ind w:left="2142"/>
              <w:rPr>
                <w:i/>
                <w:sz w:val="26"/>
                <w:szCs w:val="26"/>
              </w:rPr>
            </w:pPr>
            <w:r w:rsidRPr="00A114CC">
              <w:rPr>
                <w:i/>
                <w:sz w:val="26"/>
                <w:szCs w:val="26"/>
              </w:rPr>
              <w:t xml:space="preserve">                 </w:t>
            </w:r>
          </w:p>
          <w:p w:rsidR="00036C2A" w:rsidRDefault="00036C2A" w:rsidP="00A067E0">
            <w:pPr>
              <w:rPr>
                <w:i/>
                <w:sz w:val="26"/>
                <w:szCs w:val="26"/>
              </w:rPr>
            </w:pPr>
          </w:p>
          <w:p w:rsidR="00036C2A" w:rsidRDefault="00036C2A" w:rsidP="00A067E0">
            <w:pPr>
              <w:rPr>
                <w:i/>
                <w:sz w:val="26"/>
                <w:szCs w:val="26"/>
              </w:rPr>
            </w:pPr>
          </w:p>
          <w:p w:rsidR="00036C2A" w:rsidRDefault="00036C2A" w:rsidP="00A067E0">
            <w:pPr>
              <w:rPr>
                <w:i/>
                <w:sz w:val="26"/>
                <w:szCs w:val="26"/>
              </w:rPr>
            </w:pPr>
          </w:p>
          <w:p w:rsidR="00036C2A" w:rsidRPr="00813F8F" w:rsidRDefault="00036C2A" w:rsidP="00A067E0">
            <w:pPr>
              <w:jc w:val="center"/>
              <w:rPr>
                <w:sz w:val="26"/>
                <w:szCs w:val="26"/>
              </w:rPr>
            </w:pPr>
            <w:r w:rsidRPr="00813F8F">
              <w:rPr>
                <w:sz w:val="26"/>
                <w:szCs w:val="26"/>
              </w:rPr>
              <w:t>Hà Nội, 2020</w:t>
            </w:r>
          </w:p>
        </w:tc>
      </w:tr>
    </w:tbl>
    <w:sdt>
      <w:sdtPr>
        <w:id w:val="-392660320"/>
        <w:docPartObj>
          <w:docPartGallery w:val="Table of Contents"/>
          <w:docPartUnique/>
        </w:docPartObj>
      </w:sdtPr>
      <w:sdtEndPr>
        <w:rPr>
          <w:rFonts w:ascii="Times New Roman" w:eastAsia="Times New Roman" w:hAnsi="Times New Roman" w:cs="Times New Roman"/>
          <w:b/>
          <w:bCs/>
          <w:noProof/>
          <w:color w:val="auto"/>
          <w:sz w:val="28"/>
          <w:szCs w:val="28"/>
          <w:lang w:eastAsia="zh-CN"/>
        </w:rPr>
      </w:sdtEndPr>
      <w:sdtContent>
        <w:p w:rsidR="00843C14" w:rsidRPr="00843C14" w:rsidRDefault="00843C14" w:rsidP="00843C14">
          <w:pPr>
            <w:pStyle w:val="TOCHeading"/>
            <w:numPr>
              <w:ilvl w:val="0"/>
              <w:numId w:val="0"/>
            </w:numPr>
            <w:jc w:val="center"/>
            <w:rPr>
              <w:rStyle w:val="Heading1Char"/>
              <w:rFonts w:eastAsiaTheme="majorEastAsia"/>
              <w:b w:val="0"/>
              <w:color w:val="auto"/>
            </w:rPr>
          </w:pPr>
          <w:r w:rsidRPr="00843C14">
            <w:rPr>
              <w:rStyle w:val="Heading1Char"/>
              <w:rFonts w:eastAsiaTheme="majorEastAsia"/>
              <w:b w:val="0"/>
              <w:color w:val="auto"/>
            </w:rPr>
            <w:t>MỤC LỤC</w:t>
          </w:r>
        </w:p>
        <w:bookmarkStart w:id="0" w:name="_GoBack"/>
        <w:bookmarkEnd w:id="0"/>
        <w:p w:rsidR="003B510E" w:rsidRDefault="00843C14">
          <w:pPr>
            <w:pStyle w:val="TOC1"/>
            <w:tabs>
              <w:tab w:val="right" w:leader="dot" w:pos="9016"/>
            </w:tabs>
            <w:rPr>
              <w:rFonts w:asciiTheme="minorHAnsi" w:eastAsiaTheme="minorEastAsia" w:hAnsiTheme="minorHAnsi" w:cstheme="minorBidi"/>
              <w:bCs w:val="0"/>
              <w:noProof/>
              <w:sz w:val="22"/>
              <w:szCs w:val="22"/>
              <w:lang w:eastAsia="en-US"/>
            </w:rPr>
          </w:pPr>
          <w:r>
            <w:fldChar w:fldCharType="begin"/>
          </w:r>
          <w:r>
            <w:instrText xml:space="preserve"> TOC \o "1-3" \h \z \u </w:instrText>
          </w:r>
          <w:r>
            <w:fldChar w:fldCharType="separate"/>
          </w:r>
          <w:hyperlink w:anchor="_Toc99565721" w:history="1">
            <w:r w:rsidR="003B510E" w:rsidRPr="00C5162D">
              <w:rPr>
                <w:rStyle w:val="Hyperlink"/>
                <w:noProof/>
              </w:rPr>
              <w:t>LỜI CẢM ƠN</w:t>
            </w:r>
            <w:r w:rsidR="003B510E">
              <w:rPr>
                <w:noProof/>
                <w:webHidden/>
              </w:rPr>
              <w:tab/>
            </w:r>
            <w:r w:rsidR="003B510E">
              <w:rPr>
                <w:noProof/>
                <w:webHidden/>
              </w:rPr>
              <w:fldChar w:fldCharType="begin"/>
            </w:r>
            <w:r w:rsidR="003B510E">
              <w:rPr>
                <w:noProof/>
                <w:webHidden/>
              </w:rPr>
              <w:instrText xml:space="preserve"> PAGEREF _Toc99565721 \h </w:instrText>
            </w:r>
            <w:r w:rsidR="003B510E">
              <w:rPr>
                <w:noProof/>
                <w:webHidden/>
              </w:rPr>
            </w:r>
            <w:r w:rsidR="003B510E">
              <w:rPr>
                <w:noProof/>
                <w:webHidden/>
              </w:rPr>
              <w:fldChar w:fldCharType="separate"/>
            </w:r>
            <w:r w:rsidR="003B510E">
              <w:rPr>
                <w:noProof/>
                <w:webHidden/>
              </w:rPr>
              <w:t>4</w:t>
            </w:r>
            <w:r w:rsidR="003B510E">
              <w:rPr>
                <w:noProof/>
                <w:webHidden/>
              </w:rPr>
              <w:fldChar w:fldCharType="end"/>
            </w:r>
          </w:hyperlink>
        </w:p>
        <w:p w:rsidR="003B510E" w:rsidRDefault="003B510E">
          <w:pPr>
            <w:pStyle w:val="TOC1"/>
            <w:tabs>
              <w:tab w:val="left" w:pos="560"/>
              <w:tab w:val="right" w:leader="dot" w:pos="9016"/>
            </w:tabs>
            <w:rPr>
              <w:rFonts w:asciiTheme="minorHAnsi" w:eastAsiaTheme="minorEastAsia" w:hAnsiTheme="minorHAnsi" w:cstheme="minorBidi"/>
              <w:bCs w:val="0"/>
              <w:noProof/>
              <w:sz w:val="22"/>
              <w:szCs w:val="22"/>
              <w:lang w:eastAsia="en-US"/>
            </w:rPr>
          </w:pPr>
          <w:hyperlink w:anchor="_Toc99565722" w:history="1">
            <w:r w:rsidRPr="00C5162D">
              <w:rPr>
                <w:rStyle w:val="Hyperlink"/>
                <w:noProof/>
              </w:rPr>
              <w:t>1</w:t>
            </w:r>
            <w:r>
              <w:rPr>
                <w:rFonts w:asciiTheme="minorHAnsi" w:eastAsiaTheme="minorEastAsia" w:hAnsiTheme="minorHAnsi" w:cstheme="minorBidi"/>
                <w:bCs w:val="0"/>
                <w:noProof/>
                <w:sz w:val="22"/>
                <w:szCs w:val="22"/>
                <w:lang w:eastAsia="en-US"/>
              </w:rPr>
              <w:tab/>
            </w:r>
            <w:r w:rsidRPr="00C5162D">
              <w:rPr>
                <w:rStyle w:val="Hyperlink"/>
                <w:noProof/>
              </w:rPr>
              <w:t>CHƯƠNG 1. GIỚI THIỆU</w:t>
            </w:r>
            <w:r>
              <w:rPr>
                <w:noProof/>
                <w:webHidden/>
              </w:rPr>
              <w:tab/>
            </w:r>
            <w:r>
              <w:rPr>
                <w:noProof/>
                <w:webHidden/>
              </w:rPr>
              <w:fldChar w:fldCharType="begin"/>
            </w:r>
            <w:r>
              <w:rPr>
                <w:noProof/>
                <w:webHidden/>
              </w:rPr>
              <w:instrText xml:space="preserve"> PAGEREF _Toc99565722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23" w:history="1">
            <w:r w:rsidRPr="00C5162D">
              <w:rPr>
                <w:rStyle w:val="Hyperlink"/>
                <w:noProof/>
              </w:rPr>
              <w:t>1.1</w:t>
            </w:r>
            <w:r>
              <w:rPr>
                <w:rFonts w:asciiTheme="minorHAnsi" w:eastAsiaTheme="minorEastAsia" w:hAnsiTheme="minorHAnsi" w:cstheme="minorBidi"/>
                <w:bCs w:val="0"/>
                <w:noProof/>
                <w:sz w:val="22"/>
                <w:szCs w:val="22"/>
                <w:lang w:eastAsia="en-US"/>
              </w:rPr>
              <w:tab/>
            </w:r>
            <w:r w:rsidRPr="00C5162D">
              <w:rPr>
                <w:rStyle w:val="Hyperlink"/>
                <w:noProof/>
              </w:rPr>
              <w:t>Tính cấp thiết, tình hình nghiên cứu liên quan đến đề tài</w:t>
            </w:r>
            <w:r>
              <w:rPr>
                <w:noProof/>
                <w:webHidden/>
              </w:rPr>
              <w:tab/>
            </w:r>
            <w:r>
              <w:rPr>
                <w:noProof/>
                <w:webHidden/>
              </w:rPr>
              <w:fldChar w:fldCharType="begin"/>
            </w:r>
            <w:r>
              <w:rPr>
                <w:noProof/>
                <w:webHidden/>
              </w:rPr>
              <w:instrText xml:space="preserve"> PAGEREF _Toc99565723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24" w:history="1">
            <w:r w:rsidRPr="00C5162D">
              <w:rPr>
                <w:rStyle w:val="Hyperlink"/>
                <w:noProof/>
              </w:rPr>
              <w:t>1.2</w:t>
            </w:r>
            <w:r>
              <w:rPr>
                <w:rFonts w:asciiTheme="minorHAnsi" w:eastAsiaTheme="minorEastAsia" w:hAnsiTheme="minorHAnsi" w:cstheme="minorBidi"/>
                <w:bCs w:val="0"/>
                <w:noProof/>
                <w:sz w:val="22"/>
                <w:szCs w:val="22"/>
                <w:lang w:eastAsia="en-US"/>
              </w:rPr>
              <w:tab/>
            </w:r>
            <w:r w:rsidRPr="00C5162D">
              <w:rPr>
                <w:rStyle w:val="Hyperlink"/>
                <w:noProof/>
              </w:rPr>
              <w:t>Mục tiêu, nhiệm vụ của đề tài</w:t>
            </w:r>
            <w:r>
              <w:rPr>
                <w:noProof/>
                <w:webHidden/>
              </w:rPr>
              <w:tab/>
            </w:r>
            <w:r>
              <w:rPr>
                <w:noProof/>
                <w:webHidden/>
              </w:rPr>
              <w:fldChar w:fldCharType="begin"/>
            </w:r>
            <w:r>
              <w:rPr>
                <w:noProof/>
                <w:webHidden/>
              </w:rPr>
              <w:instrText xml:space="preserve"> PAGEREF _Toc99565724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25" w:history="1">
            <w:r w:rsidRPr="00C5162D">
              <w:rPr>
                <w:rStyle w:val="Hyperlink"/>
                <w:noProof/>
              </w:rPr>
              <w:t>1.3</w:t>
            </w:r>
            <w:r>
              <w:rPr>
                <w:rFonts w:asciiTheme="minorHAnsi" w:eastAsiaTheme="minorEastAsia" w:hAnsiTheme="minorHAnsi" w:cstheme="minorBidi"/>
                <w:bCs w:val="0"/>
                <w:noProof/>
                <w:sz w:val="22"/>
                <w:szCs w:val="22"/>
                <w:lang w:eastAsia="en-US"/>
              </w:rPr>
              <w:tab/>
            </w:r>
            <w:r w:rsidRPr="00C5162D">
              <w:rPr>
                <w:rStyle w:val="Hyperlink"/>
                <w:noProof/>
              </w:rPr>
              <w:t>Phương pháp nghiên cứu</w:t>
            </w:r>
            <w:r>
              <w:rPr>
                <w:noProof/>
                <w:webHidden/>
              </w:rPr>
              <w:tab/>
            </w:r>
            <w:r>
              <w:rPr>
                <w:noProof/>
                <w:webHidden/>
              </w:rPr>
              <w:fldChar w:fldCharType="begin"/>
            </w:r>
            <w:r>
              <w:rPr>
                <w:noProof/>
                <w:webHidden/>
              </w:rPr>
              <w:instrText xml:space="preserve"> PAGEREF _Toc99565725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26" w:history="1">
            <w:r w:rsidRPr="00C5162D">
              <w:rPr>
                <w:rStyle w:val="Hyperlink"/>
                <w:noProof/>
              </w:rPr>
              <w:t>1.4</w:t>
            </w:r>
            <w:r>
              <w:rPr>
                <w:rFonts w:asciiTheme="minorHAnsi" w:eastAsiaTheme="minorEastAsia" w:hAnsiTheme="minorHAnsi" w:cstheme="minorBidi"/>
                <w:bCs w:val="0"/>
                <w:noProof/>
                <w:sz w:val="22"/>
                <w:szCs w:val="22"/>
                <w:lang w:eastAsia="en-US"/>
              </w:rPr>
              <w:tab/>
            </w:r>
            <w:r w:rsidRPr="00C5162D">
              <w:rPr>
                <w:rStyle w:val="Hyperlink"/>
                <w:noProof/>
              </w:rPr>
              <w:t>Đối tượng và phạm vi nghiên cứu</w:t>
            </w:r>
            <w:r>
              <w:rPr>
                <w:noProof/>
                <w:webHidden/>
              </w:rPr>
              <w:tab/>
            </w:r>
            <w:r>
              <w:rPr>
                <w:noProof/>
                <w:webHidden/>
              </w:rPr>
              <w:fldChar w:fldCharType="begin"/>
            </w:r>
            <w:r>
              <w:rPr>
                <w:noProof/>
                <w:webHidden/>
              </w:rPr>
              <w:instrText xml:space="preserve"> PAGEREF _Toc99565726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1"/>
            <w:tabs>
              <w:tab w:val="left" w:pos="560"/>
              <w:tab w:val="right" w:leader="dot" w:pos="9016"/>
            </w:tabs>
            <w:rPr>
              <w:rFonts w:asciiTheme="minorHAnsi" w:eastAsiaTheme="minorEastAsia" w:hAnsiTheme="minorHAnsi" w:cstheme="minorBidi"/>
              <w:bCs w:val="0"/>
              <w:noProof/>
              <w:sz w:val="22"/>
              <w:szCs w:val="22"/>
              <w:lang w:eastAsia="en-US"/>
            </w:rPr>
          </w:pPr>
          <w:hyperlink w:anchor="_Toc99565727" w:history="1">
            <w:r w:rsidRPr="00C5162D">
              <w:rPr>
                <w:rStyle w:val="Hyperlink"/>
                <w:noProof/>
              </w:rPr>
              <w:t>2</w:t>
            </w:r>
            <w:r>
              <w:rPr>
                <w:rFonts w:asciiTheme="minorHAnsi" w:eastAsiaTheme="minorEastAsia" w:hAnsiTheme="minorHAnsi" w:cstheme="minorBidi"/>
                <w:bCs w:val="0"/>
                <w:noProof/>
                <w:sz w:val="22"/>
                <w:szCs w:val="22"/>
                <w:lang w:eastAsia="en-US"/>
              </w:rPr>
              <w:tab/>
            </w:r>
            <w:r w:rsidRPr="00C5162D">
              <w:rPr>
                <w:rStyle w:val="Hyperlink"/>
                <w:noProof/>
              </w:rPr>
              <w:t>CHƯƠNG 2. KIẾN THỨC CƠ SỞ</w:t>
            </w:r>
            <w:r>
              <w:rPr>
                <w:noProof/>
                <w:webHidden/>
              </w:rPr>
              <w:tab/>
            </w:r>
            <w:r>
              <w:rPr>
                <w:noProof/>
                <w:webHidden/>
              </w:rPr>
              <w:fldChar w:fldCharType="begin"/>
            </w:r>
            <w:r>
              <w:rPr>
                <w:noProof/>
                <w:webHidden/>
              </w:rPr>
              <w:instrText xml:space="preserve"> PAGEREF _Toc99565727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28" w:history="1">
            <w:r w:rsidRPr="00C5162D">
              <w:rPr>
                <w:rStyle w:val="Hyperlink"/>
                <w:noProof/>
              </w:rPr>
              <w:t>2.1</w:t>
            </w:r>
            <w:r>
              <w:rPr>
                <w:rFonts w:asciiTheme="minorHAnsi" w:eastAsiaTheme="minorEastAsia" w:hAnsiTheme="minorHAnsi" w:cstheme="minorBidi"/>
                <w:bCs w:val="0"/>
                <w:noProof/>
                <w:sz w:val="22"/>
                <w:szCs w:val="22"/>
                <w:lang w:eastAsia="en-US"/>
              </w:rPr>
              <w:tab/>
            </w:r>
            <w:r w:rsidRPr="00C5162D">
              <w:rPr>
                <w:rStyle w:val="Hyperlink"/>
                <w:noProof/>
              </w:rPr>
              <w:t>FastAPI</w:t>
            </w:r>
            <w:r>
              <w:rPr>
                <w:noProof/>
                <w:webHidden/>
              </w:rPr>
              <w:tab/>
            </w:r>
            <w:r>
              <w:rPr>
                <w:noProof/>
                <w:webHidden/>
              </w:rPr>
              <w:fldChar w:fldCharType="begin"/>
            </w:r>
            <w:r>
              <w:rPr>
                <w:noProof/>
                <w:webHidden/>
              </w:rPr>
              <w:instrText xml:space="preserve"> PAGEREF _Toc99565728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29" w:history="1">
            <w:r w:rsidRPr="00C5162D">
              <w:rPr>
                <w:rStyle w:val="Hyperlink"/>
                <w:noProof/>
                <w:lang w:val="vi-VN"/>
              </w:rPr>
              <w:t>2.1.1</w:t>
            </w:r>
            <w:r>
              <w:rPr>
                <w:rFonts w:asciiTheme="minorHAnsi" w:eastAsiaTheme="minorEastAsia" w:hAnsiTheme="minorHAnsi" w:cstheme="minorBidi"/>
                <w:bCs w:val="0"/>
                <w:noProof/>
                <w:sz w:val="22"/>
                <w:szCs w:val="22"/>
                <w:lang w:eastAsia="en-US"/>
              </w:rPr>
              <w:tab/>
            </w:r>
            <w:r w:rsidRPr="00C5162D">
              <w:rPr>
                <w:rStyle w:val="Hyperlink"/>
                <w:noProof/>
                <w:lang w:val="vi-VN"/>
              </w:rPr>
              <w:t>Khái niệm</w:t>
            </w:r>
            <w:r>
              <w:rPr>
                <w:noProof/>
                <w:webHidden/>
              </w:rPr>
              <w:tab/>
            </w:r>
            <w:r>
              <w:rPr>
                <w:noProof/>
                <w:webHidden/>
              </w:rPr>
              <w:fldChar w:fldCharType="begin"/>
            </w:r>
            <w:r>
              <w:rPr>
                <w:noProof/>
                <w:webHidden/>
              </w:rPr>
              <w:instrText xml:space="preserve"> PAGEREF _Toc99565729 \h </w:instrText>
            </w:r>
            <w:r>
              <w:rPr>
                <w:noProof/>
                <w:webHidden/>
              </w:rPr>
            </w:r>
            <w:r>
              <w:rPr>
                <w:noProof/>
                <w:webHidden/>
              </w:rPr>
              <w:fldChar w:fldCharType="separate"/>
            </w:r>
            <w:r>
              <w:rPr>
                <w:noProof/>
                <w:webHidden/>
              </w:rPr>
              <w:t>5</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0" w:history="1">
            <w:r w:rsidRPr="00C5162D">
              <w:rPr>
                <w:rStyle w:val="Hyperlink"/>
                <w:noProof/>
                <w:lang w:val="vi-VN"/>
              </w:rPr>
              <w:t>2.1.2</w:t>
            </w:r>
            <w:r>
              <w:rPr>
                <w:rFonts w:asciiTheme="minorHAnsi" w:eastAsiaTheme="minorEastAsia" w:hAnsiTheme="minorHAnsi" w:cstheme="minorBidi"/>
                <w:bCs w:val="0"/>
                <w:noProof/>
                <w:sz w:val="22"/>
                <w:szCs w:val="22"/>
                <w:lang w:eastAsia="en-US"/>
              </w:rPr>
              <w:tab/>
            </w:r>
            <w:r w:rsidRPr="00C5162D">
              <w:rPr>
                <w:rStyle w:val="Hyperlink"/>
                <w:noProof/>
                <w:lang w:val="vi-VN"/>
              </w:rPr>
              <w:t>Lý do chọn FastAPI</w:t>
            </w:r>
            <w:r>
              <w:rPr>
                <w:noProof/>
                <w:webHidden/>
              </w:rPr>
              <w:tab/>
            </w:r>
            <w:r>
              <w:rPr>
                <w:noProof/>
                <w:webHidden/>
              </w:rPr>
              <w:fldChar w:fldCharType="begin"/>
            </w:r>
            <w:r>
              <w:rPr>
                <w:noProof/>
                <w:webHidden/>
              </w:rPr>
              <w:instrText xml:space="preserve"> PAGEREF _Toc99565730 \h </w:instrText>
            </w:r>
            <w:r>
              <w:rPr>
                <w:noProof/>
                <w:webHidden/>
              </w:rPr>
            </w:r>
            <w:r>
              <w:rPr>
                <w:noProof/>
                <w:webHidden/>
              </w:rPr>
              <w:fldChar w:fldCharType="separate"/>
            </w:r>
            <w:r>
              <w:rPr>
                <w:noProof/>
                <w:webHidden/>
              </w:rPr>
              <w:t>6</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31" w:history="1">
            <w:r w:rsidRPr="00C5162D">
              <w:rPr>
                <w:rStyle w:val="Hyperlink"/>
                <w:noProof/>
              </w:rPr>
              <w:t>2.2</w:t>
            </w:r>
            <w:r>
              <w:rPr>
                <w:rFonts w:asciiTheme="minorHAnsi" w:eastAsiaTheme="minorEastAsia" w:hAnsiTheme="minorHAnsi" w:cstheme="minorBidi"/>
                <w:bCs w:val="0"/>
                <w:noProof/>
                <w:sz w:val="22"/>
                <w:szCs w:val="22"/>
                <w:lang w:eastAsia="en-US"/>
              </w:rPr>
              <w:tab/>
            </w:r>
            <w:r w:rsidRPr="00C5162D">
              <w:rPr>
                <w:rStyle w:val="Hyperlink"/>
                <w:noProof/>
              </w:rPr>
              <w:t>MongoDB</w:t>
            </w:r>
            <w:r>
              <w:rPr>
                <w:noProof/>
                <w:webHidden/>
              </w:rPr>
              <w:tab/>
            </w:r>
            <w:r>
              <w:rPr>
                <w:noProof/>
                <w:webHidden/>
              </w:rPr>
              <w:fldChar w:fldCharType="begin"/>
            </w:r>
            <w:r>
              <w:rPr>
                <w:noProof/>
                <w:webHidden/>
              </w:rPr>
              <w:instrText xml:space="preserve"> PAGEREF _Toc99565731 \h </w:instrText>
            </w:r>
            <w:r>
              <w:rPr>
                <w:noProof/>
                <w:webHidden/>
              </w:rPr>
            </w:r>
            <w:r>
              <w:rPr>
                <w:noProof/>
                <w:webHidden/>
              </w:rPr>
              <w:fldChar w:fldCharType="separate"/>
            </w:r>
            <w:r>
              <w:rPr>
                <w:noProof/>
                <w:webHidden/>
              </w:rPr>
              <w:t>8</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2" w:history="1">
            <w:r w:rsidRPr="00C5162D">
              <w:rPr>
                <w:rStyle w:val="Hyperlink"/>
                <w:i/>
                <w:noProof/>
              </w:rPr>
              <w:t>2.2.1</w:t>
            </w:r>
            <w:r>
              <w:rPr>
                <w:rFonts w:asciiTheme="minorHAnsi" w:eastAsiaTheme="minorEastAsia" w:hAnsiTheme="minorHAnsi" w:cstheme="minorBidi"/>
                <w:bCs w:val="0"/>
                <w:noProof/>
                <w:sz w:val="22"/>
                <w:szCs w:val="22"/>
                <w:lang w:eastAsia="en-US"/>
              </w:rPr>
              <w:tab/>
            </w:r>
            <w:r w:rsidRPr="00C5162D">
              <w:rPr>
                <w:rStyle w:val="Hyperlink"/>
                <w:i/>
                <w:noProof/>
                <w:lang w:val="vi-VN"/>
              </w:rPr>
              <w:t>NoSql</w:t>
            </w:r>
            <w:r w:rsidRPr="00C5162D">
              <w:rPr>
                <w:rStyle w:val="Hyperlink"/>
                <w:i/>
                <w:noProof/>
              </w:rPr>
              <w:t xml:space="preserve"> - </w:t>
            </w:r>
            <w:r w:rsidRPr="00C5162D">
              <w:rPr>
                <w:rStyle w:val="Hyperlink"/>
                <w:noProof/>
                <w:lang w:val="vi-VN"/>
              </w:rPr>
              <w:t>cơ sở dữ liệu phi quan hệ</w:t>
            </w:r>
            <w:r w:rsidRPr="00C5162D">
              <w:rPr>
                <w:rStyle w:val="Hyperlink"/>
                <w:noProof/>
              </w:rPr>
              <w:t>:</w:t>
            </w:r>
            <w:r>
              <w:rPr>
                <w:noProof/>
                <w:webHidden/>
              </w:rPr>
              <w:tab/>
            </w:r>
            <w:r>
              <w:rPr>
                <w:noProof/>
                <w:webHidden/>
              </w:rPr>
              <w:fldChar w:fldCharType="begin"/>
            </w:r>
            <w:r>
              <w:rPr>
                <w:noProof/>
                <w:webHidden/>
              </w:rPr>
              <w:instrText xml:space="preserve"> PAGEREF _Toc99565732 \h </w:instrText>
            </w:r>
            <w:r>
              <w:rPr>
                <w:noProof/>
                <w:webHidden/>
              </w:rPr>
            </w:r>
            <w:r>
              <w:rPr>
                <w:noProof/>
                <w:webHidden/>
              </w:rPr>
              <w:fldChar w:fldCharType="separate"/>
            </w:r>
            <w:r>
              <w:rPr>
                <w:noProof/>
                <w:webHidden/>
              </w:rPr>
              <w:t>8</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3" w:history="1">
            <w:r w:rsidRPr="00C5162D">
              <w:rPr>
                <w:rStyle w:val="Hyperlink"/>
                <w:noProof/>
                <w:lang w:val="vi-VN"/>
              </w:rPr>
              <w:t>2.2.2</w:t>
            </w:r>
            <w:r>
              <w:rPr>
                <w:rFonts w:asciiTheme="minorHAnsi" w:eastAsiaTheme="minorEastAsia" w:hAnsiTheme="minorHAnsi" w:cstheme="minorBidi"/>
                <w:bCs w:val="0"/>
                <w:noProof/>
                <w:sz w:val="22"/>
                <w:szCs w:val="22"/>
                <w:lang w:eastAsia="en-US"/>
              </w:rPr>
              <w:tab/>
            </w:r>
            <w:r w:rsidRPr="00C5162D">
              <w:rPr>
                <w:rStyle w:val="Hyperlink"/>
                <w:noProof/>
                <w:lang w:val="vi-VN"/>
              </w:rPr>
              <w:t>MongoDB là gì?</w:t>
            </w:r>
            <w:r>
              <w:rPr>
                <w:noProof/>
                <w:webHidden/>
              </w:rPr>
              <w:tab/>
            </w:r>
            <w:r>
              <w:rPr>
                <w:noProof/>
                <w:webHidden/>
              </w:rPr>
              <w:fldChar w:fldCharType="begin"/>
            </w:r>
            <w:r>
              <w:rPr>
                <w:noProof/>
                <w:webHidden/>
              </w:rPr>
              <w:instrText xml:space="preserve"> PAGEREF _Toc99565733 \h </w:instrText>
            </w:r>
            <w:r>
              <w:rPr>
                <w:noProof/>
                <w:webHidden/>
              </w:rPr>
            </w:r>
            <w:r>
              <w:rPr>
                <w:noProof/>
                <w:webHidden/>
              </w:rPr>
              <w:fldChar w:fldCharType="separate"/>
            </w:r>
            <w:r>
              <w:rPr>
                <w:noProof/>
                <w:webHidden/>
              </w:rPr>
              <w:t>9</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4" w:history="1">
            <w:r w:rsidRPr="00C5162D">
              <w:rPr>
                <w:rStyle w:val="Hyperlink"/>
                <w:noProof/>
                <w:lang w:val="vi-VN"/>
              </w:rPr>
              <w:t>2.2.3</w:t>
            </w:r>
            <w:r>
              <w:rPr>
                <w:rFonts w:asciiTheme="minorHAnsi" w:eastAsiaTheme="minorEastAsia" w:hAnsiTheme="minorHAnsi" w:cstheme="minorBidi"/>
                <w:bCs w:val="0"/>
                <w:noProof/>
                <w:sz w:val="22"/>
                <w:szCs w:val="22"/>
                <w:lang w:eastAsia="en-US"/>
              </w:rPr>
              <w:tab/>
            </w:r>
            <w:r w:rsidRPr="00C5162D">
              <w:rPr>
                <w:rStyle w:val="Hyperlink"/>
                <w:noProof/>
                <w:lang w:val="vi-VN"/>
              </w:rPr>
              <w:t>Một số câu lệnh cơ bản trên MongoDB</w:t>
            </w:r>
            <w:r>
              <w:rPr>
                <w:noProof/>
                <w:webHidden/>
              </w:rPr>
              <w:tab/>
            </w:r>
            <w:r>
              <w:rPr>
                <w:noProof/>
                <w:webHidden/>
              </w:rPr>
              <w:fldChar w:fldCharType="begin"/>
            </w:r>
            <w:r>
              <w:rPr>
                <w:noProof/>
                <w:webHidden/>
              </w:rPr>
              <w:instrText xml:space="preserve"> PAGEREF _Toc99565734 \h </w:instrText>
            </w:r>
            <w:r>
              <w:rPr>
                <w:noProof/>
                <w:webHidden/>
              </w:rPr>
            </w:r>
            <w:r>
              <w:rPr>
                <w:noProof/>
                <w:webHidden/>
              </w:rPr>
              <w:fldChar w:fldCharType="separate"/>
            </w:r>
            <w:r>
              <w:rPr>
                <w:noProof/>
                <w:webHidden/>
              </w:rPr>
              <w:t>10</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35" w:history="1">
            <w:r w:rsidRPr="00C5162D">
              <w:rPr>
                <w:rStyle w:val="Hyperlink"/>
                <w:noProof/>
              </w:rPr>
              <w:t>2.3</w:t>
            </w:r>
            <w:r>
              <w:rPr>
                <w:rFonts w:asciiTheme="minorHAnsi" w:eastAsiaTheme="minorEastAsia" w:hAnsiTheme="minorHAnsi" w:cstheme="minorBidi"/>
                <w:bCs w:val="0"/>
                <w:noProof/>
                <w:sz w:val="22"/>
                <w:szCs w:val="22"/>
                <w:lang w:eastAsia="en-US"/>
              </w:rPr>
              <w:tab/>
            </w:r>
            <w:r w:rsidRPr="00C5162D">
              <w:rPr>
                <w:rStyle w:val="Hyperlink"/>
                <w:noProof/>
              </w:rPr>
              <w:t>Redis</w:t>
            </w:r>
            <w:r>
              <w:rPr>
                <w:noProof/>
                <w:webHidden/>
              </w:rPr>
              <w:tab/>
            </w:r>
            <w:r>
              <w:rPr>
                <w:noProof/>
                <w:webHidden/>
              </w:rPr>
              <w:fldChar w:fldCharType="begin"/>
            </w:r>
            <w:r>
              <w:rPr>
                <w:noProof/>
                <w:webHidden/>
              </w:rPr>
              <w:instrText xml:space="preserve"> PAGEREF _Toc99565735 \h </w:instrText>
            </w:r>
            <w:r>
              <w:rPr>
                <w:noProof/>
                <w:webHidden/>
              </w:rPr>
            </w:r>
            <w:r>
              <w:rPr>
                <w:noProof/>
                <w:webHidden/>
              </w:rPr>
              <w:fldChar w:fldCharType="separate"/>
            </w:r>
            <w:r>
              <w:rPr>
                <w:noProof/>
                <w:webHidden/>
              </w:rPr>
              <w:t>13</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6" w:history="1">
            <w:r w:rsidRPr="00C5162D">
              <w:rPr>
                <w:rStyle w:val="Hyperlink"/>
                <w:noProof/>
              </w:rPr>
              <w:t>2.3.1</w:t>
            </w:r>
            <w:r>
              <w:rPr>
                <w:rFonts w:asciiTheme="minorHAnsi" w:eastAsiaTheme="minorEastAsia" w:hAnsiTheme="minorHAnsi" w:cstheme="minorBidi"/>
                <w:bCs w:val="0"/>
                <w:noProof/>
                <w:sz w:val="22"/>
                <w:szCs w:val="22"/>
                <w:lang w:eastAsia="en-US"/>
              </w:rPr>
              <w:tab/>
            </w:r>
            <w:r w:rsidRPr="00C5162D">
              <w:rPr>
                <w:rStyle w:val="Hyperlink"/>
                <w:noProof/>
              </w:rPr>
              <w:t>Redis là gì?</w:t>
            </w:r>
            <w:r>
              <w:rPr>
                <w:noProof/>
                <w:webHidden/>
              </w:rPr>
              <w:tab/>
            </w:r>
            <w:r>
              <w:rPr>
                <w:noProof/>
                <w:webHidden/>
              </w:rPr>
              <w:fldChar w:fldCharType="begin"/>
            </w:r>
            <w:r>
              <w:rPr>
                <w:noProof/>
                <w:webHidden/>
              </w:rPr>
              <w:instrText xml:space="preserve"> PAGEREF _Toc99565736 \h </w:instrText>
            </w:r>
            <w:r>
              <w:rPr>
                <w:noProof/>
                <w:webHidden/>
              </w:rPr>
            </w:r>
            <w:r>
              <w:rPr>
                <w:noProof/>
                <w:webHidden/>
              </w:rPr>
              <w:fldChar w:fldCharType="separate"/>
            </w:r>
            <w:r>
              <w:rPr>
                <w:noProof/>
                <w:webHidden/>
              </w:rPr>
              <w:t>13</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7" w:history="1">
            <w:r w:rsidRPr="00C5162D">
              <w:rPr>
                <w:rStyle w:val="Hyperlink"/>
                <w:noProof/>
              </w:rPr>
              <w:t>2.3.2</w:t>
            </w:r>
            <w:r>
              <w:rPr>
                <w:rFonts w:asciiTheme="minorHAnsi" w:eastAsiaTheme="minorEastAsia" w:hAnsiTheme="minorHAnsi" w:cstheme="minorBidi"/>
                <w:bCs w:val="0"/>
                <w:noProof/>
                <w:sz w:val="22"/>
                <w:szCs w:val="22"/>
                <w:lang w:eastAsia="en-US"/>
              </w:rPr>
              <w:tab/>
            </w:r>
            <w:r w:rsidRPr="00C5162D">
              <w:rPr>
                <w:rStyle w:val="Hyperlink"/>
                <w:noProof/>
              </w:rPr>
              <w:t>Các ứng dụng của Redis</w:t>
            </w:r>
            <w:r>
              <w:rPr>
                <w:noProof/>
                <w:webHidden/>
              </w:rPr>
              <w:tab/>
            </w:r>
            <w:r>
              <w:rPr>
                <w:noProof/>
                <w:webHidden/>
              </w:rPr>
              <w:fldChar w:fldCharType="begin"/>
            </w:r>
            <w:r>
              <w:rPr>
                <w:noProof/>
                <w:webHidden/>
              </w:rPr>
              <w:instrText xml:space="preserve"> PAGEREF _Toc99565737 \h </w:instrText>
            </w:r>
            <w:r>
              <w:rPr>
                <w:noProof/>
                <w:webHidden/>
              </w:rPr>
            </w:r>
            <w:r>
              <w:rPr>
                <w:noProof/>
                <w:webHidden/>
              </w:rPr>
              <w:fldChar w:fldCharType="separate"/>
            </w:r>
            <w:r>
              <w:rPr>
                <w:noProof/>
                <w:webHidden/>
              </w:rPr>
              <w:t>13</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8" w:history="1">
            <w:r w:rsidRPr="00C5162D">
              <w:rPr>
                <w:rStyle w:val="Hyperlink"/>
                <w:noProof/>
              </w:rPr>
              <w:t>2.3.3</w:t>
            </w:r>
            <w:r>
              <w:rPr>
                <w:rFonts w:asciiTheme="minorHAnsi" w:eastAsiaTheme="minorEastAsia" w:hAnsiTheme="minorHAnsi" w:cstheme="minorBidi"/>
                <w:bCs w:val="0"/>
                <w:noProof/>
                <w:sz w:val="22"/>
                <w:szCs w:val="22"/>
                <w:lang w:eastAsia="en-US"/>
              </w:rPr>
              <w:tab/>
            </w:r>
            <w:r w:rsidRPr="00C5162D">
              <w:rPr>
                <w:rStyle w:val="Hyperlink"/>
                <w:noProof/>
              </w:rPr>
              <w:t>Các kiểu dữ liệu trong Redis</w:t>
            </w:r>
            <w:r>
              <w:rPr>
                <w:noProof/>
                <w:webHidden/>
              </w:rPr>
              <w:tab/>
            </w:r>
            <w:r>
              <w:rPr>
                <w:noProof/>
                <w:webHidden/>
              </w:rPr>
              <w:fldChar w:fldCharType="begin"/>
            </w:r>
            <w:r>
              <w:rPr>
                <w:noProof/>
                <w:webHidden/>
              </w:rPr>
              <w:instrText xml:space="preserve"> PAGEREF _Toc99565738 \h </w:instrText>
            </w:r>
            <w:r>
              <w:rPr>
                <w:noProof/>
                <w:webHidden/>
              </w:rPr>
            </w:r>
            <w:r>
              <w:rPr>
                <w:noProof/>
                <w:webHidden/>
              </w:rPr>
              <w:fldChar w:fldCharType="separate"/>
            </w:r>
            <w:r>
              <w:rPr>
                <w:noProof/>
                <w:webHidden/>
              </w:rPr>
              <w:t>14</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39" w:history="1">
            <w:r w:rsidRPr="00C5162D">
              <w:rPr>
                <w:rStyle w:val="Hyperlink"/>
                <w:noProof/>
              </w:rPr>
              <w:t>2.3.4</w:t>
            </w:r>
            <w:r>
              <w:rPr>
                <w:rFonts w:asciiTheme="minorHAnsi" w:eastAsiaTheme="minorEastAsia" w:hAnsiTheme="minorHAnsi" w:cstheme="minorBidi"/>
                <w:bCs w:val="0"/>
                <w:noProof/>
                <w:sz w:val="22"/>
                <w:szCs w:val="22"/>
                <w:lang w:eastAsia="en-US"/>
              </w:rPr>
              <w:tab/>
            </w:r>
            <w:r w:rsidRPr="00C5162D">
              <w:rPr>
                <w:rStyle w:val="Hyperlink"/>
                <w:noProof/>
              </w:rPr>
              <w:t>Persistent redis là gì</w:t>
            </w:r>
            <w:r>
              <w:rPr>
                <w:noProof/>
                <w:webHidden/>
              </w:rPr>
              <w:tab/>
            </w:r>
            <w:r>
              <w:rPr>
                <w:noProof/>
                <w:webHidden/>
              </w:rPr>
              <w:fldChar w:fldCharType="begin"/>
            </w:r>
            <w:r>
              <w:rPr>
                <w:noProof/>
                <w:webHidden/>
              </w:rPr>
              <w:instrText xml:space="preserve"> PAGEREF _Toc99565739 \h </w:instrText>
            </w:r>
            <w:r>
              <w:rPr>
                <w:noProof/>
                <w:webHidden/>
              </w:rPr>
            </w:r>
            <w:r>
              <w:rPr>
                <w:noProof/>
                <w:webHidden/>
              </w:rPr>
              <w:fldChar w:fldCharType="separate"/>
            </w:r>
            <w:r>
              <w:rPr>
                <w:noProof/>
                <w:webHidden/>
              </w:rPr>
              <w:t>14</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40" w:history="1">
            <w:r w:rsidRPr="00C5162D">
              <w:rPr>
                <w:rStyle w:val="Hyperlink"/>
                <w:noProof/>
              </w:rPr>
              <w:t>2.4</w:t>
            </w:r>
            <w:r>
              <w:rPr>
                <w:rFonts w:asciiTheme="minorHAnsi" w:eastAsiaTheme="minorEastAsia" w:hAnsiTheme="minorHAnsi" w:cstheme="minorBidi"/>
                <w:bCs w:val="0"/>
                <w:noProof/>
                <w:sz w:val="22"/>
                <w:szCs w:val="22"/>
                <w:lang w:eastAsia="en-US"/>
              </w:rPr>
              <w:tab/>
            </w:r>
            <w:r w:rsidRPr="00C5162D">
              <w:rPr>
                <w:rStyle w:val="Hyperlink"/>
                <w:noProof/>
              </w:rPr>
              <w:t>Websocket</w:t>
            </w:r>
            <w:r>
              <w:rPr>
                <w:noProof/>
                <w:webHidden/>
              </w:rPr>
              <w:tab/>
            </w:r>
            <w:r>
              <w:rPr>
                <w:noProof/>
                <w:webHidden/>
              </w:rPr>
              <w:fldChar w:fldCharType="begin"/>
            </w:r>
            <w:r>
              <w:rPr>
                <w:noProof/>
                <w:webHidden/>
              </w:rPr>
              <w:instrText xml:space="preserve"> PAGEREF _Toc99565740 \h </w:instrText>
            </w:r>
            <w:r>
              <w:rPr>
                <w:noProof/>
                <w:webHidden/>
              </w:rPr>
            </w:r>
            <w:r>
              <w:rPr>
                <w:noProof/>
                <w:webHidden/>
              </w:rPr>
              <w:fldChar w:fldCharType="separate"/>
            </w:r>
            <w:r>
              <w:rPr>
                <w:noProof/>
                <w:webHidden/>
              </w:rPr>
              <w:t>16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1" w:history="1">
            <w:r w:rsidRPr="00C5162D">
              <w:rPr>
                <w:rStyle w:val="Hyperlink"/>
                <w:noProof/>
              </w:rPr>
              <w:t>2.4.1</w:t>
            </w:r>
            <w:r>
              <w:rPr>
                <w:rFonts w:asciiTheme="minorHAnsi" w:eastAsiaTheme="minorEastAsia" w:hAnsiTheme="minorHAnsi" w:cstheme="minorBidi"/>
                <w:bCs w:val="0"/>
                <w:noProof/>
                <w:sz w:val="22"/>
                <w:szCs w:val="22"/>
                <w:lang w:eastAsia="en-US"/>
              </w:rPr>
              <w:tab/>
            </w:r>
            <w:r w:rsidRPr="00C5162D">
              <w:rPr>
                <w:rStyle w:val="Hyperlink"/>
                <w:noProof/>
              </w:rPr>
              <w:t>Socket là gì?</w:t>
            </w:r>
            <w:r>
              <w:rPr>
                <w:noProof/>
                <w:webHidden/>
              </w:rPr>
              <w:tab/>
            </w:r>
            <w:r>
              <w:rPr>
                <w:noProof/>
                <w:webHidden/>
              </w:rPr>
              <w:fldChar w:fldCharType="begin"/>
            </w:r>
            <w:r>
              <w:rPr>
                <w:noProof/>
                <w:webHidden/>
              </w:rPr>
              <w:instrText xml:space="preserve"> PAGEREF _Toc99565741 \h </w:instrText>
            </w:r>
            <w:r>
              <w:rPr>
                <w:noProof/>
                <w:webHidden/>
              </w:rPr>
            </w:r>
            <w:r>
              <w:rPr>
                <w:noProof/>
                <w:webHidden/>
              </w:rPr>
              <w:fldChar w:fldCharType="separate"/>
            </w:r>
            <w:r>
              <w:rPr>
                <w:noProof/>
                <w:webHidden/>
              </w:rPr>
              <w:t>16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2" w:history="1">
            <w:r w:rsidRPr="00C5162D">
              <w:rPr>
                <w:rStyle w:val="Hyperlink"/>
                <w:noProof/>
              </w:rPr>
              <w:t>2.4.2</w:t>
            </w:r>
            <w:r>
              <w:rPr>
                <w:rFonts w:asciiTheme="minorHAnsi" w:eastAsiaTheme="minorEastAsia" w:hAnsiTheme="minorHAnsi" w:cstheme="minorBidi"/>
                <w:bCs w:val="0"/>
                <w:noProof/>
                <w:sz w:val="22"/>
                <w:szCs w:val="22"/>
                <w:lang w:eastAsia="en-US"/>
              </w:rPr>
              <w:tab/>
            </w:r>
            <w:r w:rsidRPr="00C5162D">
              <w:rPr>
                <w:rStyle w:val="Hyperlink"/>
                <w:noProof/>
              </w:rPr>
              <w:t>Socket sử dụng như thế nào?</w:t>
            </w:r>
            <w:r>
              <w:rPr>
                <w:noProof/>
                <w:webHidden/>
              </w:rPr>
              <w:tab/>
            </w:r>
            <w:r>
              <w:rPr>
                <w:noProof/>
                <w:webHidden/>
              </w:rPr>
              <w:fldChar w:fldCharType="begin"/>
            </w:r>
            <w:r>
              <w:rPr>
                <w:noProof/>
                <w:webHidden/>
              </w:rPr>
              <w:instrText xml:space="preserve"> PAGEREF _Toc99565742 \h </w:instrText>
            </w:r>
            <w:r>
              <w:rPr>
                <w:noProof/>
                <w:webHidden/>
              </w:rPr>
            </w:r>
            <w:r>
              <w:rPr>
                <w:noProof/>
                <w:webHidden/>
              </w:rPr>
              <w:fldChar w:fldCharType="separate"/>
            </w:r>
            <w:r>
              <w:rPr>
                <w:noProof/>
                <w:webHidden/>
              </w:rPr>
              <w:t>16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3" w:history="1">
            <w:r w:rsidRPr="00C5162D">
              <w:rPr>
                <w:rStyle w:val="Hyperlink"/>
                <w:noProof/>
              </w:rPr>
              <w:t>2.4.3</w:t>
            </w:r>
            <w:r>
              <w:rPr>
                <w:rFonts w:asciiTheme="minorHAnsi" w:eastAsiaTheme="minorEastAsia" w:hAnsiTheme="minorHAnsi" w:cstheme="minorBidi"/>
                <w:bCs w:val="0"/>
                <w:noProof/>
                <w:sz w:val="22"/>
                <w:szCs w:val="22"/>
                <w:lang w:eastAsia="en-US"/>
              </w:rPr>
              <w:tab/>
            </w:r>
            <w:r w:rsidRPr="00C5162D">
              <w:rPr>
                <w:rStyle w:val="Hyperlink"/>
                <w:noProof/>
              </w:rPr>
              <w:t>Socket hoạt động như thế nào?</w:t>
            </w:r>
            <w:r>
              <w:rPr>
                <w:noProof/>
                <w:webHidden/>
              </w:rPr>
              <w:tab/>
            </w:r>
            <w:r>
              <w:rPr>
                <w:noProof/>
                <w:webHidden/>
              </w:rPr>
              <w:fldChar w:fldCharType="begin"/>
            </w:r>
            <w:r>
              <w:rPr>
                <w:noProof/>
                <w:webHidden/>
              </w:rPr>
              <w:instrText xml:space="preserve"> PAGEREF _Toc99565743 \h </w:instrText>
            </w:r>
            <w:r>
              <w:rPr>
                <w:noProof/>
                <w:webHidden/>
              </w:rPr>
            </w:r>
            <w:r>
              <w:rPr>
                <w:noProof/>
                <w:webHidden/>
              </w:rPr>
              <w:fldChar w:fldCharType="separate"/>
            </w:r>
            <w:r>
              <w:rPr>
                <w:noProof/>
                <w:webHidden/>
              </w:rPr>
              <w:t>16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4" w:history="1">
            <w:r w:rsidRPr="00C5162D">
              <w:rPr>
                <w:rStyle w:val="Hyperlink"/>
                <w:noProof/>
              </w:rPr>
              <w:t>2.4.4</w:t>
            </w:r>
            <w:r>
              <w:rPr>
                <w:rFonts w:asciiTheme="minorHAnsi" w:eastAsiaTheme="minorEastAsia" w:hAnsiTheme="minorHAnsi" w:cstheme="minorBidi"/>
                <w:bCs w:val="0"/>
                <w:noProof/>
                <w:sz w:val="22"/>
                <w:szCs w:val="22"/>
                <w:lang w:eastAsia="en-US"/>
              </w:rPr>
              <w:tab/>
            </w:r>
            <w:r w:rsidRPr="00C5162D">
              <w:rPr>
                <w:rStyle w:val="Hyperlink"/>
                <w:noProof/>
              </w:rPr>
              <w:t>Phân loại Socket</w:t>
            </w:r>
            <w:r>
              <w:rPr>
                <w:noProof/>
                <w:webHidden/>
              </w:rPr>
              <w:tab/>
            </w:r>
            <w:r>
              <w:rPr>
                <w:noProof/>
                <w:webHidden/>
              </w:rPr>
              <w:fldChar w:fldCharType="begin"/>
            </w:r>
            <w:r>
              <w:rPr>
                <w:noProof/>
                <w:webHidden/>
              </w:rPr>
              <w:instrText xml:space="preserve"> PAGEREF _Toc99565744 \h </w:instrText>
            </w:r>
            <w:r>
              <w:rPr>
                <w:noProof/>
                <w:webHidden/>
              </w:rPr>
            </w:r>
            <w:r>
              <w:rPr>
                <w:noProof/>
                <w:webHidden/>
              </w:rPr>
              <w:fldChar w:fldCharType="separate"/>
            </w:r>
            <w:r>
              <w:rPr>
                <w:noProof/>
                <w:webHidden/>
              </w:rPr>
              <w:t>16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5" w:history="1">
            <w:r w:rsidRPr="00C5162D">
              <w:rPr>
                <w:rStyle w:val="Hyperlink"/>
                <w:noProof/>
              </w:rPr>
              <w:t>2.4.5</w:t>
            </w:r>
            <w:r>
              <w:rPr>
                <w:rFonts w:asciiTheme="minorHAnsi" w:eastAsiaTheme="minorEastAsia" w:hAnsiTheme="minorHAnsi" w:cstheme="minorBidi"/>
                <w:bCs w:val="0"/>
                <w:noProof/>
                <w:sz w:val="22"/>
                <w:szCs w:val="22"/>
                <w:lang w:eastAsia="en-US"/>
              </w:rPr>
              <w:tab/>
            </w:r>
            <w:r w:rsidRPr="00C5162D">
              <w:rPr>
                <w:rStyle w:val="Hyperlink"/>
                <w:noProof/>
              </w:rPr>
              <w:t>Web socket là gì?</w:t>
            </w:r>
            <w:r>
              <w:rPr>
                <w:noProof/>
                <w:webHidden/>
              </w:rPr>
              <w:tab/>
            </w:r>
            <w:r>
              <w:rPr>
                <w:noProof/>
                <w:webHidden/>
              </w:rPr>
              <w:fldChar w:fldCharType="begin"/>
            </w:r>
            <w:r>
              <w:rPr>
                <w:noProof/>
                <w:webHidden/>
              </w:rPr>
              <w:instrText xml:space="preserve"> PAGEREF _Toc99565745 \h </w:instrText>
            </w:r>
            <w:r>
              <w:rPr>
                <w:noProof/>
                <w:webHidden/>
              </w:rPr>
            </w:r>
            <w:r>
              <w:rPr>
                <w:noProof/>
                <w:webHidden/>
              </w:rPr>
              <w:fldChar w:fldCharType="separate"/>
            </w:r>
            <w:r>
              <w:rPr>
                <w:noProof/>
                <w:webHidden/>
              </w:rPr>
              <w:t>18</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46" w:history="1">
            <w:r w:rsidRPr="00C5162D">
              <w:rPr>
                <w:rStyle w:val="Hyperlink"/>
                <w:noProof/>
              </w:rPr>
              <w:t>2.5</w:t>
            </w:r>
            <w:r>
              <w:rPr>
                <w:rFonts w:asciiTheme="minorHAnsi" w:eastAsiaTheme="minorEastAsia" w:hAnsiTheme="minorHAnsi" w:cstheme="minorBidi"/>
                <w:bCs w:val="0"/>
                <w:noProof/>
                <w:sz w:val="22"/>
                <w:szCs w:val="22"/>
                <w:lang w:eastAsia="en-US"/>
              </w:rPr>
              <w:tab/>
            </w:r>
            <w:r w:rsidRPr="00C5162D">
              <w:rPr>
                <w:rStyle w:val="Hyperlink"/>
                <w:noProof/>
              </w:rPr>
              <w:t>Docker</w:t>
            </w:r>
            <w:r>
              <w:rPr>
                <w:noProof/>
                <w:webHidden/>
              </w:rPr>
              <w:tab/>
            </w:r>
            <w:r>
              <w:rPr>
                <w:noProof/>
                <w:webHidden/>
              </w:rPr>
              <w:fldChar w:fldCharType="begin"/>
            </w:r>
            <w:r>
              <w:rPr>
                <w:noProof/>
                <w:webHidden/>
              </w:rPr>
              <w:instrText xml:space="preserve"> PAGEREF _Toc99565746 \h </w:instrText>
            </w:r>
            <w:r>
              <w:rPr>
                <w:noProof/>
                <w:webHidden/>
              </w:rPr>
            </w:r>
            <w:r>
              <w:rPr>
                <w:noProof/>
                <w:webHidden/>
              </w:rPr>
              <w:fldChar w:fldCharType="separate"/>
            </w:r>
            <w:r>
              <w:rPr>
                <w:noProof/>
                <w:webHidden/>
              </w:rPr>
              <w:t>20</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7" w:history="1">
            <w:r w:rsidRPr="00C5162D">
              <w:rPr>
                <w:rStyle w:val="Hyperlink"/>
                <w:noProof/>
                <w:lang w:val="vi-VN"/>
              </w:rPr>
              <w:t>2.5.1</w:t>
            </w:r>
            <w:r>
              <w:rPr>
                <w:rFonts w:asciiTheme="minorHAnsi" w:eastAsiaTheme="minorEastAsia" w:hAnsiTheme="minorHAnsi" w:cstheme="minorBidi"/>
                <w:bCs w:val="0"/>
                <w:noProof/>
                <w:sz w:val="22"/>
                <w:szCs w:val="22"/>
                <w:lang w:eastAsia="en-US"/>
              </w:rPr>
              <w:tab/>
            </w:r>
            <w:r w:rsidRPr="00C5162D">
              <w:rPr>
                <w:rStyle w:val="Hyperlink"/>
                <w:noProof/>
                <w:lang w:val="vi-VN"/>
              </w:rPr>
              <w:t>Container trong Docker là gì?</w:t>
            </w:r>
            <w:r>
              <w:rPr>
                <w:noProof/>
                <w:webHidden/>
              </w:rPr>
              <w:tab/>
            </w:r>
            <w:r>
              <w:rPr>
                <w:noProof/>
                <w:webHidden/>
              </w:rPr>
              <w:fldChar w:fldCharType="begin"/>
            </w:r>
            <w:r>
              <w:rPr>
                <w:noProof/>
                <w:webHidden/>
              </w:rPr>
              <w:instrText xml:space="preserve"> PAGEREF _Toc99565747 \h </w:instrText>
            </w:r>
            <w:r>
              <w:rPr>
                <w:noProof/>
                <w:webHidden/>
              </w:rPr>
            </w:r>
            <w:r>
              <w:rPr>
                <w:noProof/>
                <w:webHidden/>
              </w:rPr>
              <w:fldChar w:fldCharType="separate"/>
            </w:r>
            <w:r>
              <w:rPr>
                <w:noProof/>
                <w:webHidden/>
              </w:rPr>
              <w:t>21</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8" w:history="1">
            <w:r w:rsidRPr="00C5162D">
              <w:rPr>
                <w:rStyle w:val="Hyperlink"/>
                <w:noProof/>
                <w:lang w:val="vi-VN"/>
              </w:rPr>
              <w:t>2.5.2</w:t>
            </w:r>
            <w:r>
              <w:rPr>
                <w:rFonts w:asciiTheme="minorHAnsi" w:eastAsiaTheme="minorEastAsia" w:hAnsiTheme="minorHAnsi" w:cstheme="minorBidi"/>
                <w:bCs w:val="0"/>
                <w:noProof/>
                <w:sz w:val="22"/>
                <w:szCs w:val="22"/>
                <w:lang w:eastAsia="en-US"/>
              </w:rPr>
              <w:tab/>
            </w:r>
            <w:r w:rsidRPr="00C5162D">
              <w:rPr>
                <w:rStyle w:val="Hyperlink"/>
                <w:noProof/>
                <w:lang w:val="vi-VN"/>
              </w:rPr>
              <w:t>Các khái niệm liên quan</w:t>
            </w:r>
            <w:r>
              <w:rPr>
                <w:noProof/>
                <w:webHidden/>
              </w:rPr>
              <w:tab/>
            </w:r>
            <w:r>
              <w:rPr>
                <w:noProof/>
                <w:webHidden/>
              </w:rPr>
              <w:fldChar w:fldCharType="begin"/>
            </w:r>
            <w:r>
              <w:rPr>
                <w:noProof/>
                <w:webHidden/>
              </w:rPr>
              <w:instrText xml:space="preserve"> PAGEREF _Toc99565748 \h </w:instrText>
            </w:r>
            <w:r>
              <w:rPr>
                <w:noProof/>
                <w:webHidden/>
              </w:rPr>
            </w:r>
            <w:r>
              <w:rPr>
                <w:noProof/>
                <w:webHidden/>
              </w:rPr>
              <w:fldChar w:fldCharType="separate"/>
            </w:r>
            <w:r>
              <w:rPr>
                <w:noProof/>
                <w:webHidden/>
              </w:rPr>
              <w:t>22</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49" w:history="1">
            <w:r w:rsidRPr="00C5162D">
              <w:rPr>
                <w:rStyle w:val="Hyperlink"/>
                <w:noProof/>
                <w:lang w:val="vi-VN"/>
              </w:rPr>
              <w:t>2.5.3</w:t>
            </w:r>
            <w:r>
              <w:rPr>
                <w:rFonts w:asciiTheme="minorHAnsi" w:eastAsiaTheme="minorEastAsia" w:hAnsiTheme="minorHAnsi" w:cstheme="minorBidi"/>
                <w:bCs w:val="0"/>
                <w:noProof/>
                <w:sz w:val="22"/>
                <w:szCs w:val="22"/>
                <w:lang w:eastAsia="en-US"/>
              </w:rPr>
              <w:tab/>
            </w:r>
            <w:r w:rsidRPr="00C5162D">
              <w:rPr>
                <w:rStyle w:val="Hyperlink"/>
                <w:noProof/>
                <w:lang w:val="vi-VN"/>
              </w:rPr>
              <w:t>Quy trình thực thi của một hệ thống sử dụng Docker</w:t>
            </w:r>
            <w:r>
              <w:rPr>
                <w:noProof/>
                <w:webHidden/>
              </w:rPr>
              <w:tab/>
            </w:r>
            <w:r>
              <w:rPr>
                <w:noProof/>
                <w:webHidden/>
              </w:rPr>
              <w:fldChar w:fldCharType="begin"/>
            </w:r>
            <w:r>
              <w:rPr>
                <w:noProof/>
                <w:webHidden/>
              </w:rPr>
              <w:instrText xml:space="preserve"> PAGEREF _Toc99565749 \h </w:instrText>
            </w:r>
            <w:r>
              <w:rPr>
                <w:noProof/>
                <w:webHidden/>
              </w:rPr>
            </w:r>
            <w:r>
              <w:rPr>
                <w:noProof/>
                <w:webHidden/>
              </w:rPr>
              <w:fldChar w:fldCharType="separate"/>
            </w:r>
            <w:r>
              <w:rPr>
                <w:noProof/>
                <w:webHidden/>
              </w:rPr>
              <w:t>23</w:t>
            </w:r>
            <w:r>
              <w:rPr>
                <w:noProof/>
                <w:webHidden/>
              </w:rPr>
              <w:fldChar w:fldCharType="end"/>
            </w:r>
          </w:hyperlink>
        </w:p>
        <w:p w:rsidR="003B510E" w:rsidRDefault="003B510E">
          <w:pPr>
            <w:pStyle w:val="TOC2"/>
            <w:tabs>
              <w:tab w:val="left" w:pos="880"/>
              <w:tab w:val="right" w:leader="dot" w:pos="9016"/>
            </w:tabs>
            <w:rPr>
              <w:rFonts w:asciiTheme="minorHAnsi" w:eastAsiaTheme="minorEastAsia" w:hAnsiTheme="minorHAnsi" w:cstheme="minorBidi"/>
              <w:bCs w:val="0"/>
              <w:noProof/>
              <w:sz w:val="22"/>
              <w:szCs w:val="22"/>
              <w:lang w:eastAsia="en-US"/>
            </w:rPr>
          </w:pPr>
          <w:hyperlink w:anchor="_Toc99565750" w:history="1">
            <w:r w:rsidRPr="00C5162D">
              <w:rPr>
                <w:rStyle w:val="Hyperlink"/>
                <w:noProof/>
              </w:rPr>
              <w:t>2.6</w:t>
            </w:r>
            <w:r>
              <w:rPr>
                <w:rFonts w:asciiTheme="minorHAnsi" w:eastAsiaTheme="minorEastAsia" w:hAnsiTheme="minorHAnsi" w:cstheme="minorBidi"/>
                <w:bCs w:val="0"/>
                <w:noProof/>
                <w:sz w:val="22"/>
                <w:szCs w:val="22"/>
                <w:lang w:eastAsia="en-US"/>
              </w:rPr>
              <w:tab/>
            </w:r>
            <w:r w:rsidRPr="00C5162D">
              <w:rPr>
                <w:rStyle w:val="Hyperlink"/>
                <w:noProof/>
              </w:rPr>
              <w:t>Angular</w:t>
            </w:r>
            <w:r>
              <w:rPr>
                <w:noProof/>
                <w:webHidden/>
              </w:rPr>
              <w:tab/>
            </w:r>
            <w:r>
              <w:rPr>
                <w:noProof/>
                <w:webHidden/>
              </w:rPr>
              <w:fldChar w:fldCharType="begin"/>
            </w:r>
            <w:r>
              <w:rPr>
                <w:noProof/>
                <w:webHidden/>
              </w:rPr>
              <w:instrText xml:space="preserve"> PAGEREF _Toc99565750 \h </w:instrText>
            </w:r>
            <w:r>
              <w:rPr>
                <w:noProof/>
                <w:webHidden/>
              </w:rPr>
            </w:r>
            <w:r>
              <w:rPr>
                <w:noProof/>
                <w:webHidden/>
              </w:rPr>
              <w:fldChar w:fldCharType="separate"/>
            </w:r>
            <w:r>
              <w:rPr>
                <w:noProof/>
                <w:webHidden/>
              </w:rPr>
              <w:t>24</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1" w:history="1">
            <w:r w:rsidRPr="00C5162D">
              <w:rPr>
                <w:rStyle w:val="Hyperlink"/>
                <w:noProof/>
                <w:lang w:val="vi-VN"/>
              </w:rPr>
              <w:t>2.6.1</w:t>
            </w:r>
            <w:r>
              <w:rPr>
                <w:rFonts w:asciiTheme="minorHAnsi" w:eastAsiaTheme="minorEastAsia" w:hAnsiTheme="minorHAnsi" w:cstheme="minorBidi"/>
                <w:bCs w:val="0"/>
                <w:noProof/>
                <w:sz w:val="22"/>
                <w:szCs w:val="22"/>
                <w:lang w:eastAsia="en-US"/>
              </w:rPr>
              <w:tab/>
            </w:r>
            <w:r w:rsidRPr="00C5162D">
              <w:rPr>
                <w:rStyle w:val="Hyperlink"/>
                <w:noProof/>
                <w:lang w:val="vi-VN"/>
              </w:rPr>
              <w:t>Khái niệm Angular là gì?</w:t>
            </w:r>
            <w:r>
              <w:rPr>
                <w:noProof/>
                <w:webHidden/>
              </w:rPr>
              <w:tab/>
            </w:r>
            <w:r>
              <w:rPr>
                <w:noProof/>
                <w:webHidden/>
              </w:rPr>
              <w:fldChar w:fldCharType="begin"/>
            </w:r>
            <w:r>
              <w:rPr>
                <w:noProof/>
                <w:webHidden/>
              </w:rPr>
              <w:instrText xml:space="preserve"> PAGEREF _Toc99565751 \h </w:instrText>
            </w:r>
            <w:r>
              <w:rPr>
                <w:noProof/>
                <w:webHidden/>
              </w:rPr>
            </w:r>
            <w:r>
              <w:rPr>
                <w:noProof/>
                <w:webHidden/>
              </w:rPr>
              <w:fldChar w:fldCharType="separate"/>
            </w:r>
            <w:r>
              <w:rPr>
                <w:noProof/>
                <w:webHidden/>
              </w:rPr>
              <w:t>24</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2" w:history="1">
            <w:r w:rsidRPr="00C5162D">
              <w:rPr>
                <w:rStyle w:val="Hyperlink"/>
                <w:noProof/>
                <w:lang w:val="vi-VN"/>
              </w:rPr>
              <w:t>2.6.2</w:t>
            </w:r>
            <w:r>
              <w:rPr>
                <w:rFonts w:asciiTheme="minorHAnsi" w:eastAsiaTheme="minorEastAsia" w:hAnsiTheme="minorHAnsi" w:cstheme="minorBidi"/>
                <w:bCs w:val="0"/>
                <w:noProof/>
                <w:sz w:val="22"/>
                <w:szCs w:val="22"/>
                <w:lang w:eastAsia="en-US"/>
              </w:rPr>
              <w:tab/>
            </w:r>
            <w:r w:rsidRPr="00C5162D">
              <w:rPr>
                <w:rStyle w:val="Hyperlink"/>
                <w:noProof/>
                <w:lang w:val="vi-VN"/>
              </w:rPr>
              <w:t>Đôi nét về Lịch sử phát triển Angular</w:t>
            </w:r>
            <w:r>
              <w:rPr>
                <w:noProof/>
                <w:webHidden/>
              </w:rPr>
              <w:tab/>
            </w:r>
            <w:r>
              <w:rPr>
                <w:noProof/>
                <w:webHidden/>
              </w:rPr>
              <w:fldChar w:fldCharType="begin"/>
            </w:r>
            <w:r>
              <w:rPr>
                <w:noProof/>
                <w:webHidden/>
              </w:rPr>
              <w:instrText xml:space="preserve"> PAGEREF _Toc99565752 \h </w:instrText>
            </w:r>
            <w:r>
              <w:rPr>
                <w:noProof/>
                <w:webHidden/>
              </w:rPr>
            </w:r>
            <w:r>
              <w:rPr>
                <w:noProof/>
                <w:webHidden/>
              </w:rPr>
              <w:fldChar w:fldCharType="separate"/>
            </w:r>
            <w:r>
              <w:rPr>
                <w:noProof/>
                <w:webHidden/>
              </w:rPr>
              <w:t>25</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3" w:history="1">
            <w:r w:rsidRPr="00C5162D">
              <w:rPr>
                <w:rStyle w:val="Hyperlink"/>
                <w:noProof/>
              </w:rPr>
              <w:t>2.6.3</w:t>
            </w:r>
            <w:r>
              <w:rPr>
                <w:rFonts w:asciiTheme="minorHAnsi" w:eastAsiaTheme="minorEastAsia" w:hAnsiTheme="minorHAnsi" w:cstheme="minorBidi"/>
                <w:bCs w:val="0"/>
                <w:noProof/>
                <w:sz w:val="22"/>
                <w:szCs w:val="22"/>
                <w:lang w:eastAsia="en-US"/>
              </w:rPr>
              <w:tab/>
            </w:r>
            <w:r w:rsidRPr="00C5162D">
              <w:rPr>
                <w:rStyle w:val="Hyperlink"/>
                <w:noProof/>
                <w:lang w:val="vi-VN"/>
              </w:rPr>
              <w:t xml:space="preserve">Ưu điểm và nhược điểm của AngularJS </w:t>
            </w:r>
            <w:r w:rsidRPr="00C5162D">
              <w:rPr>
                <w:rStyle w:val="Hyperlink"/>
                <w:noProof/>
              </w:rPr>
              <w:t>:</w:t>
            </w:r>
            <w:r>
              <w:rPr>
                <w:noProof/>
                <w:webHidden/>
              </w:rPr>
              <w:tab/>
            </w:r>
            <w:r>
              <w:rPr>
                <w:noProof/>
                <w:webHidden/>
              </w:rPr>
              <w:fldChar w:fldCharType="begin"/>
            </w:r>
            <w:r>
              <w:rPr>
                <w:noProof/>
                <w:webHidden/>
              </w:rPr>
              <w:instrText xml:space="preserve"> PAGEREF _Toc99565753 \h </w:instrText>
            </w:r>
            <w:r>
              <w:rPr>
                <w:noProof/>
                <w:webHidden/>
              </w:rPr>
            </w:r>
            <w:r>
              <w:rPr>
                <w:noProof/>
                <w:webHidden/>
              </w:rPr>
              <w:fldChar w:fldCharType="separate"/>
            </w:r>
            <w:r>
              <w:rPr>
                <w:noProof/>
                <w:webHidden/>
              </w:rPr>
              <w:t>25</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4" w:history="1">
            <w:r w:rsidRPr="00C5162D">
              <w:rPr>
                <w:rStyle w:val="Hyperlink"/>
                <w:noProof/>
                <w:lang w:val="vi-VN"/>
              </w:rPr>
              <w:t>2.6.4</w:t>
            </w:r>
            <w:r>
              <w:rPr>
                <w:rFonts w:asciiTheme="minorHAnsi" w:eastAsiaTheme="minorEastAsia" w:hAnsiTheme="minorHAnsi" w:cstheme="minorBidi"/>
                <w:bCs w:val="0"/>
                <w:noProof/>
                <w:sz w:val="22"/>
                <w:szCs w:val="22"/>
                <w:lang w:eastAsia="en-US"/>
              </w:rPr>
              <w:tab/>
            </w:r>
            <w:r w:rsidRPr="00C5162D">
              <w:rPr>
                <w:rStyle w:val="Hyperlink"/>
                <w:noProof/>
                <w:lang w:val="vi-VN"/>
              </w:rPr>
              <w:t>Sử dụng Angular sẽ làm được gì?</w:t>
            </w:r>
            <w:r>
              <w:rPr>
                <w:noProof/>
                <w:webHidden/>
              </w:rPr>
              <w:tab/>
            </w:r>
            <w:r>
              <w:rPr>
                <w:noProof/>
                <w:webHidden/>
              </w:rPr>
              <w:fldChar w:fldCharType="begin"/>
            </w:r>
            <w:r>
              <w:rPr>
                <w:noProof/>
                <w:webHidden/>
              </w:rPr>
              <w:instrText xml:space="preserve"> PAGEREF _Toc99565754 \h </w:instrText>
            </w:r>
            <w:r>
              <w:rPr>
                <w:noProof/>
                <w:webHidden/>
              </w:rPr>
            </w:r>
            <w:r>
              <w:rPr>
                <w:noProof/>
                <w:webHidden/>
              </w:rPr>
              <w:fldChar w:fldCharType="separate"/>
            </w:r>
            <w:r>
              <w:rPr>
                <w:noProof/>
                <w:webHidden/>
              </w:rPr>
              <w:t>26</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5" w:history="1">
            <w:r w:rsidRPr="00C5162D">
              <w:rPr>
                <w:rStyle w:val="Hyperlink"/>
                <w:noProof/>
                <w:lang w:val="vi-VN"/>
              </w:rPr>
              <w:t>2.6.5</w:t>
            </w:r>
            <w:r>
              <w:rPr>
                <w:rFonts w:asciiTheme="minorHAnsi" w:eastAsiaTheme="minorEastAsia" w:hAnsiTheme="minorHAnsi" w:cstheme="minorBidi"/>
                <w:bCs w:val="0"/>
                <w:noProof/>
                <w:sz w:val="22"/>
                <w:szCs w:val="22"/>
                <w:lang w:eastAsia="en-US"/>
              </w:rPr>
              <w:tab/>
            </w:r>
            <w:r w:rsidRPr="00C5162D">
              <w:rPr>
                <w:rStyle w:val="Hyperlink"/>
                <w:noProof/>
                <w:lang w:val="vi-VN"/>
              </w:rPr>
              <w:t>Các đặc trưng cơ bản của Angular là gì?</w:t>
            </w:r>
            <w:r>
              <w:rPr>
                <w:noProof/>
                <w:webHidden/>
              </w:rPr>
              <w:tab/>
            </w:r>
            <w:r>
              <w:rPr>
                <w:noProof/>
                <w:webHidden/>
              </w:rPr>
              <w:fldChar w:fldCharType="begin"/>
            </w:r>
            <w:r>
              <w:rPr>
                <w:noProof/>
                <w:webHidden/>
              </w:rPr>
              <w:instrText xml:space="preserve"> PAGEREF _Toc99565755 \h </w:instrText>
            </w:r>
            <w:r>
              <w:rPr>
                <w:noProof/>
                <w:webHidden/>
              </w:rPr>
            </w:r>
            <w:r>
              <w:rPr>
                <w:noProof/>
                <w:webHidden/>
              </w:rPr>
              <w:fldChar w:fldCharType="separate"/>
            </w:r>
            <w:r>
              <w:rPr>
                <w:noProof/>
                <w:webHidden/>
              </w:rPr>
              <w:t>27</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6" w:history="1">
            <w:r w:rsidRPr="00C5162D">
              <w:rPr>
                <w:rStyle w:val="Hyperlink"/>
                <w:noProof/>
                <w:lang w:val="vi-VN"/>
              </w:rPr>
              <w:t>2.6.6</w:t>
            </w:r>
            <w:r>
              <w:rPr>
                <w:rFonts w:asciiTheme="minorHAnsi" w:eastAsiaTheme="minorEastAsia" w:hAnsiTheme="minorHAnsi" w:cstheme="minorBidi"/>
                <w:bCs w:val="0"/>
                <w:noProof/>
                <w:sz w:val="22"/>
                <w:szCs w:val="22"/>
                <w:lang w:eastAsia="en-US"/>
              </w:rPr>
              <w:tab/>
            </w:r>
            <w:r w:rsidRPr="00C5162D">
              <w:rPr>
                <w:rStyle w:val="Hyperlink"/>
                <w:noProof/>
                <w:lang w:val="vi-VN"/>
              </w:rPr>
              <w:t>Cách thức hoạt động của Angular</w:t>
            </w:r>
            <w:r>
              <w:rPr>
                <w:noProof/>
                <w:webHidden/>
              </w:rPr>
              <w:tab/>
            </w:r>
            <w:r>
              <w:rPr>
                <w:noProof/>
                <w:webHidden/>
              </w:rPr>
              <w:fldChar w:fldCharType="begin"/>
            </w:r>
            <w:r>
              <w:rPr>
                <w:noProof/>
                <w:webHidden/>
              </w:rPr>
              <w:instrText xml:space="preserve"> PAGEREF _Toc99565756 \h </w:instrText>
            </w:r>
            <w:r>
              <w:rPr>
                <w:noProof/>
                <w:webHidden/>
              </w:rPr>
            </w:r>
            <w:r>
              <w:rPr>
                <w:noProof/>
                <w:webHidden/>
              </w:rPr>
              <w:fldChar w:fldCharType="separate"/>
            </w:r>
            <w:r>
              <w:rPr>
                <w:noProof/>
                <w:webHidden/>
              </w:rPr>
              <w:t>27</w:t>
            </w:r>
            <w:r>
              <w:rPr>
                <w:noProof/>
                <w:webHidden/>
              </w:rPr>
              <w:fldChar w:fldCharType="end"/>
            </w:r>
          </w:hyperlink>
        </w:p>
        <w:p w:rsidR="003B510E" w:rsidRDefault="003B510E">
          <w:pPr>
            <w:pStyle w:val="TOC3"/>
            <w:tabs>
              <w:tab w:val="left" w:pos="1540"/>
              <w:tab w:val="right" w:leader="dot" w:pos="9016"/>
            </w:tabs>
            <w:rPr>
              <w:rFonts w:asciiTheme="minorHAnsi" w:eastAsiaTheme="minorEastAsia" w:hAnsiTheme="minorHAnsi" w:cstheme="minorBidi"/>
              <w:bCs w:val="0"/>
              <w:noProof/>
              <w:sz w:val="22"/>
              <w:szCs w:val="22"/>
              <w:lang w:eastAsia="en-US"/>
            </w:rPr>
          </w:pPr>
          <w:hyperlink w:anchor="_Toc99565757" w:history="1">
            <w:r w:rsidRPr="00C5162D">
              <w:rPr>
                <w:rStyle w:val="Hyperlink"/>
                <w:noProof/>
                <w:lang w:val="vi-VN"/>
              </w:rPr>
              <w:t>2.6.7</w:t>
            </w:r>
            <w:r>
              <w:rPr>
                <w:rFonts w:asciiTheme="minorHAnsi" w:eastAsiaTheme="minorEastAsia" w:hAnsiTheme="minorHAnsi" w:cstheme="minorBidi"/>
                <w:bCs w:val="0"/>
                <w:noProof/>
                <w:sz w:val="22"/>
                <w:szCs w:val="22"/>
                <w:lang w:eastAsia="en-US"/>
              </w:rPr>
              <w:tab/>
            </w:r>
            <w:r w:rsidRPr="00C5162D">
              <w:rPr>
                <w:rStyle w:val="Hyperlink"/>
                <w:noProof/>
                <w:lang w:val="vi-VN"/>
              </w:rPr>
              <w:t>Giới thiệu tính năng cơ bản của AngularJS</w:t>
            </w:r>
            <w:r>
              <w:rPr>
                <w:noProof/>
                <w:webHidden/>
              </w:rPr>
              <w:tab/>
            </w:r>
            <w:r>
              <w:rPr>
                <w:noProof/>
                <w:webHidden/>
              </w:rPr>
              <w:fldChar w:fldCharType="begin"/>
            </w:r>
            <w:r>
              <w:rPr>
                <w:noProof/>
                <w:webHidden/>
              </w:rPr>
              <w:instrText xml:space="preserve"> PAGEREF _Toc99565757 \h </w:instrText>
            </w:r>
            <w:r>
              <w:rPr>
                <w:noProof/>
                <w:webHidden/>
              </w:rPr>
            </w:r>
            <w:r>
              <w:rPr>
                <w:noProof/>
                <w:webHidden/>
              </w:rPr>
              <w:fldChar w:fldCharType="separate"/>
            </w:r>
            <w:r>
              <w:rPr>
                <w:noProof/>
                <w:webHidden/>
              </w:rPr>
              <w:t>27</w:t>
            </w:r>
            <w:r>
              <w:rPr>
                <w:noProof/>
                <w:webHidden/>
              </w:rPr>
              <w:fldChar w:fldCharType="end"/>
            </w:r>
          </w:hyperlink>
        </w:p>
        <w:p w:rsidR="00843C14" w:rsidRDefault="00843C14">
          <w:r>
            <w:rPr>
              <w:b/>
              <w:noProof/>
            </w:rPr>
            <w:fldChar w:fldCharType="end"/>
          </w:r>
        </w:p>
      </w:sdtContent>
    </w:sdt>
    <w:p w:rsidR="00843C14" w:rsidRDefault="00843C14" w:rsidP="00036C2A">
      <w:pPr>
        <w:spacing w:before="120"/>
        <w:jc w:val="center"/>
        <w:rPr>
          <w:b/>
        </w:rPr>
      </w:pPr>
    </w:p>
    <w:p w:rsidR="00843C14" w:rsidRDefault="00843C14" w:rsidP="00843C14">
      <w:pPr>
        <w:pStyle w:val="Heading2"/>
      </w:pPr>
      <w:r>
        <w:br w:type="page"/>
      </w:r>
    </w:p>
    <w:p w:rsidR="00036C2A" w:rsidRPr="00A669FB" w:rsidRDefault="004D3910" w:rsidP="00843C14">
      <w:pPr>
        <w:pStyle w:val="Heading1"/>
        <w:numPr>
          <w:ilvl w:val="0"/>
          <w:numId w:val="0"/>
        </w:numPr>
        <w:jc w:val="center"/>
      </w:pPr>
      <w:bookmarkStart w:id="1" w:name="_Toc99565721"/>
      <w:r w:rsidRPr="00A669FB">
        <w:lastRenderedPageBreak/>
        <w:t>LỜI CẢM ƠN</w:t>
      </w:r>
      <w:bookmarkEnd w:id="1"/>
    </w:p>
    <w:p w:rsidR="00A669FB" w:rsidRPr="003F7B23" w:rsidRDefault="00A669FB" w:rsidP="00A669FB">
      <w:pPr>
        <w:spacing w:before="240" w:line="276" w:lineRule="auto"/>
        <w:ind w:firstLine="360"/>
        <w:jc w:val="both"/>
        <w:rPr>
          <w:color w:val="000000"/>
        </w:rPr>
      </w:pPr>
      <w:r w:rsidRPr="003F7B23">
        <w:rPr>
          <w:color w:val="000000"/>
        </w:rPr>
        <w:t xml:space="preserve">Để hoàn thành đồ án này, em xin chân thành gửi lời cảm ơn đến </w:t>
      </w:r>
      <w:r>
        <w:rPr>
          <w:color w:val="000000"/>
        </w:rPr>
        <w:t>Cô giáo Nguyễn Thị Hiền</w:t>
      </w:r>
      <w:r w:rsidRPr="003F7B23">
        <w:rPr>
          <w:color w:val="000000"/>
        </w:rPr>
        <w:t>, giảng viên trực tiếp phụ trách hướng dẫn đề tài đồ án. Sự hướng dẫn tận tình của cô đã giúp em có thêm nhiều kiến thức, khắc phục được những lỗi em thường mắc phải để đồ án được hoàn thiện tốt hơn. Qua những hướng dẫn tận tâm của cô đã giúp chúng em hiểu sâu hơn về những kiến thức đã học, và trau dồi thêm những kiến thức mới bổ ích.</w:t>
      </w:r>
    </w:p>
    <w:p w:rsidR="00A669FB" w:rsidRPr="003F7B23" w:rsidRDefault="00A669FB" w:rsidP="00A669FB">
      <w:pPr>
        <w:spacing w:before="240" w:line="276" w:lineRule="auto"/>
        <w:ind w:firstLine="360"/>
        <w:jc w:val="both"/>
        <w:rPr>
          <w:color w:val="000000"/>
        </w:rPr>
      </w:pPr>
      <w:r w:rsidRPr="003F7B23">
        <w:rPr>
          <w:color w:val="000000"/>
        </w:rPr>
        <w:t xml:space="preserve">Em xin chân thành gửi lời cảm ơn quý thầy cô trong bộ môn cũng như tất cả các thầy cô trong khoa Công nghệ thông tin của Học Viện Kỹ Thuật Quân Sự đã tận tình giúp đỡ và trang bị cho em những kiến thức cơ bản, cần thiết để em có thể hoàn thành tốt đồ án  này. </w:t>
      </w:r>
    </w:p>
    <w:p w:rsidR="00A669FB" w:rsidRPr="003F7B23" w:rsidRDefault="00A669FB" w:rsidP="00A669FB">
      <w:pPr>
        <w:spacing w:before="240" w:line="276" w:lineRule="auto"/>
        <w:ind w:firstLine="360"/>
        <w:jc w:val="both"/>
        <w:rPr>
          <w:color w:val="000000"/>
        </w:rPr>
      </w:pPr>
      <w:r w:rsidRPr="003F7B23">
        <w:rPr>
          <w:color w:val="000000"/>
        </w:rPr>
        <w:t xml:space="preserve">Ngoài ra, </w:t>
      </w:r>
      <w:r>
        <w:rPr>
          <w:color w:val="000000"/>
        </w:rPr>
        <w:t>em</w:t>
      </w:r>
      <w:r w:rsidRPr="003F7B23">
        <w:rPr>
          <w:color w:val="000000"/>
        </w:rPr>
        <w:t xml:space="preserve"> xin gửi lời cảm ơn tới Ban Giám hiệu Học Viện Kỹ Thuật Quân Sự đã tạo điều kiện để em thực hiện tốt đồ án này.</w:t>
      </w:r>
    </w:p>
    <w:p w:rsidR="00A669FB" w:rsidRPr="003F7B23" w:rsidRDefault="00A669FB" w:rsidP="00A669FB">
      <w:pPr>
        <w:spacing w:before="240" w:line="276" w:lineRule="auto"/>
        <w:ind w:firstLine="360"/>
        <w:jc w:val="both"/>
        <w:rPr>
          <w:color w:val="000000"/>
        </w:rPr>
      </w:pPr>
      <w:r w:rsidRPr="003F7B23">
        <w:rPr>
          <w:color w:val="000000"/>
        </w:rPr>
        <w:t>Mặc dù có nhiều cố gắng để thực hiện đồ án tốt nghiệp một cách hoàn chỉnh nhất. Song do năng lực còn nhiều hạn chế nên không thể tránh khỏi những thiếu sót nhất định.</w:t>
      </w:r>
    </w:p>
    <w:p w:rsidR="00A669FB" w:rsidRPr="003F7B23" w:rsidRDefault="00A669FB" w:rsidP="00A669FB">
      <w:pPr>
        <w:spacing w:before="240" w:line="276" w:lineRule="auto"/>
        <w:ind w:firstLine="360"/>
        <w:jc w:val="both"/>
        <w:rPr>
          <w:color w:val="000000"/>
        </w:rPr>
      </w:pPr>
      <w:r>
        <w:rPr>
          <w:color w:val="000000"/>
        </w:rPr>
        <w:t xml:space="preserve"> </w:t>
      </w:r>
      <w:r w:rsidRPr="003F7B23">
        <w:rPr>
          <w:color w:val="000000"/>
        </w:rPr>
        <w:t>Em rất mong nhận được sự chỉ bảo, đóng góp ý kiến của các quý thầy cô để em có điều kiện bổ sung, nâng cao ý thức của mình, phục vụ tốt hơn công tác thực tế sau này.</w:t>
      </w:r>
    </w:p>
    <w:p w:rsidR="00A669FB" w:rsidRDefault="00A669FB" w:rsidP="00A669FB">
      <w:pPr>
        <w:spacing w:before="240" w:line="276" w:lineRule="auto"/>
        <w:ind w:firstLine="360"/>
        <w:jc w:val="both"/>
        <w:rPr>
          <w:i/>
          <w:iCs/>
          <w:color w:val="000000"/>
        </w:rPr>
      </w:pPr>
      <w:r w:rsidRPr="00A613AA">
        <w:rPr>
          <w:i/>
          <w:iCs/>
          <w:color w:val="000000"/>
        </w:rPr>
        <w:t>Em xin chân thành cảm ơn!</w:t>
      </w:r>
    </w:p>
    <w:p w:rsidR="00A669FB" w:rsidRDefault="00A669FB" w:rsidP="00843C14">
      <w:pPr>
        <w:pStyle w:val="Heading1"/>
        <w:numPr>
          <w:ilvl w:val="0"/>
          <w:numId w:val="41"/>
        </w:numPr>
      </w:pPr>
      <w:r>
        <w:br w:type="page"/>
      </w:r>
      <w:bookmarkStart w:id="2" w:name="_Toc99565722"/>
      <w:r w:rsidR="00970178">
        <w:lastRenderedPageBreak/>
        <w:t>CHƯƠNG 1. GIỚI THIỆU</w:t>
      </w:r>
      <w:bookmarkEnd w:id="2"/>
      <w:r w:rsidR="006823D5" w:rsidRPr="006823D5">
        <w:t xml:space="preserve"> </w:t>
      </w:r>
    </w:p>
    <w:p w:rsidR="006823D5" w:rsidRDefault="006823D5" w:rsidP="0056695A">
      <w:pPr>
        <w:pStyle w:val="Heading2"/>
        <w:rPr>
          <w:b/>
        </w:rPr>
      </w:pPr>
      <w:bookmarkStart w:id="3" w:name="_Toc99565723"/>
      <w:r w:rsidRPr="006823D5">
        <w:t>Tính cấp thiết, tình hình nghiên cứu liên quan đến đề tài</w:t>
      </w:r>
      <w:bookmarkEnd w:id="3"/>
    </w:p>
    <w:p w:rsidR="00FE5483" w:rsidRPr="00FE5483" w:rsidRDefault="00FE5483" w:rsidP="00F45C78">
      <w:pPr>
        <w:jc w:val="both"/>
        <w:rPr>
          <w:sz w:val="26"/>
          <w:szCs w:val="26"/>
        </w:rPr>
      </w:pPr>
      <w:r w:rsidRPr="00FE5483">
        <w:rPr>
          <w:sz w:val="26"/>
          <w:szCs w:val="26"/>
        </w:rPr>
        <w:t>Với sự phát triển không ngừng của khoa học và công nghệ trong thời đại 4.0, việc sử dụng internet trở nên phổ biến và dễ tiếp cận hơn rất nhiều so với trước đó. Theo đó, chúng ta đang hướng đến việc sử dụng internet để tối ưu hóa mọi công việc trong cuộc sống. Bây giờ, chúng ta có thể “gặp mặt”, nói chuyện với nhau thông qua video call, không còn vấn đề về khoảng cách địa lý, chỉ cần có internet, mọi người có thể kết nối với nhau mọi lúc.</w:t>
      </w:r>
    </w:p>
    <w:p w:rsidR="006823D5" w:rsidRDefault="00FE5483" w:rsidP="00F45C78">
      <w:pPr>
        <w:jc w:val="both"/>
        <w:rPr>
          <w:sz w:val="26"/>
          <w:szCs w:val="26"/>
        </w:rPr>
      </w:pPr>
      <w:r w:rsidRPr="00FE5483">
        <w:rPr>
          <w:sz w:val="26"/>
          <w:szCs w:val="26"/>
        </w:rPr>
        <w:t>Với tình hình Covid-19 đang lây lan trên toàn cầu, việc đi lại trở nên khó khăn hơn. Đặc biệt là việc học sinh đến trường để học tập sẽ cần thời gian để chúng ta có thể kiểm soát được dịnh bệnh, đảm bảo an toàn cho giáo viên và học sinh khi đến trường. Trong tình hình đó, việc dạy và học online là lựa chọn phù hợp nhất. Và từ đó, chúng ta sẽ hướng tới việc dạy và học online có thể trở thành hình thức dạy học chính thức trong thời đại mới.</w:t>
      </w:r>
    </w:p>
    <w:p w:rsidR="00FE5483" w:rsidRDefault="00FE5483" w:rsidP="00970178">
      <w:pPr>
        <w:pStyle w:val="Heading2"/>
        <w:rPr>
          <w:b/>
        </w:rPr>
      </w:pPr>
      <w:bookmarkStart w:id="4" w:name="_Toc99565724"/>
      <w:r w:rsidRPr="00FE5483">
        <w:t xml:space="preserve">Mục </w:t>
      </w:r>
      <w:r>
        <w:t>tiêu, nhiệm vụ của đề tài</w:t>
      </w:r>
      <w:bookmarkEnd w:id="4"/>
    </w:p>
    <w:p w:rsidR="00F45C78" w:rsidRPr="0056695A" w:rsidRDefault="00F45C78" w:rsidP="0056695A">
      <w:pPr>
        <w:pStyle w:val="ListParagraph"/>
        <w:numPr>
          <w:ilvl w:val="0"/>
          <w:numId w:val="19"/>
        </w:numPr>
        <w:spacing w:line="276" w:lineRule="auto"/>
        <w:rPr>
          <w:b w:val="0"/>
          <w:sz w:val="26"/>
          <w:szCs w:val="26"/>
        </w:rPr>
      </w:pPr>
      <w:r w:rsidRPr="0056695A">
        <w:rPr>
          <w:b w:val="0"/>
          <w:sz w:val="26"/>
          <w:szCs w:val="26"/>
        </w:rPr>
        <w:t>Nghiên cứu công nghệ Web Angular, Fast API, MongoDB</w:t>
      </w:r>
    </w:p>
    <w:p w:rsidR="00F45C78" w:rsidRPr="0056695A" w:rsidRDefault="00F45C78" w:rsidP="0056695A">
      <w:pPr>
        <w:pStyle w:val="ListParagraph"/>
        <w:numPr>
          <w:ilvl w:val="0"/>
          <w:numId w:val="19"/>
        </w:numPr>
        <w:spacing w:line="276" w:lineRule="auto"/>
        <w:rPr>
          <w:b w:val="0"/>
          <w:sz w:val="26"/>
          <w:szCs w:val="26"/>
        </w:rPr>
      </w:pPr>
      <w:r w:rsidRPr="0056695A">
        <w:rPr>
          <w:b w:val="0"/>
          <w:sz w:val="26"/>
          <w:szCs w:val="26"/>
        </w:rPr>
        <w:t>Xây dựng giao diện website</w:t>
      </w:r>
    </w:p>
    <w:p w:rsidR="00F45C78" w:rsidRPr="0056695A" w:rsidRDefault="00F45C78" w:rsidP="0056695A">
      <w:pPr>
        <w:pStyle w:val="ListParagraph"/>
        <w:numPr>
          <w:ilvl w:val="0"/>
          <w:numId w:val="19"/>
        </w:numPr>
        <w:spacing w:line="276" w:lineRule="auto"/>
        <w:rPr>
          <w:b w:val="0"/>
          <w:sz w:val="26"/>
          <w:szCs w:val="26"/>
        </w:rPr>
      </w:pPr>
      <w:r w:rsidRPr="0056695A">
        <w:rPr>
          <w:b w:val="0"/>
          <w:sz w:val="26"/>
          <w:szCs w:val="26"/>
        </w:rPr>
        <w:t>Tổ chức quản trị hệ thống: phân quyền sử dụng hệ thống đối với các đối tượng khác nhau</w:t>
      </w:r>
    </w:p>
    <w:p w:rsidR="00F45C78" w:rsidRPr="0056695A" w:rsidRDefault="00F45C78" w:rsidP="0056695A">
      <w:pPr>
        <w:pStyle w:val="ListParagraph"/>
        <w:numPr>
          <w:ilvl w:val="0"/>
          <w:numId w:val="19"/>
        </w:numPr>
        <w:spacing w:line="276" w:lineRule="auto"/>
        <w:rPr>
          <w:b w:val="0"/>
          <w:sz w:val="26"/>
          <w:szCs w:val="26"/>
        </w:rPr>
      </w:pPr>
      <w:r w:rsidRPr="0056695A">
        <w:rPr>
          <w:b w:val="0"/>
          <w:sz w:val="26"/>
          <w:szCs w:val="26"/>
        </w:rPr>
        <w:t>Tổ chức quản lý khóa học: tạo mới, quản lý khóa học</w:t>
      </w:r>
    </w:p>
    <w:p w:rsidR="00F45C78" w:rsidRPr="0056695A" w:rsidRDefault="00F45C78" w:rsidP="0056695A">
      <w:pPr>
        <w:pStyle w:val="ListParagraph"/>
        <w:numPr>
          <w:ilvl w:val="0"/>
          <w:numId w:val="19"/>
        </w:numPr>
        <w:spacing w:line="276" w:lineRule="auto"/>
        <w:rPr>
          <w:b w:val="0"/>
          <w:sz w:val="26"/>
          <w:szCs w:val="26"/>
        </w:rPr>
      </w:pPr>
      <w:r w:rsidRPr="0056695A">
        <w:rPr>
          <w:b w:val="0"/>
          <w:sz w:val="26"/>
          <w:szCs w:val="26"/>
        </w:rPr>
        <w:t>Build ứng dụng lên server</w:t>
      </w:r>
    </w:p>
    <w:p w:rsidR="00FE5483" w:rsidRDefault="00AB6FAB" w:rsidP="00970178">
      <w:pPr>
        <w:pStyle w:val="Heading2"/>
        <w:rPr>
          <w:b/>
          <w:lang w:eastAsia="zh-CN"/>
        </w:rPr>
      </w:pPr>
      <w:bookmarkStart w:id="5" w:name="_Toc99565725"/>
      <w:r>
        <w:rPr>
          <w:lang w:eastAsia="zh-CN"/>
        </w:rPr>
        <w:t>Phương pháp nghiên cứu</w:t>
      </w:r>
      <w:bookmarkEnd w:id="5"/>
    </w:p>
    <w:p w:rsidR="00AB6FAB" w:rsidRPr="0056695A" w:rsidRDefault="00F108F0" w:rsidP="0056695A">
      <w:pPr>
        <w:pStyle w:val="ListParagraph"/>
        <w:numPr>
          <w:ilvl w:val="0"/>
          <w:numId w:val="18"/>
        </w:numPr>
        <w:spacing w:line="276" w:lineRule="auto"/>
        <w:rPr>
          <w:b w:val="0"/>
          <w:sz w:val="26"/>
          <w:szCs w:val="26"/>
        </w:rPr>
      </w:pPr>
      <w:r w:rsidRPr="0056695A">
        <w:rPr>
          <w:b w:val="0"/>
          <w:sz w:val="26"/>
          <w:szCs w:val="26"/>
        </w:rPr>
        <w:t>Nghiên cứu công nghệ Web Angular, Fast API, MongoDB</w:t>
      </w:r>
    </w:p>
    <w:p w:rsidR="00F45C78" w:rsidRDefault="00AB6FAB" w:rsidP="00970178">
      <w:pPr>
        <w:pStyle w:val="Heading2"/>
        <w:rPr>
          <w:b/>
          <w:lang w:eastAsia="zh-CN"/>
        </w:rPr>
      </w:pPr>
      <w:bookmarkStart w:id="6" w:name="_Toc99565726"/>
      <w:r w:rsidRPr="00F45C78">
        <w:rPr>
          <w:lang w:eastAsia="zh-CN"/>
        </w:rPr>
        <w:t>Đối tượng và phạm vi nghiên cứu</w:t>
      </w:r>
      <w:bookmarkEnd w:id="6"/>
    </w:p>
    <w:p w:rsidR="00AB6FAB" w:rsidRPr="0056695A" w:rsidRDefault="00F108F0" w:rsidP="0056695A">
      <w:pPr>
        <w:pStyle w:val="ListParagraph"/>
        <w:numPr>
          <w:ilvl w:val="0"/>
          <w:numId w:val="18"/>
        </w:numPr>
        <w:spacing w:line="276" w:lineRule="auto"/>
        <w:rPr>
          <w:b w:val="0"/>
          <w:sz w:val="26"/>
          <w:szCs w:val="26"/>
        </w:rPr>
      </w:pPr>
      <w:r w:rsidRPr="0056695A">
        <w:rPr>
          <w:b w:val="0"/>
          <w:sz w:val="26"/>
          <w:szCs w:val="26"/>
        </w:rPr>
        <w:t>Đối tượng nghiên cứu: sinh viên</w:t>
      </w:r>
    </w:p>
    <w:p w:rsidR="00F108F0" w:rsidRDefault="00F108F0" w:rsidP="0056695A">
      <w:pPr>
        <w:pStyle w:val="ListParagraph"/>
        <w:numPr>
          <w:ilvl w:val="0"/>
          <w:numId w:val="18"/>
        </w:numPr>
        <w:spacing w:line="276" w:lineRule="auto"/>
        <w:rPr>
          <w:b w:val="0"/>
          <w:sz w:val="26"/>
          <w:szCs w:val="26"/>
        </w:rPr>
      </w:pPr>
      <w:r w:rsidRPr="0056695A">
        <w:rPr>
          <w:b w:val="0"/>
          <w:sz w:val="26"/>
          <w:szCs w:val="26"/>
        </w:rPr>
        <w:t>Phạm vi nghiên cứu: Trường Học viện Kỹ thuật Quân sự</w:t>
      </w:r>
    </w:p>
    <w:p w:rsidR="00970178" w:rsidRDefault="00970178" w:rsidP="00970178">
      <w:pPr>
        <w:pStyle w:val="Heading1"/>
      </w:pPr>
      <w:bookmarkStart w:id="7" w:name="_Toc99565727"/>
      <w:r>
        <w:t>CHƯƠNG 2. KIẾN THỨC CƠ SỞ</w:t>
      </w:r>
      <w:bookmarkEnd w:id="7"/>
    </w:p>
    <w:p w:rsidR="00970178" w:rsidRPr="00EA1274" w:rsidRDefault="00970178" w:rsidP="00970178">
      <w:pPr>
        <w:pStyle w:val="Heading2"/>
      </w:pPr>
      <w:bookmarkStart w:id="8" w:name="_Toc99565728"/>
      <w:r w:rsidRPr="00EA1274">
        <w:t>FastAPI</w:t>
      </w:r>
      <w:bookmarkEnd w:id="8"/>
    </w:p>
    <w:p w:rsidR="00970178" w:rsidRPr="00EA1274" w:rsidRDefault="00970178" w:rsidP="00970178">
      <w:pPr>
        <w:pStyle w:val="Heading3"/>
        <w:rPr>
          <w:lang w:val="vi-VN"/>
        </w:rPr>
      </w:pPr>
      <w:bookmarkStart w:id="9" w:name="_Toc99565729"/>
      <w:r w:rsidRPr="00EA1274">
        <w:rPr>
          <w:lang w:val="vi-VN"/>
        </w:rPr>
        <w:t>Khái niệm</w:t>
      </w:r>
      <w:bookmarkEnd w:id="9"/>
    </w:p>
    <w:p w:rsidR="00970178" w:rsidRPr="00EA1274" w:rsidRDefault="00970178" w:rsidP="00970178">
      <w:pPr>
        <w:pStyle w:val="NormalWeb"/>
        <w:shd w:val="clear" w:color="auto" w:fill="FFFFFF"/>
        <w:spacing w:before="240" w:after="240" w:line="360" w:lineRule="auto"/>
        <w:jc w:val="both"/>
        <w:rPr>
          <w:sz w:val="26"/>
          <w:szCs w:val="26"/>
        </w:rPr>
      </w:pPr>
      <w:r w:rsidRPr="00EA1274">
        <w:rPr>
          <w:sz w:val="26"/>
          <w:szCs w:val="26"/>
        </w:rPr>
        <w:t xml:space="preserve">FastAPI là nền tảng thiết kế, lập trình xây dựng API cực kỳ nhanh trên cả 2 phương diện phát triển và thực thi trên Python 3.6+.Từ Python 3.6+ thì bạn đã có thể sử dụng cú pháp await/async để chạy code bất đồng bộ, vì lý do này các framework trên Python </w:t>
      </w:r>
      <w:r w:rsidRPr="00EA1274">
        <w:rPr>
          <w:sz w:val="26"/>
          <w:szCs w:val="26"/>
        </w:rPr>
        <w:lastRenderedPageBreak/>
        <w:t>sẽ đạt được hiệu năng cao, FastAPI là một trong số Python framework nhanh nhất hiện nay.</w:t>
      </w:r>
    </w:p>
    <w:p w:rsidR="00970178" w:rsidRPr="00EA1274" w:rsidRDefault="00970178" w:rsidP="00970178">
      <w:pPr>
        <w:pStyle w:val="Heading3"/>
        <w:rPr>
          <w:lang w:val="vi-VN"/>
        </w:rPr>
      </w:pPr>
      <w:bookmarkStart w:id="10" w:name="_Toc99565730"/>
      <w:r w:rsidRPr="00EA1274">
        <w:rPr>
          <w:lang w:val="vi-VN"/>
        </w:rPr>
        <w:t>Lý do chọn FastAPI</w:t>
      </w:r>
      <w:bookmarkEnd w:id="10"/>
    </w:p>
    <w:p w:rsidR="00970178" w:rsidRPr="00EA1274" w:rsidRDefault="00970178" w:rsidP="00970178">
      <w:pPr>
        <w:pStyle w:val="NormalWeb"/>
        <w:shd w:val="clear" w:color="auto" w:fill="FFFFFF"/>
        <w:spacing w:before="240" w:after="240" w:line="360" w:lineRule="auto"/>
        <w:jc w:val="both"/>
        <w:rPr>
          <w:sz w:val="26"/>
          <w:szCs w:val="26"/>
        </w:rPr>
      </w:pPr>
      <w:r w:rsidRPr="00EA1274">
        <w:rPr>
          <w:sz w:val="26"/>
          <w:szCs w:val="26"/>
        </w:rPr>
        <w:t>FastAPI là một micro framework khá mới, chỉ vừa được release năm 2018. Github của framework này hiện tính đến tháng 1/2021 đang đạt 25,4k star, tuy nhiên do được áp dụng khá nhiều công nghệ mới nên có FastAPI có vài điểm mạnh mà mình cảm thấy khá phù hợp để sử dụng phát triển project:</w:t>
      </w:r>
    </w:p>
    <w:p w:rsidR="00970178" w:rsidRPr="00EA1274" w:rsidRDefault="00970178" w:rsidP="00970178">
      <w:pPr>
        <w:numPr>
          <w:ilvl w:val="0"/>
          <w:numId w:val="21"/>
        </w:numPr>
        <w:shd w:val="clear" w:color="auto" w:fill="FFFFFF"/>
        <w:tabs>
          <w:tab w:val="clear" w:pos="720"/>
          <w:tab w:val="num" w:pos="1170"/>
        </w:tabs>
        <w:suppressAutoHyphens w:val="0"/>
        <w:autoSpaceDN w:val="0"/>
        <w:spacing w:before="240" w:after="240" w:line="360" w:lineRule="auto"/>
        <w:ind w:left="1170"/>
        <w:jc w:val="both"/>
        <w:rPr>
          <w:sz w:val="26"/>
          <w:szCs w:val="26"/>
        </w:rPr>
      </w:pPr>
      <w:r w:rsidRPr="00EA1274">
        <w:rPr>
          <w:sz w:val="26"/>
          <w:szCs w:val="26"/>
        </w:rPr>
        <w:t>High performance Do được base trên 2 lib khá mạnh ở thời điểm hiện tại của python là Pydantic và Starlette nên FastAPI sở hữu hiệu suất cao nhất trong tất cả các framework Python hiện nay, bạn có thể tham khảo so sánh hiệu năng giữa các framework tại</w:t>
      </w:r>
      <w:r w:rsidRPr="00EA1274">
        <w:rPr>
          <w:color w:val="2E74B5" w:themeColor="accent1" w:themeShade="BF"/>
          <w:sz w:val="26"/>
          <w:szCs w:val="26"/>
        </w:rPr>
        <w:t> </w:t>
      </w:r>
      <w:hyperlink r:id="rId10" w:anchor="section=test&amp;runid=7464e520-0dc2-473d-bd34-dbdfd7e85911&amp;hw=ph&amp;test=query&amp;l=zijzen-7" w:tgtFrame="_blank" w:history="1">
        <w:r w:rsidRPr="00EA1274">
          <w:rPr>
            <w:rStyle w:val="Hyperlink"/>
            <w:color w:val="2E74B5" w:themeColor="accent1" w:themeShade="BF"/>
            <w:sz w:val="26"/>
            <w:szCs w:val="26"/>
            <w:bdr w:val="none" w:sz="0" w:space="0" w:color="auto" w:frame="1"/>
          </w:rPr>
          <w:t>https://www.techempower.com/</w:t>
        </w:r>
      </w:hyperlink>
      <w:r w:rsidRPr="00EA1274">
        <w:rPr>
          <w:sz w:val="26"/>
          <w:szCs w:val="26"/>
        </w:rPr>
        <w:t> .</w:t>
      </w:r>
    </w:p>
    <w:p w:rsidR="00970178" w:rsidRPr="00EA1274" w:rsidRDefault="00970178" w:rsidP="00970178">
      <w:pPr>
        <w:shd w:val="clear" w:color="auto" w:fill="FFFFFF"/>
        <w:spacing w:before="240" w:after="240" w:line="360" w:lineRule="auto"/>
        <w:ind w:left="450" w:right="10" w:firstLine="720"/>
        <w:jc w:val="center"/>
        <w:rPr>
          <w:sz w:val="26"/>
          <w:szCs w:val="26"/>
        </w:rPr>
      </w:pPr>
      <w:r w:rsidRPr="00EA1274">
        <w:rPr>
          <w:noProof/>
          <w:sz w:val="26"/>
          <w:szCs w:val="26"/>
        </w:rPr>
        <w:drawing>
          <wp:inline distT="0" distB="0" distL="0" distR="0" wp14:anchorId="3B50E7AD" wp14:editId="29D4B1C3">
            <wp:extent cx="4029075" cy="2457450"/>
            <wp:effectExtent l="0" t="0" r="9525" b="0"/>
            <wp:docPr id="1" name="Picture 1" descr="https://hanhtranglaptrinh.net/wp-content/uploads/2021/01/Fast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nhtranglaptrinh.net/wp-content/uploads/2021/01/Fast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457450"/>
                    </a:xfrm>
                    <a:prstGeom prst="rect">
                      <a:avLst/>
                    </a:prstGeom>
                    <a:noFill/>
                    <a:ln>
                      <a:noFill/>
                    </a:ln>
                  </pic:spPr>
                </pic:pic>
              </a:graphicData>
            </a:graphic>
          </wp:inline>
        </w:drawing>
      </w:r>
    </w:p>
    <w:p w:rsidR="00970178" w:rsidRPr="00EA1274" w:rsidRDefault="00970178" w:rsidP="00970178">
      <w:pPr>
        <w:numPr>
          <w:ilvl w:val="0"/>
          <w:numId w:val="21"/>
        </w:numPr>
        <w:shd w:val="clear" w:color="auto" w:fill="FFFFFF"/>
        <w:tabs>
          <w:tab w:val="clear" w:pos="720"/>
          <w:tab w:val="num" w:pos="1170"/>
        </w:tabs>
        <w:suppressAutoHyphens w:val="0"/>
        <w:autoSpaceDN w:val="0"/>
        <w:spacing w:before="240" w:after="240" w:line="360" w:lineRule="auto"/>
        <w:ind w:left="1170"/>
        <w:jc w:val="both"/>
        <w:rPr>
          <w:sz w:val="26"/>
          <w:szCs w:val="26"/>
        </w:rPr>
      </w:pPr>
      <w:r w:rsidRPr="00EA1274">
        <w:rPr>
          <w:sz w:val="26"/>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 Dưới đây là một đoạn code in ra dòng text healthcheck.</w:t>
      </w:r>
    </w:p>
    <w:p w:rsidR="00970178" w:rsidRPr="00EA1274" w:rsidRDefault="00970178" w:rsidP="00970178">
      <w:pPr>
        <w:numPr>
          <w:ilvl w:val="0"/>
          <w:numId w:val="21"/>
        </w:numPr>
        <w:shd w:val="clear" w:color="auto" w:fill="FFFFFF"/>
        <w:tabs>
          <w:tab w:val="clear" w:pos="720"/>
          <w:tab w:val="num" w:pos="1170"/>
        </w:tabs>
        <w:suppressAutoHyphens w:val="0"/>
        <w:autoSpaceDN w:val="0"/>
        <w:spacing w:before="240" w:after="240" w:line="360" w:lineRule="auto"/>
        <w:ind w:left="1170"/>
        <w:jc w:val="both"/>
        <w:rPr>
          <w:sz w:val="26"/>
          <w:szCs w:val="26"/>
        </w:rPr>
      </w:pPr>
      <w:r w:rsidRPr="00EA1274">
        <w:rPr>
          <w:sz w:val="26"/>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rsidR="00970178" w:rsidRPr="00EA1274" w:rsidRDefault="00970178" w:rsidP="00970178">
      <w:pPr>
        <w:pStyle w:val="BodyText"/>
        <w:tabs>
          <w:tab w:val="left" w:pos="450"/>
        </w:tabs>
        <w:spacing w:before="240" w:after="240" w:line="360" w:lineRule="auto"/>
        <w:rPr>
          <w:i/>
          <w:color w:val="3A3A3A"/>
          <w:lang w:val="vi-VN"/>
        </w:rPr>
      </w:pPr>
      <w:r w:rsidRPr="00EA1274">
        <w:rPr>
          <w:i/>
          <w:lang w:val="vi-VN"/>
        </w:rPr>
        <w:lastRenderedPageBreak/>
        <w:t>So sánh 3 Framework Python là Django, Flask and FastAPI</w:t>
      </w:r>
    </w:p>
    <w:p w:rsidR="00970178" w:rsidRPr="00EA1274" w:rsidRDefault="00970178" w:rsidP="00970178">
      <w:pPr>
        <w:shd w:val="clear" w:color="auto" w:fill="FFFFFF"/>
        <w:spacing w:before="240" w:after="240" w:line="360" w:lineRule="auto"/>
        <w:jc w:val="both"/>
        <w:rPr>
          <w:sz w:val="26"/>
          <w:szCs w:val="26"/>
        </w:rPr>
      </w:pPr>
      <w:r w:rsidRPr="00EA1274">
        <w:rPr>
          <w:sz w:val="26"/>
          <w:szCs w:val="26"/>
        </w:rPr>
        <w:t>Dưới đây là bảng so sánh giữa 3 Framework Django, Flask và FastAPI:</w:t>
      </w:r>
    </w:p>
    <w:tbl>
      <w:tblPr>
        <w:tblW w:w="9900" w:type="dxa"/>
        <w:tblCellSpacing w:w="15" w:type="dxa"/>
        <w:tblInd w:w="-93"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5"/>
        <w:gridCol w:w="3014"/>
        <w:gridCol w:w="2809"/>
        <w:gridCol w:w="2442"/>
      </w:tblGrid>
      <w:tr w:rsidR="00970178" w:rsidRPr="00EA1274" w:rsidTr="00AE0DC8">
        <w:trPr>
          <w:tblHeade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rPr>
                <w:sz w:val="26"/>
                <w:szCs w:val="26"/>
              </w:rPr>
            </w:pP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b/>
                <w:bCs w:val="0"/>
                <w:sz w:val="26"/>
                <w:szCs w:val="26"/>
              </w:rPr>
            </w:pPr>
            <w:r w:rsidRPr="00EA1274">
              <w:rPr>
                <w:b/>
                <w:sz w:val="26"/>
                <w:szCs w:val="26"/>
              </w:rPr>
              <w:t>Django</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b/>
                <w:bCs w:val="0"/>
                <w:sz w:val="26"/>
                <w:szCs w:val="26"/>
              </w:rPr>
            </w:pPr>
            <w:r w:rsidRPr="00EA1274">
              <w:rPr>
                <w:b/>
                <w:sz w:val="26"/>
                <w:szCs w:val="26"/>
              </w:rPr>
              <w:t>Flask</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b/>
                <w:bCs w:val="0"/>
                <w:sz w:val="26"/>
                <w:szCs w:val="26"/>
              </w:rPr>
            </w:pPr>
            <w:r w:rsidRPr="00EA1274">
              <w:rPr>
                <w:b/>
                <w:sz w:val="26"/>
                <w:szCs w:val="26"/>
              </w:rPr>
              <w:t>FastAPI</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Community</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Cộng đồng của Django hiện tại khá lớn và lâu đời, vì vậy số lượng lib hỗ trợ cho Django có thể nói là nhiều nhất ở thời điểm hiện tại</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Cộng đồng của Flask hiện tại cũng lớn nhưng không bằng Django, bởi vậy số lượng lib cũng hạn chế hơn Django</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Cộng đồng của FastAPI là khá mới, do vậy số lượng lib hỗ trợ khá ít</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Python version</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All version: 2x, 3x</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All version: 2x, 3x</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Only python3.x</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Performance</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Do hỗ trợ nhiều feature nên perfomance của Django không được cao</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Performance khá cao</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Là framework có hiệu năng cao nhất trong các framework python hiện tại</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ORM</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Django ORM</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Flask-sqlachemy</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Sqlachemy</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Async</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Hỗ trợ từ Django 3.x</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Chưa hỗ trợ</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Tương thích hoàn toàn</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lastRenderedPageBreak/>
              <w:t>Builtin Admin UI</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Có</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Không</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Không</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Project Frame</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Có, chỉ cần run python manage startapp yourapp</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Không</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Không</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Python shell</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Có</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Có</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Không – đây là hạn chế của một microframework so với các framework thực thụ</w:t>
            </w:r>
          </w:p>
        </w:tc>
      </w:tr>
      <w:tr w:rsidR="00970178" w:rsidRPr="00EA1274" w:rsidTr="00AE0DC8">
        <w:trPr>
          <w:tblCellSpacing w:w="15" w:type="dxa"/>
        </w:trPr>
        <w:tc>
          <w:tcPr>
            <w:tcW w:w="11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OpenAPI document</w:t>
            </w:r>
          </w:p>
        </w:tc>
        <w:tc>
          <w:tcPr>
            <w:tcW w:w="32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Phổ biến nhất là sử dụng Django-rest-framework, với Swagger thì dùng django-rest-swagger với python2.x, dùng drf-yasg với python3.x</w:t>
            </w:r>
          </w:p>
        </w:tc>
        <w:tc>
          <w:tcPr>
            <w:tcW w:w="2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Sử dụng Flask-restplus</w:t>
            </w:r>
          </w:p>
        </w:tc>
        <w:tc>
          <w:tcPr>
            <w:tcW w:w="2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970178" w:rsidRPr="00EA1274" w:rsidRDefault="00970178" w:rsidP="00AE0DC8">
            <w:pPr>
              <w:spacing w:before="240" w:after="240" w:line="360" w:lineRule="auto"/>
              <w:jc w:val="both"/>
              <w:rPr>
                <w:sz w:val="26"/>
                <w:szCs w:val="26"/>
              </w:rPr>
            </w:pPr>
            <w:r w:rsidRPr="00EA1274">
              <w:rPr>
                <w:sz w:val="26"/>
                <w:szCs w:val="26"/>
              </w:rPr>
              <w:t>Mặc định đã tích hợp sẵn Swagger và Redoc</w:t>
            </w:r>
          </w:p>
        </w:tc>
      </w:tr>
    </w:tbl>
    <w:p w:rsidR="00970178" w:rsidRPr="00970178" w:rsidRDefault="00970178" w:rsidP="00970178">
      <w:pPr>
        <w:pStyle w:val="Heading2"/>
      </w:pPr>
      <w:bookmarkStart w:id="11" w:name="_Toc99565731"/>
      <w:r w:rsidRPr="00970178">
        <w:t>MongoDB</w:t>
      </w:r>
      <w:bookmarkEnd w:id="11"/>
    </w:p>
    <w:p w:rsidR="00970178" w:rsidRPr="00EA1274" w:rsidRDefault="00970178" w:rsidP="00970178">
      <w:pPr>
        <w:pStyle w:val="Heading3"/>
        <w:rPr>
          <w:i/>
        </w:rPr>
      </w:pPr>
      <w:bookmarkStart w:id="12" w:name="_Toc99565732"/>
      <w:r w:rsidRPr="00EA1274">
        <w:rPr>
          <w:i/>
          <w:lang w:val="vi-VN"/>
        </w:rPr>
        <w:t>NoSql</w:t>
      </w:r>
      <w:r w:rsidRPr="00EA1274">
        <w:rPr>
          <w:i/>
        </w:rPr>
        <w:t xml:space="preserve"> - </w:t>
      </w:r>
      <w:r w:rsidRPr="00EA1274">
        <w:rPr>
          <w:lang w:val="vi-VN"/>
        </w:rPr>
        <w:t>cơ sở dữ liệu phi quan hệ</w:t>
      </w:r>
      <w:r w:rsidRPr="00EA1274">
        <w:t>:</w:t>
      </w:r>
      <w:bookmarkEnd w:id="12"/>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NoSQL là 1 dạng CSDL mã nguồn mở và được viết tắt bởi: None-Relational SQL hay có nơi thường gọi là Not-Only SQL.</w:t>
      </w:r>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lastRenderedPageBreak/>
        <w:t>NoSQL được phát triển trên Javascript Framework với kiểu dữ liệu là JSON và dạng dữ liệu theo kiểu key và value.</w:t>
      </w:r>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NoSQL ra đời như là 1 mảnh vá cho những khuyết điểm và thiếu xót cũng như hạn chế của mô hình dữ liệu quan hệ RDBMS (Relational Database Management System - Hệ quản trị cơ sở dữ liệu quan hệ) về tốc độ, tính năng, khả năng mở rộng,...</w:t>
      </w:r>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Với NoSQL bạn có thể mở rộng dữ liệu mà không lo tới những việc như tạo khóa ngoại, khóa chính, kiểm tra ràng buộc .v.v ...</w:t>
      </w:r>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NoSQL bỏ qua tính toàn vẹn của dữ liệu và transaction để đổi lấy hiệu suất nhanh và khả năng mở rộng.</w:t>
      </w:r>
    </w:p>
    <w:p w:rsidR="00970178" w:rsidRPr="00EA1274" w:rsidRDefault="00970178" w:rsidP="00970178">
      <w:pPr>
        <w:numPr>
          <w:ilvl w:val="0"/>
          <w:numId w:val="22"/>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NoSQL được sử dụng ở rất nhiều công ty, tập đoàn lớn, ví dụ như FaceBook sử dụng Cassandra do FaceBook phát triển, Google phát triển và sử dụng BigTable,...</w:t>
      </w:r>
    </w:p>
    <w:p w:rsidR="00970178" w:rsidRPr="00EA1274" w:rsidRDefault="00970178" w:rsidP="00970178">
      <w:pPr>
        <w:pStyle w:val="NormalWeb"/>
        <w:shd w:val="clear" w:color="auto" w:fill="FFFFFF"/>
        <w:spacing w:before="240" w:after="240" w:line="360" w:lineRule="auto"/>
        <w:jc w:val="both"/>
        <w:rPr>
          <w:color w:val="1B1B1B"/>
          <w:spacing w:val="-1"/>
          <w:sz w:val="26"/>
          <w:szCs w:val="26"/>
        </w:rPr>
      </w:pPr>
      <w:r w:rsidRPr="00EA1274">
        <w:rPr>
          <w:color w:val="1B1B1B"/>
          <w:spacing w:val="-1"/>
          <w:sz w:val="26"/>
          <w:szCs w:val="26"/>
        </w:rPr>
        <w:t>Đến đây chắc các bạn cũng phần nào hiểu về NoSql rồi phải không, giờ chúng ta đi đến khái niệm MongoDB nhé.</w:t>
      </w:r>
    </w:p>
    <w:p w:rsidR="00970178" w:rsidRPr="00EA1274" w:rsidRDefault="00970178" w:rsidP="00970178">
      <w:pPr>
        <w:pStyle w:val="Heading3"/>
        <w:rPr>
          <w:lang w:val="vi-VN"/>
        </w:rPr>
      </w:pPr>
      <w:bookmarkStart w:id="13" w:name="_Toc99565733"/>
      <w:r w:rsidRPr="00EA1274">
        <w:rPr>
          <w:lang w:val="vi-VN"/>
        </w:rPr>
        <w:t>MongoDB là gì?</w:t>
      </w:r>
      <w:bookmarkEnd w:id="13"/>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MongoDB là một hệ quản trị cơ sở dữ liệu mã nguồn mở, là CSDL thuộc NoSql và được hàng triệu người sử dụng.</w:t>
      </w:r>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MongoDB là một database hướng tài liệu (document), các dữ liệu được lưu trữ trong document kiểu JSON thay vì dạng bảng như CSDL quan hệ nên truy vấn sẽ rất nhanh.</w:t>
      </w:r>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Với CSDL quan hệ chúng ta có khái niệm bảng, các cơ sở dữ liệu quan hệ (như MySQL hay SQL Server...) sử dụng các bảng để lưu dữ liệu thì với MongoDB chúng ta sẽ dùng khái niệm là </w:t>
      </w:r>
      <w:r w:rsidRPr="00EA1274">
        <w:rPr>
          <w:rStyle w:val="Strong"/>
          <w:color w:val="292B2C"/>
          <w:sz w:val="26"/>
          <w:szCs w:val="26"/>
        </w:rPr>
        <w:t>collection</w:t>
      </w:r>
      <w:r w:rsidRPr="00EA1274">
        <w:rPr>
          <w:color w:val="292B2C"/>
          <w:sz w:val="26"/>
          <w:szCs w:val="26"/>
        </w:rPr>
        <w:t> thay vì bảng</w:t>
      </w:r>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So với RDBMS thì trong MongoDB </w:t>
      </w:r>
      <w:r w:rsidRPr="00EA1274">
        <w:rPr>
          <w:rStyle w:val="Strong"/>
          <w:color w:val="292B2C"/>
          <w:sz w:val="26"/>
          <w:szCs w:val="26"/>
        </w:rPr>
        <w:t>collection</w:t>
      </w:r>
      <w:r w:rsidRPr="00EA1274">
        <w:rPr>
          <w:color w:val="292B2C"/>
          <w:sz w:val="26"/>
          <w:szCs w:val="26"/>
        </w:rPr>
        <w:t> ứng với </w:t>
      </w:r>
      <w:r w:rsidRPr="00EA1274">
        <w:rPr>
          <w:rStyle w:val="Strong"/>
          <w:color w:val="292B2C"/>
          <w:sz w:val="26"/>
          <w:szCs w:val="26"/>
        </w:rPr>
        <w:t>table</w:t>
      </w:r>
      <w:r w:rsidRPr="00EA1274">
        <w:rPr>
          <w:color w:val="292B2C"/>
          <w:sz w:val="26"/>
          <w:szCs w:val="26"/>
        </w:rPr>
        <w:t>, còn </w:t>
      </w:r>
      <w:r w:rsidRPr="00EA1274">
        <w:rPr>
          <w:rStyle w:val="Strong"/>
          <w:color w:val="292B2C"/>
          <w:sz w:val="26"/>
          <w:szCs w:val="26"/>
        </w:rPr>
        <w:t>document</w:t>
      </w:r>
      <w:r w:rsidRPr="00EA1274">
        <w:rPr>
          <w:color w:val="292B2C"/>
          <w:sz w:val="26"/>
          <w:szCs w:val="26"/>
        </w:rPr>
        <w:t> sẽ ứng với </w:t>
      </w:r>
      <w:r w:rsidRPr="00EA1274">
        <w:rPr>
          <w:rStyle w:val="Strong"/>
          <w:color w:val="292B2C"/>
          <w:sz w:val="26"/>
          <w:szCs w:val="26"/>
        </w:rPr>
        <w:t>row</w:t>
      </w:r>
      <w:r w:rsidRPr="00EA1274">
        <w:rPr>
          <w:color w:val="292B2C"/>
          <w:sz w:val="26"/>
          <w:szCs w:val="26"/>
        </w:rPr>
        <w:t> , MongoDB sẽ dùng các document thay cho row trong RDBMS.</w:t>
      </w:r>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lastRenderedPageBreak/>
        <w:t>Các collection trong MongoDB được cấu trúc rất linh hoạt, cho phép các dữ liệu lưu trữ không cần tuân theo một cấu trúc nhất định.</w:t>
      </w:r>
    </w:p>
    <w:p w:rsidR="00970178" w:rsidRPr="00EA1274" w:rsidRDefault="00970178" w:rsidP="00970178">
      <w:pPr>
        <w:numPr>
          <w:ilvl w:val="0"/>
          <w:numId w:val="23"/>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Thông tin liên quan được lưu trữ cùng nhau để truy cập truy vấn nhanh thông qua ngôn ngữ truy vấn MongoDB</w:t>
      </w:r>
    </w:p>
    <w:p w:rsidR="00970178" w:rsidRPr="00EA1274" w:rsidRDefault="00970178" w:rsidP="00970178">
      <w:pPr>
        <w:pStyle w:val="NormalWeb"/>
        <w:shd w:val="clear" w:color="auto" w:fill="FFFFFF"/>
        <w:spacing w:before="240" w:after="240" w:line="360" w:lineRule="auto"/>
        <w:jc w:val="both"/>
        <w:rPr>
          <w:color w:val="1B1B1B"/>
          <w:spacing w:val="-1"/>
          <w:sz w:val="26"/>
          <w:szCs w:val="26"/>
        </w:rPr>
      </w:pPr>
      <w:r w:rsidRPr="00EA1274">
        <w:rPr>
          <w:color w:val="1B1B1B"/>
          <w:spacing w:val="-1"/>
          <w:sz w:val="26"/>
          <w:szCs w:val="26"/>
        </w:rPr>
        <w:t>Vậy là mình đã giới thiệu xong khái niệm và một số điểm khác cơ bản của MongoDB so với CSDL quan hệ rồi, tiếp theo sẽ là một vài thao tác với MongoDB để các bạn có thể hình dung rõ hơn nhé</w:t>
      </w:r>
    </w:p>
    <w:p w:rsidR="00970178" w:rsidRPr="00EA1274" w:rsidRDefault="00970178" w:rsidP="00970178">
      <w:pPr>
        <w:pStyle w:val="Heading3"/>
        <w:rPr>
          <w:lang w:val="vi-VN"/>
        </w:rPr>
      </w:pPr>
      <w:bookmarkStart w:id="14" w:name="_Toc99565734"/>
      <w:r w:rsidRPr="00EA1274">
        <w:rPr>
          <w:lang w:val="vi-VN"/>
        </w:rPr>
        <w:t>Một số câu lệnh cơ bản trên MongoDB</w:t>
      </w:r>
      <w:bookmarkEnd w:id="14"/>
    </w:p>
    <w:tbl>
      <w:tblPr>
        <w:tblW w:w="9791" w:type="dxa"/>
        <w:shd w:val="clear" w:color="auto" w:fill="FFFFFF"/>
        <w:tblLook w:val="04A0" w:firstRow="1" w:lastRow="0" w:firstColumn="1" w:lastColumn="0" w:noHBand="0" w:noVBand="1"/>
      </w:tblPr>
      <w:tblGrid>
        <w:gridCol w:w="1316"/>
        <w:gridCol w:w="3648"/>
        <w:gridCol w:w="4827"/>
      </w:tblGrid>
      <w:tr w:rsidR="00970178" w:rsidRPr="00EA1274" w:rsidTr="00AE0DC8">
        <w:trPr>
          <w:trHeight w:val="388"/>
          <w:tblHeader/>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b/>
                <w:bCs w:val="0"/>
                <w:color w:val="292B2C"/>
                <w:sz w:val="26"/>
                <w:szCs w:val="26"/>
              </w:rPr>
            </w:pPr>
            <w:r w:rsidRPr="00EA1274">
              <w:rPr>
                <w:b/>
                <w:color w:val="292B2C"/>
                <w:sz w:val="26"/>
                <w:szCs w:val="26"/>
              </w:rPr>
              <w:t>CSDL</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b/>
                <w:bCs w:val="0"/>
                <w:color w:val="292B2C"/>
                <w:sz w:val="26"/>
                <w:szCs w:val="26"/>
              </w:rPr>
            </w:pPr>
            <w:r w:rsidRPr="00EA1274">
              <w:rPr>
                <w:b/>
                <w:color w:val="292B2C"/>
                <w:sz w:val="26"/>
                <w:szCs w:val="26"/>
              </w:rPr>
              <w:t>MySQL</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ind w:right="1522"/>
              <w:jc w:val="both"/>
              <w:rPr>
                <w:b/>
                <w:bCs w:val="0"/>
                <w:color w:val="292B2C"/>
                <w:sz w:val="26"/>
                <w:szCs w:val="26"/>
              </w:rPr>
            </w:pPr>
            <w:r w:rsidRPr="00EA1274">
              <w:rPr>
                <w:b/>
                <w:color w:val="292B2C"/>
                <w:sz w:val="26"/>
                <w:szCs w:val="26"/>
              </w:rPr>
              <w:t>MongoDB</w:t>
            </w:r>
          </w:p>
        </w:tc>
      </w:tr>
      <w:tr w:rsidR="00970178" w:rsidRPr="00EA1274" w:rsidTr="00AE0DC8">
        <w:trPr>
          <w:trHeight w:val="388"/>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Tạo csdl</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CREATE DATABASE test;</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use test;</w:t>
            </w:r>
          </w:p>
        </w:tc>
      </w:tr>
      <w:tr w:rsidR="00970178" w:rsidRPr="00EA1274" w:rsidTr="00AE0DC8">
        <w:trPr>
          <w:trHeight w:val="651"/>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Tạo bảng</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CREATE TABLE students (ten_cot - kieu_du_lieu);</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db.createCollection('students');</w:t>
            </w:r>
          </w:p>
        </w:tc>
      </w:tr>
      <w:tr w:rsidR="00970178" w:rsidRPr="00EA1274" w:rsidTr="00AE0DC8">
        <w:trPr>
          <w:trHeight w:val="651"/>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Tạo bản ghi</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INSERT INTO studetns ('name', 'gender') VALUES('thanh', 'male');</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db.students.insert({ name:'thanh', gender: 'male'});</w:t>
            </w:r>
          </w:p>
        </w:tc>
      </w:tr>
      <w:tr w:rsidR="00970178" w:rsidRPr="00EA1274" w:rsidTr="00AE0DC8">
        <w:trPr>
          <w:trHeight w:val="651"/>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Cập nhật</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UPDATE students SET name = 'thanh update' WHERE id = 1;</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db.students.update({ _id: 1 },{$set:{ name: 'thanh update' }});</w:t>
            </w:r>
          </w:p>
        </w:tc>
      </w:tr>
      <w:tr w:rsidR="00970178" w:rsidRPr="00EA1274" w:rsidTr="00AE0DC8">
        <w:trPr>
          <w:trHeight w:val="388"/>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Xóa bản ghi</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DELETE FROM students Where id = 1;</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db.students.remove({ _id: 1});</w:t>
            </w:r>
          </w:p>
        </w:tc>
      </w:tr>
      <w:tr w:rsidR="00970178" w:rsidRPr="00EA1274" w:rsidTr="00AE0DC8">
        <w:trPr>
          <w:trHeight w:val="378"/>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Tìm kiếm all</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SELECT * FROM students;</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db.students.find({});</w:t>
            </w:r>
          </w:p>
        </w:tc>
      </w:tr>
      <w:tr w:rsidR="00970178" w:rsidRPr="00EA1274" w:rsidTr="00AE0DC8">
        <w:trPr>
          <w:trHeight w:val="661"/>
        </w:trPr>
        <w:tc>
          <w:tcPr>
            <w:tcW w:w="1316"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lastRenderedPageBreak/>
              <w:t>Tìm kiếm</w:t>
            </w:r>
          </w:p>
        </w:tc>
        <w:tc>
          <w:tcPr>
            <w:tcW w:w="3648"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SELECT * FROM students WHERE name = 'thanh';</w:t>
            </w:r>
          </w:p>
        </w:tc>
        <w:tc>
          <w:tcPr>
            <w:tcW w:w="4827" w:type="dxa"/>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rsidR="00970178" w:rsidRPr="00EA1274" w:rsidRDefault="00970178" w:rsidP="00AE0DC8">
            <w:pPr>
              <w:spacing w:before="240" w:after="240" w:line="360" w:lineRule="auto"/>
              <w:jc w:val="both"/>
              <w:rPr>
                <w:color w:val="292B2C"/>
                <w:sz w:val="26"/>
                <w:szCs w:val="26"/>
              </w:rPr>
            </w:pPr>
            <w:r w:rsidRPr="00EA1274">
              <w:rPr>
                <w:color w:val="292B2C"/>
                <w:sz w:val="26"/>
                <w:szCs w:val="26"/>
              </w:rPr>
              <w:t>db.students.find({ name: 'thanh' });</w:t>
            </w:r>
          </w:p>
        </w:tc>
      </w:tr>
    </w:tbl>
    <w:p w:rsidR="00970178" w:rsidRPr="00EA1274" w:rsidRDefault="00970178" w:rsidP="00970178">
      <w:pPr>
        <w:pStyle w:val="BodyText"/>
        <w:spacing w:before="240" w:after="240" w:line="360" w:lineRule="auto"/>
        <w:rPr>
          <w:i/>
          <w:lang w:val="vi-VN"/>
        </w:rPr>
      </w:pPr>
      <w:r w:rsidRPr="00EA1274">
        <w:rPr>
          <w:i/>
          <w:lang w:val="vi-VN"/>
        </w:rPr>
        <w:t>Ưu điểm của mongoDB.</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Dữ liệu trong MongoDB không có sự ràng buộc lẫn nhau, không có join như trong RDBMS nên khi insert, xóa hay update nó không cần phải mất thời gian kiểm tra xem có thỏa mãn các ràng buộc dữ liệu như trong RDBMS.</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MongoDB rất dễ mở rộng (Horizontal Scalability). Trong MongoDB có một khái niệm cluster là cụm các node chứa dữ liệu giao tiếp với nhau, khi muốn mở rộng hệ thống ta chỉ cần thêm một node với vào cluster:</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Trường dữ liệu “_id” luôn được tự động đánh index (chỉ mục) để tốc độ truy vấn thông tin đạt hiệu suất cao nhất.</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Khi có một truy vấn dữ liệu, bản ghi được cached lên bộ nhớ Ram, để phục vụ lượt truy vấn sau diễn ra nhanh hơn mà không cần phải đọc từ ổ cứng.</w:t>
      </w:r>
    </w:p>
    <w:p w:rsidR="00970178" w:rsidRPr="00EA1274" w:rsidRDefault="00970178" w:rsidP="00970178">
      <w:pPr>
        <w:numPr>
          <w:ilvl w:val="0"/>
          <w:numId w:val="24"/>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rsidR="00970178" w:rsidRPr="00EA1274" w:rsidRDefault="00970178" w:rsidP="00970178">
      <w:pPr>
        <w:shd w:val="clear" w:color="auto" w:fill="FFFFFF"/>
        <w:spacing w:before="240" w:after="240" w:line="360" w:lineRule="auto"/>
        <w:ind w:left="720"/>
        <w:jc w:val="center"/>
        <w:rPr>
          <w:color w:val="292B2C"/>
          <w:sz w:val="26"/>
          <w:szCs w:val="26"/>
        </w:rPr>
      </w:pPr>
      <w:r w:rsidRPr="00EA1274">
        <w:rPr>
          <w:noProof/>
          <w:color w:val="292B2C"/>
          <w:sz w:val="26"/>
          <w:szCs w:val="26"/>
        </w:rPr>
        <w:lastRenderedPageBreak/>
        <w:drawing>
          <wp:inline distT="0" distB="0" distL="0" distR="0" wp14:anchorId="5FB45E7A" wp14:editId="259969F4">
            <wp:extent cx="4038600" cy="3571875"/>
            <wp:effectExtent l="0" t="0" r="0" b="9525"/>
            <wp:docPr id="2" name="Picture 2" descr="https://images.viblo.asia/12f487ee-855b-48b3-9d28-930d1718d2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viblo.asia/12f487ee-855b-48b3-9d28-930d1718d22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571875"/>
                    </a:xfrm>
                    <a:prstGeom prst="rect">
                      <a:avLst/>
                    </a:prstGeom>
                    <a:noFill/>
                    <a:ln>
                      <a:noFill/>
                    </a:ln>
                  </pic:spPr>
                </pic:pic>
              </a:graphicData>
            </a:graphic>
          </wp:inline>
        </w:drawing>
      </w:r>
    </w:p>
    <w:p w:rsidR="00970178" w:rsidRPr="00EA1274" w:rsidRDefault="00970178" w:rsidP="00970178">
      <w:pPr>
        <w:pStyle w:val="BodyText"/>
        <w:spacing w:before="240" w:after="240" w:line="360" w:lineRule="auto"/>
        <w:rPr>
          <w:i/>
          <w:lang w:val="vi-VN"/>
        </w:rPr>
      </w:pPr>
      <w:r w:rsidRPr="00EA1274">
        <w:rPr>
          <w:i/>
          <w:lang w:val="vi-VN"/>
        </w:rPr>
        <w:t>Nhược điểm của mongoDB.</w:t>
      </w:r>
    </w:p>
    <w:p w:rsidR="00970178" w:rsidRPr="00EA1274" w:rsidRDefault="00970178" w:rsidP="00970178">
      <w:pPr>
        <w:numPr>
          <w:ilvl w:val="0"/>
          <w:numId w:val="25"/>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Một ưu điểm của MongoDB cũng chính là nhược điểm của nó. MongoDB không có các tính chất ràng buộc như trong RDBMS nên khi thao tác với mongoDB thì phải hết sức cẩn thận.</w:t>
      </w:r>
    </w:p>
    <w:p w:rsidR="00970178" w:rsidRPr="00EA1274" w:rsidRDefault="00970178" w:rsidP="00970178">
      <w:pPr>
        <w:numPr>
          <w:ilvl w:val="0"/>
          <w:numId w:val="25"/>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Tốn bộ nhớ do dữ liệu lưu dưới dạng key-value, các collection chỉ khác về value do đó key sẽ bị lặp lại. Không hỗ trợ join nên dễ bị dữ thừa dữ liệu.</w:t>
      </w:r>
    </w:p>
    <w:p w:rsidR="00970178" w:rsidRPr="00EA1274" w:rsidRDefault="00970178" w:rsidP="00970178">
      <w:pPr>
        <w:numPr>
          <w:ilvl w:val="0"/>
          <w:numId w:val="25"/>
        </w:numPr>
        <w:shd w:val="clear" w:color="auto" w:fill="FFFFFF"/>
        <w:suppressAutoHyphens w:val="0"/>
        <w:autoSpaceDN w:val="0"/>
        <w:spacing w:before="240" w:after="240" w:line="360" w:lineRule="auto"/>
        <w:jc w:val="both"/>
        <w:rPr>
          <w:color w:val="292B2C"/>
          <w:sz w:val="26"/>
          <w:szCs w:val="26"/>
        </w:rPr>
      </w:pPr>
      <w:r w:rsidRPr="00EA1274">
        <w:rPr>
          <w:color w:val="292B2C"/>
          <w:sz w:val="26"/>
          <w:szCs w:val="26"/>
        </w:rPr>
        <w:t>Khi insert/update/remove bản ghi, MongoDB sẽ chưa cập nhật ngay xuống ổ cứng, mà sau 60 giây MongoDB mới thực hiện ghi toàn bộ dữ liệu thay đổi từ RAM xuống ổ cứng điêù này sẽ là nhược điểm vì sẽ có nguy cơ bị mất dữ liệu khi xảy ra các tình huống như mất điện...</w:t>
      </w:r>
    </w:p>
    <w:p w:rsidR="00970178" w:rsidRPr="00EA1274" w:rsidRDefault="00970178" w:rsidP="00970178">
      <w:pPr>
        <w:pStyle w:val="BodyText"/>
        <w:spacing w:before="240" w:after="240" w:line="360" w:lineRule="auto"/>
        <w:rPr>
          <w:i/>
          <w:lang w:val="vi-VN"/>
        </w:rPr>
      </w:pPr>
      <w:r w:rsidRPr="00EA1274">
        <w:rPr>
          <w:i/>
          <w:lang w:val="vi-VN"/>
        </w:rPr>
        <w:t>Khi nào nên dùng MongoDB</w:t>
      </w:r>
    </w:p>
    <w:p w:rsidR="00970178" w:rsidRPr="00EA1274" w:rsidRDefault="00970178" w:rsidP="00970178">
      <w:pPr>
        <w:pStyle w:val="NormalWeb"/>
        <w:shd w:val="clear" w:color="auto" w:fill="FFFFFF"/>
        <w:spacing w:before="240" w:after="240" w:line="360" w:lineRule="auto"/>
        <w:jc w:val="both"/>
        <w:rPr>
          <w:color w:val="1B1B1B"/>
          <w:spacing w:val="-1"/>
          <w:sz w:val="26"/>
          <w:szCs w:val="26"/>
        </w:rPr>
      </w:pPr>
      <w:r w:rsidRPr="00EA1274">
        <w:rPr>
          <w:color w:val="1B1B1B"/>
          <w:spacing w:val="-1"/>
          <w:sz w:val="26"/>
          <w:szCs w:val="26"/>
        </w:rPr>
        <w:t>Ví dụ như các hệ thống realtime (thời gian thực) yêu cầu phản hồi nhanh, Các hệ thống bigdata với yêu cầu truy vấn nhanh hay các hệ thống có lượng request lớn thì MongoDB sẽ là sự lựa chọn ưu tiên hơn CSDL quan hệ. Tùy theo dự án và trường hợp cụ thể để sử dụng CSDL quan hệ hay sử dụng MongoDB đem lại hiệu quả cao.</w:t>
      </w:r>
    </w:p>
    <w:p w:rsidR="00970178" w:rsidRPr="00EA1274" w:rsidRDefault="00970178" w:rsidP="00970178">
      <w:pPr>
        <w:pStyle w:val="Heading2"/>
      </w:pPr>
      <w:bookmarkStart w:id="15" w:name="_Toc99565735"/>
      <w:r w:rsidRPr="00EA1274">
        <w:lastRenderedPageBreak/>
        <w:t>Redis</w:t>
      </w:r>
      <w:bookmarkEnd w:id="15"/>
    </w:p>
    <w:p w:rsidR="00970178" w:rsidRDefault="00970178" w:rsidP="00970178">
      <w:pPr>
        <w:pStyle w:val="Heading3"/>
      </w:pPr>
      <w:bookmarkStart w:id="16" w:name="_Toc99565736"/>
      <w:r>
        <w:t>Redis là gì?</w:t>
      </w:r>
      <w:bookmarkEnd w:id="16"/>
    </w:p>
    <w:p w:rsidR="00970178" w:rsidRPr="001F37EC" w:rsidRDefault="00970178" w:rsidP="00970178">
      <w:pPr>
        <w:shd w:val="clear" w:color="auto" w:fill="FFFFFF"/>
        <w:spacing w:after="390"/>
        <w:rPr>
          <w:color w:val="222222"/>
          <w:sz w:val="26"/>
          <w:szCs w:val="26"/>
        </w:rPr>
      </w:pPr>
      <w:r w:rsidRPr="001F37EC">
        <w:rPr>
          <w:b/>
          <w:color w:val="222222"/>
          <w:sz w:val="26"/>
          <w:szCs w:val="26"/>
        </w:rPr>
        <w:t>Redis (REmote DIctionary Server)</w:t>
      </w:r>
      <w:r w:rsidRPr="001F37EC">
        <w:rPr>
          <w:color w:val="222222"/>
          <w:sz w:val="26"/>
          <w:szCs w:val="26"/>
        </w:rPr>
        <w:t> là một mã nguồn mở được dùng để lưu trữ dữ liệu có cấu trúc, có thể sử dụng như một database, bộ nhớ cache hay một message broker.</w:t>
      </w:r>
    </w:p>
    <w:p w:rsidR="00970178" w:rsidRPr="00970178" w:rsidRDefault="00970178" w:rsidP="00970178">
      <w:pPr>
        <w:jc w:val="center"/>
        <w:rPr>
          <w:i/>
          <w:sz w:val="26"/>
          <w:szCs w:val="26"/>
        </w:rPr>
      </w:pPr>
      <w:r w:rsidRPr="00EA1274">
        <w:rPr>
          <w:noProof/>
        </w:rPr>
        <w:drawing>
          <wp:inline distT="0" distB="0" distL="0" distR="0" wp14:anchorId="0982843E" wp14:editId="6F1806C0">
            <wp:extent cx="5943600" cy="2270490"/>
            <wp:effectExtent l="0" t="0" r="0" b="0"/>
            <wp:docPr id="5" name="Picture 5" descr="redi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 là gì"/>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0490"/>
                    </a:xfrm>
                    <a:prstGeom prst="rect">
                      <a:avLst/>
                    </a:prstGeom>
                    <a:noFill/>
                    <a:ln>
                      <a:noFill/>
                    </a:ln>
                  </pic:spPr>
                </pic:pic>
              </a:graphicData>
            </a:graphic>
          </wp:inline>
        </w:drawing>
      </w:r>
    </w:p>
    <w:p w:rsidR="00970178" w:rsidRPr="00EA1274" w:rsidRDefault="00970178" w:rsidP="00970178">
      <w:pPr>
        <w:pStyle w:val="Heading3"/>
        <w:rPr>
          <w:b/>
        </w:rPr>
      </w:pPr>
      <w:bookmarkStart w:id="17" w:name="_Toc99565737"/>
      <w:r w:rsidRPr="00EA1274">
        <w:rPr>
          <w:rStyle w:val="Strong"/>
          <w:b w:val="0"/>
          <w:color w:val="111111"/>
          <w:szCs w:val="26"/>
        </w:rPr>
        <w:t>Các ứng dụng của Redis</w:t>
      </w:r>
      <w:bookmarkEnd w:id="17"/>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rsidR="00970178" w:rsidRPr="00EA1274" w:rsidRDefault="00970178" w:rsidP="00970178">
      <w:pPr>
        <w:numPr>
          <w:ilvl w:val="0"/>
          <w:numId w:val="37"/>
        </w:numPr>
        <w:shd w:val="clear" w:color="auto" w:fill="FFFFFF"/>
        <w:suppressAutoHyphens w:val="0"/>
        <w:spacing w:before="100" w:beforeAutospacing="1" w:after="150"/>
        <w:ind w:left="1035"/>
        <w:rPr>
          <w:color w:val="222222"/>
          <w:sz w:val="26"/>
          <w:szCs w:val="26"/>
        </w:rPr>
      </w:pPr>
      <w:r w:rsidRPr="00EA1274">
        <w:rPr>
          <w:rStyle w:val="Strong"/>
          <w:color w:val="222222"/>
          <w:sz w:val="26"/>
          <w:szCs w:val="26"/>
        </w:rPr>
        <w:t>Caching: </w:t>
      </w:r>
      <w:r w:rsidRPr="00EA1274">
        <w:rPr>
          <w:color w:val="222222"/>
          <w:sz w:val="26"/>
          <w:szCs w:val="26"/>
        </w:rPr>
        <w:t>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rsidR="00970178" w:rsidRPr="00EA1274" w:rsidRDefault="00970178" w:rsidP="00970178">
      <w:pPr>
        <w:numPr>
          <w:ilvl w:val="0"/>
          <w:numId w:val="37"/>
        </w:numPr>
        <w:shd w:val="clear" w:color="auto" w:fill="FFFFFF"/>
        <w:suppressAutoHyphens w:val="0"/>
        <w:spacing w:before="100" w:beforeAutospacing="1" w:after="150"/>
        <w:ind w:left="1035"/>
        <w:rPr>
          <w:color w:val="222222"/>
          <w:sz w:val="26"/>
          <w:szCs w:val="26"/>
        </w:rPr>
      </w:pPr>
      <w:r w:rsidRPr="00EA1274">
        <w:rPr>
          <w:rStyle w:val="Strong"/>
          <w:color w:val="222222"/>
          <w:sz w:val="26"/>
          <w:szCs w:val="26"/>
        </w:rPr>
        <w:t>Counter:</w:t>
      </w:r>
      <w:r w:rsidRPr="00EA1274">
        <w:rPr>
          <w:color w:val="222222"/>
          <w:sz w:val="26"/>
          <w:szCs w:val="26"/>
        </w:rPr>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rsidR="00970178" w:rsidRPr="00EA1274" w:rsidRDefault="00970178" w:rsidP="00970178">
      <w:pPr>
        <w:numPr>
          <w:ilvl w:val="0"/>
          <w:numId w:val="37"/>
        </w:numPr>
        <w:shd w:val="clear" w:color="auto" w:fill="FFFFFF"/>
        <w:suppressAutoHyphens w:val="0"/>
        <w:spacing w:before="100" w:beforeAutospacing="1" w:after="150"/>
        <w:ind w:left="1035"/>
        <w:rPr>
          <w:color w:val="222222"/>
          <w:sz w:val="26"/>
          <w:szCs w:val="26"/>
        </w:rPr>
      </w:pPr>
      <w:r w:rsidRPr="00EA1274">
        <w:rPr>
          <w:rStyle w:val="Strong"/>
          <w:color w:val="222222"/>
          <w:sz w:val="26"/>
          <w:szCs w:val="26"/>
        </w:rPr>
        <w:t>Publish/Suscribe (Pub/Sub):</w:t>
      </w:r>
      <w:r w:rsidRPr="00EA1274">
        <w:rPr>
          <w:color w:val="222222"/>
          <w:sz w:val="26"/>
          <w:szCs w:val="26"/>
        </w:rPr>
        <w:t> Tạo kênh chia sẻ dữ liệu. Redis hỗ trợ tạo các channel để trao đổi dữ liệu giữa publisher và subscriber giống như channel trong </w:t>
      </w:r>
      <w:r w:rsidRPr="00EA1274">
        <w:rPr>
          <w:rStyle w:val="Strong"/>
          <w:color w:val="222222"/>
          <w:sz w:val="26"/>
          <w:szCs w:val="26"/>
        </w:rPr>
        <w:t>Socket Cluster</w:t>
      </w:r>
      <w:r w:rsidRPr="00EA1274">
        <w:rPr>
          <w:color w:val="222222"/>
          <w:sz w:val="26"/>
          <w:szCs w:val="26"/>
        </w:rPr>
        <w:t> hay topic trong </w:t>
      </w:r>
      <w:r w:rsidRPr="00EA1274">
        <w:rPr>
          <w:rStyle w:val="Strong"/>
          <w:color w:val="222222"/>
          <w:sz w:val="26"/>
          <w:szCs w:val="26"/>
        </w:rPr>
        <w:t>Apache Kafka. Ví dụ: </w:t>
      </w:r>
      <w:r w:rsidRPr="00EA1274">
        <w:rPr>
          <w:color w:val="222222"/>
          <w:sz w:val="26"/>
          <w:szCs w:val="26"/>
        </w:rPr>
        <w:t>Pub/Sub được sử dụng theo dõi các kết nối trong mạng xã hội hoặc các hệ thống chat.</w:t>
      </w:r>
    </w:p>
    <w:p w:rsidR="00970178" w:rsidRPr="00EA1274" w:rsidRDefault="00970178" w:rsidP="00970178">
      <w:pPr>
        <w:numPr>
          <w:ilvl w:val="0"/>
          <w:numId w:val="37"/>
        </w:numPr>
        <w:shd w:val="clear" w:color="auto" w:fill="FFFFFF"/>
        <w:suppressAutoHyphens w:val="0"/>
        <w:spacing w:before="100" w:beforeAutospacing="1"/>
        <w:ind w:left="1035"/>
        <w:rPr>
          <w:color w:val="222222"/>
          <w:sz w:val="26"/>
          <w:szCs w:val="26"/>
        </w:rPr>
      </w:pPr>
      <w:r w:rsidRPr="00EA1274">
        <w:rPr>
          <w:rStyle w:val="Strong"/>
          <w:color w:val="222222"/>
          <w:sz w:val="26"/>
          <w:szCs w:val="26"/>
        </w:rPr>
        <w:t>Queues:</w:t>
      </w:r>
      <w:r w:rsidRPr="00EA1274">
        <w:rPr>
          <w:color w:val="222222"/>
          <w:sz w:val="26"/>
          <w:szCs w:val="26"/>
        </w:rPr>
        <w:t> Tạo hàng đợi để xử lý lần lượt các request. Redis cho phép lưu trữ theo list và cung cấp rất nhiều thao tác với các phần tử trong list, vì vậy nó còn được sử dụng như một message queue.</w:t>
      </w:r>
    </w:p>
    <w:p w:rsidR="00970178" w:rsidRPr="00EA1274" w:rsidRDefault="00970178" w:rsidP="00970178">
      <w:pPr>
        <w:pStyle w:val="Heading3"/>
        <w:rPr>
          <w:b/>
        </w:rPr>
      </w:pPr>
      <w:bookmarkStart w:id="18" w:name="_Toc99565738"/>
      <w:r w:rsidRPr="00EA1274">
        <w:rPr>
          <w:rStyle w:val="Strong"/>
          <w:b w:val="0"/>
          <w:color w:val="111111"/>
          <w:szCs w:val="26"/>
        </w:rPr>
        <w:lastRenderedPageBreak/>
        <w:t>Các kiểu dữ liệu trong Redis</w:t>
      </w:r>
      <w:bookmarkEnd w:id="18"/>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Dưới đây là sơ lược về các kiểu dữ liệu Redis dùng để lưu value.</w:t>
      </w:r>
    </w:p>
    <w:p w:rsidR="00970178" w:rsidRPr="00EA1274" w:rsidRDefault="00970178" w:rsidP="00970178">
      <w:pPr>
        <w:pStyle w:val="graf"/>
        <w:shd w:val="clear" w:color="auto" w:fill="FFFFFF"/>
        <w:spacing w:before="0" w:beforeAutospacing="0" w:after="390" w:afterAutospacing="0"/>
        <w:rPr>
          <w:color w:val="222222"/>
          <w:sz w:val="26"/>
          <w:szCs w:val="26"/>
        </w:rPr>
      </w:pPr>
      <w:r w:rsidRPr="00EA1274">
        <w:rPr>
          <w:rStyle w:val="Strong"/>
          <w:color w:val="222222"/>
          <w:sz w:val="26"/>
          <w:szCs w:val="26"/>
        </w:rPr>
        <w:t>– STRING</w:t>
      </w:r>
      <w:r w:rsidRPr="00EA1274">
        <w:rPr>
          <w:color w:val="222222"/>
          <w:sz w:val="26"/>
          <w:szCs w:val="26"/>
        </w:rPr>
        <w:t>: string, integer hoặc float. Redis có thể làm việc với cả string, từng phần của string, cũng như tăng/giảm giá trị của integer, float.</w:t>
      </w:r>
    </w:p>
    <w:p w:rsidR="00970178" w:rsidRPr="00EA1274" w:rsidRDefault="00970178" w:rsidP="00970178">
      <w:pPr>
        <w:pStyle w:val="graf"/>
        <w:shd w:val="clear" w:color="auto" w:fill="FFFFFF"/>
        <w:spacing w:before="0" w:beforeAutospacing="0" w:after="390" w:afterAutospacing="0"/>
        <w:rPr>
          <w:color w:val="222222"/>
          <w:sz w:val="26"/>
          <w:szCs w:val="26"/>
        </w:rPr>
      </w:pPr>
      <w:r w:rsidRPr="00EA1274">
        <w:rPr>
          <w:rStyle w:val="Strong"/>
          <w:color w:val="222222"/>
          <w:sz w:val="26"/>
          <w:szCs w:val="26"/>
        </w:rPr>
        <w:t>– LIST</w:t>
      </w:r>
      <w:r w:rsidRPr="00EA1274">
        <w:rPr>
          <w:color w:val="222222"/>
          <w:sz w:val="26"/>
          <w:szCs w:val="26"/>
        </w:rPr>
        <w:t>: List là một danh sách của strings, sắp xếp theo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p>
    <w:p w:rsidR="00970178" w:rsidRPr="00EA1274" w:rsidRDefault="00970178" w:rsidP="00970178">
      <w:pPr>
        <w:pStyle w:val="graf"/>
        <w:shd w:val="clear" w:color="auto" w:fill="FFFFFF"/>
        <w:spacing w:before="0" w:beforeAutospacing="0" w:after="390" w:afterAutospacing="0"/>
        <w:rPr>
          <w:color w:val="222222"/>
          <w:sz w:val="26"/>
          <w:szCs w:val="26"/>
        </w:rPr>
      </w:pPr>
      <w:r w:rsidRPr="00EA1274">
        <w:rPr>
          <w:rStyle w:val="Strong"/>
          <w:color w:val="222222"/>
          <w:sz w:val="26"/>
          <w:szCs w:val="26"/>
        </w:rPr>
        <w:t>– SET</w:t>
      </w:r>
      <w:r w:rsidRPr="00EA1274">
        <w:rPr>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rsidR="00970178" w:rsidRPr="00EA1274" w:rsidRDefault="00970178" w:rsidP="00970178">
      <w:pPr>
        <w:pStyle w:val="graf"/>
        <w:shd w:val="clear" w:color="auto" w:fill="FFFFFF"/>
        <w:spacing w:before="0" w:beforeAutospacing="0" w:after="390" w:afterAutospacing="0"/>
        <w:rPr>
          <w:color w:val="222222"/>
          <w:sz w:val="26"/>
          <w:szCs w:val="26"/>
        </w:rPr>
      </w:pPr>
      <w:r w:rsidRPr="00EA1274">
        <w:rPr>
          <w:rStyle w:val="Strong"/>
          <w:color w:val="222222"/>
          <w:sz w:val="26"/>
          <w:szCs w:val="26"/>
        </w:rPr>
        <w:t>– HASH</w:t>
      </w:r>
      <w:r w:rsidRPr="00EA1274">
        <w:rPr>
          <w:color w:val="222222"/>
          <w:sz w:val="26"/>
          <w:szCs w:val="26"/>
        </w:rPr>
        <w:t>: lưu trữ hash table của các cặp key-value, trong đó key được sắp xếp ngẫu nhiên, không theo thứ tự nào cả. Redis hỗ trợ các thao tác thêm, đọc, xóa từng phần tử, cũng như đọc tất cả giá trị.</w:t>
      </w:r>
    </w:p>
    <w:p w:rsidR="00970178" w:rsidRPr="00EA1274" w:rsidRDefault="00970178" w:rsidP="00970178">
      <w:pPr>
        <w:pStyle w:val="graf"/>
        <w:shd w:val="clear" w:color="auto" w:fill="FFFFFF"/>
        <w:spacing w:before="0" w:beforeAutospacing="0" w:after="390" w:afterAutospacing="0"/>
        <w:rPr>
          <w:color w:val="222222"/>
          <w:sz w:val="26"/>
          <w:szCs w:val="26"/>
        </w:rPr>
      </w:pPr>
      <w:r w:rsidRPr="00EA1274">
        <w:rPr>
          <w:rStyle w:val="Strong"/>
          <w:color w:val="222222"/>
          <w:sz w:val="26"/>
          <w:szCs w:val="26"/>
        </w:rPr>
        <w:t>– SORTED SET (ZSET)</w:t>
      </w:r>
      <w:r w:rsidRPr="00EA1274">
        <w:rPr>
          <w:color w:val="222222"/>
          <w:sz w:val="26"/>
          <w:szCs w:val="26"/>
        </w:rPr>
        <w:t>: là 1 danh sách, trong đó mỗi phần tử là map của 1 string (member) và 1 floating-point number (score), danh sách được sắp xếp theo score này. Các phần tử của zset được sắp xếp theo thứ tự từ score nhỏ tới lớn.</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 xml:space="preserve">Ngoài ra, Redis còn hỗ trợ các data types khác như: Bit arrays, HyperLogLogs, Streams. </w:t>
      </w:r>
    </w:p>
    <w:p w:rsidR="00970178" w:rsidRPr="00EA1274" w:rsidRDefault="00970178" w:rsidP="00970178">
      <w:pPr>
        <w:pStyle w:val="Heading3"/>
        <w:rPr>
          <w:b/>
        </w:rPr>
      </w:pPr>
      <w:bookmarkStart w:id="19" w:name="_Toc99565739"/>
      <w:r w:rsidRPr="00EA1274">
        <w:rPr>
          <w:rStyle w:val="Strong"/>
          <w:b w:val="0"/>
          <w:color w:val="111111"/>
          <w:szCs w:val="26"/>
        </w:rPr>
        <w:t>Persistent redis là gì</w:t>
      </w:r>
      <w:bookmarkEnd w:id="19"/>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Bên cạnh việc lưu key-value trên bộ nhớ RAM, Redis có 2 background threads chuyên làm nhiệm vụ định kỳ ghi dữ liệu lên đĩa cứng.</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Có 2 lo</w:t>
      </w:r>
      <w:r w:rsidR="00843C14">
        <w:rPr>
          <w:color w:val="222222"/>
          <w:sz w:val="26"/>
          <w:szCs w:val="26"/>
        </w:rPr>
        <w:t>ại file được ghi xuống đĩa cứng</w:t>
      </w:r>
      <w:r w:rsidR="00AE0DC8">
        <w:rPr>
          <w:color w:val="222222"/>
          <w:sz w:val="26"/>
          <w:szCs w:val="26"/>
        </w:rPr>
        <w:t>:</w:t>
      </w:r>
    </w:p>
    <w:p w:rsidR="00970178" w:rsidRPr="00AE0DC8" w:rsidRDefault="00970178" w:rsidP="00AE0DC8">
      <w:pPr>
        <w:pStyle w:val="ListParagraph"/>
        <w:numPr>
          <w:ilvl w:val="0"/>
          <w:numId w:val="44"/>
        </w:numPr>
      </w:pPr>
      <w:r w:rsidRPr="00AE0DC8">
        <w:rPr>
          <w:rStyle w:val="Strong"/>
          <w:bCs/>
          <w:color w:val="111111"/>
          <w:sz w:val="26"/>
          <w:szCs w:val="26"/>
        </w:rPr>
        <w:t>RDB (Redis DataBase file)</w:t>
      </w:r>
    </w:p>
    <w:p w:rsidR="00970178" w:rsidRPr="00EA1274" w:rsidRDefault="00970178" w:rsidP="00AE0DC8">
      <w:pPr>
        <w:pStyle w:val="NormalWeb"/>
        <w:shd w:val="clear" w:color="auto" w:fill="FFFFFF"/>
        <w:spacing w:before="0" w:after="390"/>
        <w:rPr>
          <w:color w:val="222222"/>
          <w:sz w:val="26"/>
          <w:szCs w:val="26"/>
        </w:rPr>
      </w:pPr>
      <w:r w:rsidRPr="00EA1274">
        <w:rPr>
          <w:color w:val="222222"/>
          <w:sz w:val="26"/>
          <w:szCs w:val="26"/>
        </w:rPr>
        <w:t>RDB thực hiện tạo và sao lưu snapshot của DB vào ổ cứng sau mỗi khoảng thời gian nhất định.</w:t>
      </w:r>
    </w:p>
    <w:p w:rsidR="00970178" w:rsidRPr="00AE0DC8" w:rsidRDefault="00970178" w:rsidP="00AE0DC8">
      <w:pPr>
        <w:pStyle w:val="ListParagraph"/>
        <w:numPr>
          <w:ilvl w:val="0"/>
          <w:numId w:val="45"/>
        </w:numPr>
      </w:pPr>
      <w:r w:rsidRPr="00AE0DC8">
        <w:rPr>
          <w:rStyle w:val="Strong"/>
          <w:bCs/>
          <w:color w:val="111111"/>
          <w:sz w:val="26"/>
          <w:szCs w:val="26"/>
        </w:rPr>
        <w:lastRenderedPageBreak/>
        <w:t>Ưu điểm</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RDB cho phép người dùng lưu các version khác nhau của DB, rất thuận tiện khi có sự cố xảy ra.</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Bằng việc lưu trữ data vào 1 file cố định, người dùng có thể dễ dàng chuyển data đến các data centers, máy chủ khác nhau.</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Khi restart server, dùng RDB làm việc với lượng data lớn sẽ có tốc độ cao hơn là dùng AOF.</w:t>
      </w:r>
    </w:p>
    <w:p w:rsidR="00970178" w:rsidRPr="00AE0DC8" w:rsidRDefault="00970178" w:rsidP="00AE0DC8">
      <w:pPr>
        <w:pStyle w:val="ListParagraph"/>
        <w:numPr>
          <w:ilvl w:val="0"/>
          <w:numId w:val="45"/>
        </w:numPr>
      </w:pPr>
      <w:r w:rsidRPr="00AE0DC8">
        <w:rPr>
          <w:rStyle w:val="Strong"/>
          <w:bCs/>
          <w:color w:val="111111"/>
          <w:sz w:val="26"/>
          <w:szCs w:val="26"/>
        </w:rPr>
        <w:t>Nhược điểm</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RDB không phải là lựa chọn tốt nếu muốn giảm thiểu tối đa nguy cơ mất mát dữ liệu.</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Thông thường người dùng sẽ set up để tạo RDB snapshot 5 phút 1 lần (hoặc nhiều hơn). Do vậy, trong trường hợp có sự cố, Redis không thể hoạt động, dữ liệu trong những phút cuối sẽ bị mất.</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RDB cần dùng fork()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rsidR="00970178" w:rsidRPr="00AE0DC8" w:rsidRDefault="00970178" w:rsidP="00AE0DC8">
      <w:pPr>
        <w:pStyle w:val="ListParagraph"/>
        <w:numPr>
          <w:ilvl w:val="0"/>
          <w:numId w:val="42"/>
        </w:numPr>
      </w:pPr>
      <w:r w:rsidRPr="00AE0DC8">
        <w:rPr>
          <w:rStyle w:val="Strong"/>
          <w:bCs/>
          <w:color w:val="111111"/>
          <w:sz w:val="26"/>
          <w:szCs w:val="26"/>
        </w:rPr>
        <w:t>AOF (Append Only File)</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AOF lưu lại tất cả các thao tác write mà server nhận được, các thao tác này sẽ được chạy lại khi restart server hoặc tái thiết lập dataset ban đầu.</w:t>
      </w:r>
    </w:p>
    <w:p w:rsidR="00970178" w:rsidRPr="00843C14" w:rsidRDefault="00970178" w:rsidP="00AE0DC8">
      <w:pPr>
        <w:pStyle w:val="Heading4"/>
        <w:numPr>
          <w:ilvl w:val="1"/>
          <w:numId w:val="42"/>
        </w:numPr>
        <w:rPr>
          <w:b/>
        </w:rPr>
      </w:pPr>
      <w:r w:rsidRPr="00843C14">
        <w:rPr>
          <w:rStyle w:val="Strong"/>
          <w:rFonts w:cs="Times New Roman"/>
          <w:b w:val="0"/>
          <w:bCs/>
          <w:color w:val="111111"/>
          <w:szCs w:val="26"/>
        </w:rPr>
        <w:t>Ưu điểm</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Sử dụng AOF sẽ giúp đảm bảo dataset được bền vững hơn so với dùng RDB. Người dùng có thể config để Redis ghi log theo từng câu query hoặc mỗi giây 1 lần.</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Redis ghi log AOF theo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Redis cung cấp tiến trình chạy nền, cho phép ghi lại file AOF khi dung lượng file quá lớn.</w:t>
      </w:r>
    </w:p>
    <w:p w:rsidR="00970178" w:rsidRPr="00843C14" w:rsidRDefault="00970178" w:rsidP="00AE0DC8">
      <w:pPr>
        <w:pStyle w:val="Heading4"/>
        <w:numPr>
          <w:ilvl w:val="1"/>
          <w:numId w:val="42"/>
        </w:numPr>
        <w:rPr>
          <w:b/>
        </w:rPr>
      </w:pPr>
      <w:r w:rsidRPr="00843C14">
        <w:rPr>
          <w:rStyle w:val="Strong"/>
          <w:rFonts w:cs="Times New Roman"/>
          <w:b w:val="0"/>
          <w:bCs/>
          <w:color w:val="111111"/>
          <w:szCs w:val="26"/>
        </w:rPr>
        <w:lastRenderedPageBreak/>
        <w:t>Nhược điểm</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File AOF thường lớn hơn file RDB với cùng 1 dataset.</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AOF có thể chậm hơn RDB tùy theo cách thức thiết lập khoảng thời gian cho việc sao lưu vào ổ cứng. Tuy nhiên, nếu thiết lập log 1 giây 1 lần có thể đạt hiệu năng tương đương với RDB.</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Developer của Redis đã từng gặp phải bug với AOF (mặc dù là rất hiếm), đó là lỗi AOF không thể tái tạo lại chính xác dataset khi restart Redis. Lỗi này chưa gặp phải khi làm việc với RDB bao giờ.</w:t>
      </w:r>
    </w:p>
    <w:p w:rsidR="00970178" w:rsidRPr="00EA1274" w:rsidRDefault="00970178" w:rsidP="00843C14">
      <w:pPr>
        <w:pStyle w:val="Heading2"/>
      </w:pPr>
      <w:bookmarkStart w:id="20" w:name="_Toc99565740"/>
      <w:r w:rsidRPr="00EA1274">
        <w:t>Websocket</w:t>
      </w:r>
      <w:bookmarkEnd w:id="20"/>
    </w:p>
    <w:p w:rsidR="00970178" w:rsidRPr="001F37EC" w:rsidRDefault="00970178" w:rsidP="00843C14">
      <w:pPr>
        <w:pStyle w:val="Heading3"/>
        <w:rPr>
          <w:b/>
        </w:rPr>
      </w:pPr>
      <w:bookmarkStart w:id="21" w:name="_Toc99565741"/>
      <w:r>
        <w:t>S</w:t>
      </w:r>
      <w:r w:rsidRPr="001F37EC">
        <w:t>ocket là gì?</w:t>
      </w:r>
      <w:bookmarkEnd w:id="21"/>
    </w:p>
    <w:p w:rsidR="00970178" w:rsidRPr="00EA1274" w:rsidRDefault="00970178" w:rsidP="00970178">
      <w:pPr>
        <w:pStyle w:val="NormalWeb"/>
        <w:shd w:val="clear" w:color="auto" w:fill="FFFFFF"/>
        <w:spacing w:before="0" w:after="390"/>
        <w:rPr>
          <w:color w:val="222222"/>
          <w:sz w:val="26"/>
          <w:szCs w:val="26"/>
        </w:rPr>
      </w:pPr>
      <w:r>
        <w:rPr>
          <w:color w:val="222222"/>
          <w:sz w:val="26"/>
          <w:szCs w:val="26"/>
        </w:rPr>
        <w:t>S</w:t>
      </w:r>
      <w:r w:rsidRPr="00EA1274">
        <w:rPr>
          <w:color w:val="222222"/>
          <w:sz w:val="26"/>
          <w:szCs w:val="26"/>
        </w:rPr>
        <w:t xml:space="preserve">ocket là gì? </w:t>
      </w:r>
      <w:r>
        <w:rPr>
          <w:color w:val="222222"/>
          <w:sz w:val="26"/>
          <w:szCs w:val="26"/>
        </w:rPr>
        <w:t>Socket</w:t>
      </w:r>
      <w:r w:rsidRPr="00EA1274">
        <w:rPr>
          <w:color w:val="222222"/>
          <w:sz w:val="26"/>
          <w:szCs w:val="26"/>
        </w:rPr>
        <w:t> là một điểm cuối (end-point) của liên kết giao tiếp hai chiều (two-way communication) giữa hai chương trình chạy trên mạng. Nghĩa là một socket được sử dụng để cho phép 1 process nói chuyện với 1 process khác.</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Các lớp Socket được sử dụng để tiến hành kết nối giữa client và server. Nó được ràng buộc với một cổng port (thể hiện là một con số cụ thể) để các tầng TCP (TCP Layer) có thể định danh ứng dụng mà dữ liệu sẽ được gửi tới.</w:t>
      </w:r>
    </w:p>
    <w:p w:rsidR="00970178" w:rsidRPr="00DA63F5" w:rsidRDefault="00970178" w:rsidP="00843C14">
      <w:pPr>
        <w:pStyle w:val="Heading3"/>
        <w:rPr>
          <w:b/>
        </w:rPr>
      </w:pPr>
      <w:bookmarkStart w:id="22" w:name="_Toc99565742"/>
      <w:r w:rsidRPr="00DA63F5">
        <w:t>Socket sử dụng như thế nào?</w:t>
      </w:r>
      <w:bookmarkEnd w:id="22"/>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Sau khái niệm socket là gì? Thì mình sẽ giới thiệu đến chức năng của socket, nó được áp dụng trong quá trình làm việc, nếu có thể chạy nhiều socket cùng một lúc nên công việc của bạn sẽ nhanh hơn, nâng cao hiệu suất làm việc.</w:t>
      </w:r>
    </w:p>
    <w:p w:rsidR="00970178" w:rsidRPr="0060722A" w:rsidRDefault="00970178" w:rsidP="00843C14">
      <w:pPr>
        <w:pStyle w:val="Heading3"/>
        <w:rPr>
          <w:b/>
        </w:rPr>
      </w:pPr>
      <w:bookmarkStart w:id="23" w:name="_Toc99565743"/>
      <w:r w:rsidRPr="0060722A">
        <w:t>Socket hoạt động như thế nào?</w:t>
      </w:r>
      <w:bookmarkEnd w:id="23"/>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Socket giúp lập trình viên kết nối các ứng dụng để truyền và nhận dữ liệu trong môi trường có kết nối Internet bằng cách sử dụng phương thức TCPIP và UDP.</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Khi cần trao đổi dữ liệu cho nhau thì 2 ứng dụng cần phải biết thông tin IP và port bao nhiêu của ứng dụng kia.</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Có rất nhiều dạng socket khác nhau phụ thuộc vào sự khác biệt giữa cách truyền dữ liệu (protocol). Dạng phổ biến nhất là TCP và UDP.</w:t>
      </w:r>
    </w:p>
    <w:p w:rsidR="00970178" w:rsidRPr="00DA63F5" w:rsidRDefault="00970178" w:rsidP="00843C14">
      <w:pPr>
        <w:pStyle w:val="Heading3"/>
      </w:pPr>
      <w:bookmarkStart w:id="24" w:name="_Toc99565744"/>
      <w:r w:rsidRPr="00DA63F5">
        <w:t>Phân loại Socket</w:t>
      </w:r>
      <w:bookmarkEnd w:id="24"/>
    </w:p>
    <w:p w:rsidR="00970178" w:rsidRPr="00EA1274" w:rsidRDefault="00970178" w:rsidP="00843C14">
      <w:pPr>
        <w:pStyle w:val="Heading4"/>
      </w:pPr>
      <w:r w:rsidRPr="00EA1274">
        <w:t>Stream Socket là gì?</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Dựa trên giao thức TCP( Tranmission Control Protocol), stream socket thiết lập giao tiếp 2 chiều theo mô hình client và server. Được gọi là socket hướng kết nối.</w:t>
      </w:r>
    </w:p>
    <w:p w:rsidR="00970178" w:rsidRPr="00EA1274" w:rsidRDefault="00970178" w:rsidP="00970178">
      <w:pPr>
        <w:pStyle w:val="NormalWeb"/>
        <w:shd w:val="clear" w:color="auto" w:fill="FFFFFF"/>
        <w:spacing w:before="0" w:after="390"/>
        <w:rPr>
          <w:color w:val="222222"/>
          <w:sz w:val="26"/>
          <w:szCs w:val="26"/>
        </w:rPr>
      </w:pPr>
      <w:r w:rsidRPr="00EA1274">
        <w:rPr>
          <w:noProof/>
          <w:color w:val="222222"/>
          <w:sz w:val="26"/>
          <w:szCs w:val="26"/>
        </w:rPr>
        <w:lastRenderedPageBreak/>
        <w:drawing>
          <wp:inline distT="0" distB="0" distL="0" distR="0" wp14:anchorId="07C7F7DA" wp14:editId="1D7C22AA">
            <wp:extent cx="4015105" cy="4197985"/>
            <wp:effectExtent l="0" t="0" r="4445" b="0"/>
            <wp:docPr id="6" name="Picture 6" descr="socke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cket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105" cy="4197985"/>
                    </a:xfrm>
                    <a:prstGeom prst="rect">
                      <a:avLst/>
                    </a:prstGeom>
                    <a:noFill/>
                    <a:ln>
                      <a:noFill/>
                    </a:ln>
                  </pic:spPr>
                </pic:pic>
              </a:graphicData>
            </a:graphic>
          </wp:inline>
        </w:drawing>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Giao thức này đảm bảo dữ liệu được truyền đến nơi nhận một cách đáng tin cậy, đúng tuần tự nhờ vào cơ chế quản lý luồng lưu thông trên mạng và cơ chế chống tắc nghẽn.</w:t>
      </w:r>
    </w:p>
    <w:p w:rsidR="00970178" w:rsidRPr="00EA1274" w:rsidRDefault="00970178" w:rsidP="00970178">
      <w:pPr>
        <w:pStyle w:val="NormalWeb"/>
        <w:shd w:val="clear" w:color="auto" w:fill="FFFFFF"/>
        <w:spacing w:before="0" w:after="390"/>
        <w:rPr>
          <w:color w:val="222222"/>
          <w:sz w:val="26"/>
          <w:szCs w:val="26"/>
        </w:rPr>
      </w:pPr>
      <w:r w:rsidRPr="00EA1274">
        <w:rPr>
          <w:rStyle w:val="Strong"/>
          <w:color w:val="222222"/>
          <w:sz w:val="26"/>
          <w:szCs w:val="26"/>
        </w:rPr>
        <w:t>Đặc điểm tóm gọn:</w:t>
      </w:r>
    </w:p>
    <w:p w:rsidR="00970178" w:rsidRPr="00EA1274" w:rsidRDefault="00970178" w:rsidP="00970178">
      <w:pPr>
        <w:numPr>
          <w:ilvl w:val="0"/>
          <w:numId w:val="38"/>
        </w:numPr>
        <w:shd w:val="clear" w:color="auto" w:fill="FFFFFF"/>
        <w:suppressAutoHyphens w:val="0"/>
        <w:spacing w:before="100" w:beforeAutospacing="1" w:after="150"/>
        <w:ind w:left="1035"/>
        <w:rPr>
          <w:color w:val="222222"/>
          <w:sz w:val="26"/>
          <w:szCs w:val="26"/>
        </w:rPr>
      </w:pPr>
      <w:r w:rsidRPr="00EA1274">
        <w:rPr>
          <w:color w:val="222222"/>
          <w:sz w:val="26"/>
          <w:szCs w:val="26"/>
        </w:rPr>
        <w:t>Có một đường kết nối (địa chỉ IP) giữa 2 tiến trình.</w:t>
      </w:r>
    </w:p>
    <w:p w:rsidR="00970178" w:rsidRPr="00EA1274" w:rsidRDefault="00970178" w:rsidP="00970178">
      <w:pPr>
        <w:numPr>
          <w:ilvl w:val="0"/>
          <w:numId w:val="38"/>
        </w:numPr>
        <w:shd w:val="clear" w:color="auto" w:fill="FFFFFF"/>
        <w:suppressAutoHyphens w:val="0"/>
        <w:spacing w:before="100" w:beforeAutospacing="1" w:after="150"/>
        <w:ind w:left="1035"/>
        <w:rPr>
          <w:color w:val="222222"/>
          <w:sz w:val="26"/>
          <w:szCs w:val="26"/>
        </w:rPr>
      </w:pPr>
      <w:r w:rsidRPr="00EA1274">
        <w:rPr>
          <w:color w:val="222222"/>
          <w:sz w:val="26"/>
          <w:szCs w:val="26"/>
        </w:rPr>
        <w:t>Một trong hai tiến trình kia phải đợi tiến trình này yêu cầu kết nối.</w:t>
      </w:r>
    </w:p>
    <w:p w:rsidR="00970178" w:rsidRPr="00EA1274" w:rsidRDefault="00970178" w:rsidP="00970178">
      <w:pPr>
        <w:numPr>
          <w:ilvl w:val="0"/>
          <w:numId w:val="38"/>
        </w:numPr>
        <w:shd w:val="clear" w:color="auto" w:fill="FFFFFF"/>
        <w:suppressAutoHyphens w:val="0"/>
        <w:spacing w:before="100" w:beforeAutospacing="1" w:after="150"/>
        <w:ind w:left="1035"/>
        <w:rPr>
          <w:color w:val="222222"/>
          <w:sz w:val="26"/>
          <w:szCs w:val="26"/>
        </w:rPr>
      </w:pPr>
      <w:r w:rsidRPr="00EA1274">
        <w:rPr>
          <w:color w:val="222222"/>
          <w:sz w:val="26"/>
          <w:szCs w:val="26"/>
        </w:rPr>
        <w:t>Mô hình client /sever thì sever lắng nghe và chấp nhận từ client.</w:t>
      </w:r>
    </w:p>
    <w:p w:rsidR="00970178" w:rsidRPr="00EA1274" w:rsidRDefault="00970178" w:rsidP="00970178">
      <w:pPr>
        <w:numPr>
          <w:ilvl w:val="0"/>
          <w:numId w:val="38"/>
        </w:numPr>
        <w:shd w:val="clear" w:color="auto" w:fill="FFFFFF"/>
        <w:suppressAutoHyphens w:val="0"/>
        <w:spacing w:before="100" w:beforeAutospacing="1" w:after="150"/>
        <w:ind w:left="1035"/>
        <w:rPr>
          <w:color w:val="222222"/>
          <w:sz w:val="26"/>
          <w:szCs w:val="26"/>
        </w:rPr>
      </w:pPr>
      <w:r w:rsidRPr="00EA1274">
        <w:rPr>
          <w:color w:val="222222"/>
          <w:sz w:val="26"/>
          <w:szCs w:val="26"/>
        </w:rPr>
        <w:t>Mỗi thông điệp gửi phải có xác nhận trả về.</w:t>
      </w:r>
    </w:p>
    <w:p w:rsidR="00970178" w:rsidRPr="00EA1274" w:rsidRDefault="00970178" w:rsidP="00970178">
      <w:pPr>
        <w:numPr>
          <w:ilvl w:val="0"/>
          <w:numId w:val="38"/>
        </w:numPr>
        <w:shd w:val="clear" w:color="auto" w:fill="FFFFFF"/>
        <w:suppressAutoHyphens w:val="0"/>
        <w:spacing w:before="100" w:beforeAutospacing="1"/>
        <w:ind w:left="1035"/>
        <w:rPr>
          <w:color w:val="222222"/>
          <w:sz w:val="26"/>
          <w:szCs w:val="26"/>
        </w:rPr>
      </w:pPr>
      <w:r w:rsidRPr="00EA1274">
        <w:rPr>
          <w:color w:val="222222"/>
          <w:sz w:val="26"/>
          <w:szCs w:val="26"/>
        </w:rPr>
        <w:t>Các gói tin chuyển đi tuần tự.</w:t>
      </w:r>
    </w:p>
    <w:p w:rsidR="00970178" w:rsidRPr="00EA1274" w:rsidRDefault="00970178" w:rsidP="00843C14">
      <w:pPr>
        <w:pStyle w:val="Heading4"/>
      </w:pPr>
      <w:r w:rsidRPr="00EA1274">
        <w:t> Datagram Socket</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Dựa trên giao thức UDP( User Datagram Protocol) việc truyền dữ liệu không yêu cầu có sự thiết lập kết nối giữa 2 process. Tức là nó cung cấp connection-less point cho việc gửi và nhận packets. Gọi là socket không hướng kết nối</w:t>
      </w:r>
    </w:p>
    <w:p w:rsidR="00970178" w:rsidRPr="00EA1274" w:rsidRDefault="00970178" w:rsidP="00970178">
      <w:pPr>
        <w:pStyle w:val="NormalWeb"/>
        <w:shd w:val="clear" w:color="auto" w:fill="FFFFFF"/>
        <w:spacing w:before="0" w:after="390"/>
        <w:rPr>
          <w:color w:val="222222"/>
          <w:sz w:val="26"/>
          <w:szCs w:val="26"/>
        </w:rPr>
      </w:pPr>
      <w:r w:rsidRPr="00EA1274">
        <w:rPr>
          <w:noProof/>
          <w:color w:val="222222"/>
          <w:sz w:val="26"/>
          <w:szCs w:val="26"/>
        </w:rPr>
        <w:lastRenderedPageBreak/>
        <w:drawing>
          <wp:inline distT="0" distB="0" distL="0" distR="0" wp14:anchorId="3E4A9DA3" wp14:editId="4F8E53CD">
            <wp:extent cx="4007485" cy="3482975"/>
            <wp:effectExtent l="0" t="0" r="0" b="3175"/>
            <wp:docPr id="11" name="Picture 11" descr="socke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cket là gì?"/>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7485" cy="3482975"/>
                    </a:xfrm>
                    <a:prstGeom prst="rect">
                      <a:avLst/>
                    </a:prstGeom>
                    <a:noFill/>
                    <a:ln>
                      <a:noFill/>
                    </a:ln>
                  </pic:spPr>
                </pic:pic>
              </a:graphicData>
            </a:graphic>
          </wp:inline>
        </w:drawing>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Do không yêu cầu thiết lập kết nối, không phải có những cơ chế phức tạp. Nên tốc độ giao thức khá nhanh, thuận tiện cho các ứng dụng truyền dữ liệu nhanh như chat, game online…</w:t>
      </w:r>
    </w:p>
    <w:p w:rsidR="00970178" w:rsidRPr="00EA1274" w:rsidRDefault="00970178" w:rsidP="00970178">
      <w:pPr>
        <w:pStyle w:val="NormalWeb"/>
        <w:shd w:val="clear" w:color="auto" w:fill="FFFFFF"/>
        <w:spacing w:before="0" w:after="390"/>
        <w:rPr>
          <w:color w:val="222222"/>
          <w:sz w:val="26"/>
          <w:szCs w:val="26"/>
        </w:rPr>
      </w:pPr>
      <w:r w:rsidRPr="00EA1274">
        <w:rPr>
          <w:rStyle w:val="Strong"/>
          <w:color w:val="222222"/>
          <w:sz w:val="26"/>
          <w:szCs w:val="26"/>
        </w:rPr>
        <w:t>Đặc điểm tóm gọn:</w:t>
      </w:r>
    </w:p>
    <w:p w:rsidR="00970178" w:rsidRPr="00EA1274" w:rsidRDefault="00970178" w:rsidP="00970178">
      <w:pPr>
        <w:numPr>
          <w:ilvl w:val="0"/>
          <w:numId w:val="39"/>
        </w:numPr>
        <w:shd w:val="clear" w:color="auto" w:fill="FFFFFF"/>
        <w:suppressAutoHyphens w:val="0"/>
        <w:spacing w:before="100" w:beforeAutospacing="1" w:after="150"/>
        <w:ind w:left="1035"/>
        <w:rPr>
          <w:color w:val="222222"/>
          <w:sz w:val="26"/>
          <w:szCs w:val="26"/>
        </w:rPr>
      </w:pPr>
      <w:r w:rsidRPr="00EA1274">
        <w:rPr>
          <w:color w:val="222222"/>
          <w:sz w:val="26"/>
          <w:szCs w:val="26"/>
        </w:rPr>
        <w:t>Hai tiến trình liên lạc với nhau không kết nối trực tiếp</w:t>
      </w:r>
    </w:p>
    <w:p w:rsidR="00970178" w:rsidRPr="00EA1274" w:rsidRDefault="00970178" w:rsidP="00970178">
      <w:pPr>
        <w:numPr>
          <w:ilvl w:val="0"/>
          <w:numId w:val="39"/>
        </w:numPr>
        <w:shd w:val="clear" w:color="auto" w:fill="FFFFFF"/>
        <w:suppressAutoHyphens w:val="0"/>
        <w:spacing w:before="100" w:beforeAutospacing="1" w:after="150"/>
        <w:ind w:left="1035"/>
        <w:rPr>
          <w:color w:val="222222"/>
          <w:sz w:val="26"/>
          <w:szCs w:val="26"/>
        </w:rPr>
      </w:pPr>
      <w:r w:rsidRPr="00EA1274">
        <w:rPr>
          <w:color w:val="222222"/>
          <w:sz w:val="26"/>
          <w:szCs w:val="26"/>
        </w:rPr>
        <w:t>Thông điệp gửi đi phải kèm theo thông điệp người nhận</w:t>
      </w:r>
    </w:p>
    <w:p w:rsidR="00970178" w:rsidRPr="00EA1274" w:rsidRDefault="00970178" w:rsidP="00970178">
      <w:pPr>
        <w:numPr>
          <w:ilvl w:val="0"/>
          <w:numId w:val="39"/>
        </w:numPr>
        <w:shd w:val="clear" w:color="auto" w:fill="FFFFFF"/>
        <w:suppressAutoHyphens w:val="0"/>
        <w:spacing w:before="100" w:beforeAutospacing="1" w:after="150"/>
        <w:ind w:left="1035"/>
        <w:rPr>
          <w:color w:val="222222"/>
          <w:sz w:val="26"/>
          <w:szCs w:val="26"/>
        </w:rPr>
      </w:pPr>
      <w:r w:rsidRPr="00EA1274">
        <w:rPr>
          <w:color w:val="222222"/>
          <w:sz w:val="26"/>
          <w:szCs w:val="26"/>
        </w:rPr>
        <w:t>Thông điệp có thể gửi nhiều lần</w:t>
      </w:r>
    </w:p>
    <w:p w:rsidR="00970178" w:rsidRPr="00EA1274" w:rsidRDefault="00970178" w:rsidP="00970178">
      <w:pPr>
        <w:numPr>
          <w:ilvl w:val="0"/>
          <w:numId w:val="39"/>
        </w:numPr>
        <w:shd w:val="clear" w:color="auto" w:fill="FFFFFF"/>
        <w:suppressAutoHyphens w:val="0"/>
        <w:spacing w:before="100" w:beforeAutospacing="1" w:after="150"/>
        <w:ind w:left="1035"/>
        <w:rPr>
          <w:color w:val="222222"/>
          <w:sz w:val="26"/>
          <w:szCs w:val="26"/>
        </w:rPr>
      </w:pPr>
      <w:r w:rsidRPr="00EA1274">
        <w:rPr>
          <w:color w:val="222222"/>
          <w:sz w:val="26"/>
          <w:szCs w:val="26"/>
        </w:rPr>
        <w:t>Người gửi không chắc chắn thông điệp đến tay người nhận.</w:t>
      </w:r>
    </w:p>
    <w:p w:rsidR="00970178" w:rsidRPr="00EA1274" w:rsidRDefault="00970178" w:rsidP="00970178">
      <w:pPr>
        <w:numPr>
          <w:ilvl w:val="0"/>
          <w:numId w:val="39"/>
        </w:numPr>
        <w:shd w:val="clear" w:color="auto" w:fill="FFFFFF"/>
        <w:suppressAutoHyphens w:val="0"/>
        <w:spacing w:before="100" w:beforeAutospacing="1" w:after="150"/>
        <w:ind w:left="1035"/>
        <w:rPr>
          <w:color w:val="222222"/>
          <w:sz w:val="26"/>
          <w:szCs w:val="26"/>
        </w:rPr>
      </w:pPr>
      <w:r w:rsidRPr="00EA1274">
        <w:rPr>
          <w:color w:val="222222"/>
          <w:sz w:val="26"/>
          <w:szCs w:val="26"/>
        </w:rPr>
        <w:t>Thông điệp gửi sau có thể đến trước và ngược lại.</w:t>
      </w:r>
    </w:p>
    <w:p w:rsidR="00970178" w:rsidRPr="00EA1274" w:rsidRDefault="00970178" w:rsidP="00970178">
      <w:pPr>
        <w:numPr>
          <w:ilvl w:val="0"/>
          <w:numId w:val="39"/>
        </w:numPr>
        <w:shd w:val="clear" w:color="auto" w:fill="FFFFFF"/>
        <w:suppressAutoHyphens w:val="0"/>
        <w:spacing w:before="100" w:beforeAutospacing="1"/>
        <w:ind w:left="1035"/>
        <w:rPr>
          <w:color w:val="222222"/>
          <w:sz w:val="26"/>
          <w:szCs w:val="26"/>
        </w:rPr>
      </w:pPr>
      <w:r w:rsidRPr="00EA1274">
        <w:rPr>
          <w:color w:val="222222"/>
          <w:sz w:val="26"/>
          <w:szCs w:val="26"/>
        </w:rPr>
        <w:t>Để có thể thực hiện các cuộc giao tiếp, một trong 2 quá trình phải công bố port của socket mà mình đang sử dụng.</w:t>
      </w:r>
    </w:p>
    <w:p w:rsidR="00970178" w:rsidRPr="00EA1274" w:rsidRDefault="00970178" w:rsidP="00843C14">
      <w:pPr>
        <w:pStyle w:val="Heading3"/>
        <w:rPr>
          <w:b/>
        </w:rPr>
      </w:pPr>
      <w:bookmarkStart w:id="25" w:name="_Toc99565745"/>
      <w:r w:rsidRPr="00EA1274">
        <w:t>Web socket là gì?</w:t>
      </w:r>
      <w:bookmarkEnd w:id="25"/>
    </w:p>
    <w:p w:rsidR="00970178" w:rsidRPr="00EA1274" w:rsidRDefault="00970178" w:rsidP="00970178">
      <w:pPr>
        <w:pStyle w:val="NormalWeb"/>
        <w:shd w:val="clear" w:color="auto" w:fill="FFFFFF"/>
        <w:spacing w:before="0" w:after="390"/>
        <w:rPr>
          <w:color w:val="222222"/>
          <w:sz w:val="26"/>
          <w:szCs w:val="26"/>
        </w:rPr>
      </w:pPr>
      <w:r w:rsidRPr="00EA1274">
        <w:rPr>
          <w:rStyle w:val="Strong"/>
          <w:color w:val="222222"/>
          <w:sz w:val="26"/>
          <w:szCs w:val="26"/>
        </w:rPr>
        <w:t>Websocket</w:t>
      </w:r>
      <w:r w:rsidRPr="00EA1274">
        <w:rPr>
          <w:color w:val="222222"/>
          <w:sz w:val="26"/>
          <w:szCs w:val="26"/>
        </w:rPr>
        <w:t> là giao thức hỗ trợ giao tiếp hai chiều giữa client và server để tạo một kết nối trao đổi dữ liệu. Giao thức này không sử dụng HTTP mà thực hiện nó qua TCP. Mặc dù được thiết kế để chuyên sử dụng cho các ứng dụng web, lập trình viên vẫn có thể đưa chúng vào bất kì loại ứng dụng nào.</w:t>
      </w:r>
    </w:p>
    <w:p w:rsidR="00970178" w:rsidRPr="00EA1274" w:rsidRDefault="00970178" w:rsidP="00843C14">
      <w:pPr>
        <w:pStyle w:val="Heading4"/>
      </w:pPr>
      <w:r w:rsidRPr="00EA1274">
        <w:lastRenderedPageBreak/>
        <w:t>Ưu điểm</w:t>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WebSocket cung cấp giao thức giao tiếp hai chiều mạnh mẽ. No có độ trễ thấp và dễ xử lý lỗi. Websocket thường được sử dụng cho những trường hợp yêu cầu real time như chat, hiển thị biểu đồ hay thông tin chứng khoán.</w:t>
      </w:r>
    </w:p>
    <w:p w:rsidR="00970178" w:rsidRPr="00EA1274" w:rsidRDefault="00970178" w:rsidP="00843C14">
      <w:pPr>
        <w:pStyle w:val="Heading4"/>
      </w:pPr>
      <w:r w:rsidRPr="00EA1274">
        <w:t>Cấu trúc WebSocket</w:t>
      </w:r>
    </w:p>
    <w:p w:rsidR="00970178" w:rsidRPr="00EA1274" w:rsidRDefault="00970178" w:rsidP="00970178">
      <w:pPr>
        <w:pStyle w:val="NormalWeb"/>
        <w:shd w:val="clear" w:color="auto" w:fill="FFFFFF"/>
        <w:spacing w:before="0" w:after="390"/>
        <w:rPr>
          <w:color w:val="222222"/>
          <w:sz w:val="26"/>
          <w:szCs w:val="26"/>
        </w:rPr>
      </w:pPr>
      <w:r w:rsidRPr="00EA1274">
        <w:rPr>
          <w:noProof/>
          <w:color w:val="222222"/>
          <w:sz w:val="26"/>
          <w:szCs w:val="26"/>
        </w:rPr>
        <w:drawing>
          <wp:inline distT="0" distB="0" distL="0" distR="0" wp14:anchorId="2231B44B" wp14:editId="67DE6C66">
            <wp:extent cx="6313170" cy="4325620"/>
            <wp:effectExtent l="0" t="0" r="0" b="0"/>
            <wp:docPr id="12" name="Picture 12" descr="socke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cket là g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3170" cy="4325620"/>
                    </a:xfrm>
                    <a:prstGeom prst="rect">
                      <a:avLst/>
                    </a:prstGeom>
                    <a:noFill/>
                    <a:ln>
                      <a:noFill/>
                    </a:ln>
                  </pic:spPr>
                </pic:pic>
              </a:graphicData>
            </a:graphic>
          </wp:inline>
        </w:drawing>
      </w:r>
    </w:p>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Giao thức chuẩn thông thường của WebSocket là </w:t>
      </w:r>
      <w:r w:rsidRPr="00EA1274">
        <w:rPr>
          <w:rStyle w:val="pln"/>
          <w:color w:val="222222"/>
          <w:sz w:val="26"/>
          <w:szCs w:val="26"/>
          <w:bdr w:val="none" w:sz="0" w:space="0" w:color="auto" w:frame="1"/>
          <w:shd w:val="clear" w:color="auto" w:fill="F1F1F1"/>
        </w:rPr>
        <w:t>ws</w:t>
      </w:r>
      <w:r w:rsidRPr="00EA1274">
        <w:rPr>
          <w:rStyle w:val="pun"/>
          <w:color w:val="222222"/>
          <w:sz w:val="26"/>
          <w:szCs w:val="26"/>
          <w:bdr w:val="none" w:sz="0" w:space="0" w:color="auto" w:frame="1"/>
          <w:shd w:val="clear" w:color="auto" w:fill="F1F1F1"/>
        </w:rPr>
        <w:t>:</w:t>
      </w:r>
      <w:r w:rsidRPr="00EA1274">
        <w:rPr>
          <w:rStyle w:val="com"/>
          <w:color w:val="222222"/>
          <w:sz w:val="26"/>
          <w:szCs w:val="26"/>
          <w:bdr w:val="none" w:sz="0" w:space="0" w:color="auto" w:frame="1"/>
          <w:shd w:val="clear" w:color="auto" w:fill="F1F1F1"/>
        </w:rPr>
        <w:t>//</w:t>
      </w:r>
      <w:r w:rsidRPr="00EA1274">
        <w:rPr>
          <w:color w:val="222222"/>
          <w:sz w:val="26"/>
          <w:szCs w:val="26"/>
        </w:rPr>
        <w:t> , giao thức secure là </w:t>
      </w:r>
      <w:r w:rsidRPr="00EA1274">
        <w:rPr>
          <w:rStyle w:val="pln"/>
          <w:color w:val="222222"/>
          <w:sz w:val="26"/>
          <w:szCs w:val="26"/>
          <w:bdr w:val="none" w:sz="0" w:space="0" w:color="auto" w:frame="1"/>
          <w:shd w:val="clear" w:color="auto" w:fill="F1F1F1"/>
        </w:rPr>
        <w:t>wss</w:t>
      </w:r>
      <w:r w:rsidRPr="00EA1274">
        <w:rPr>
          <w:rStyle w:val="pun"/>
          <w:color w:val="222222"/>
          <w:sz w:val="26"/>
          <w:szCs w:val="26"/>
          <w:bdr w:val="none" w:sz="0" w:space="0" w:color="auto" w:frame="1"/>
          <w:shd w:val="clear" w:color="auto" w:fill="F1F1F1"/>
        </w:rPr>
        <w:t>:</w:t>
      </w:r>
      <w:r w:rsidRPr="00EA1274">
        <w:rPr>
          <w:rStyle w:val="com"/>
          <w:color w:val="222222"/>
          <w:sz w:val="26"/>
          <w:szCs w:val="26"/>
          <w:bdr w:val="none" w:sz="0" w:space="0" w:color="auto" w:frame="1"/>
          <w:shd w:val="clear" w:color="auto" w:fill="F1F1F1"/>
        </w:rPr>
        <w:t>//</w:t>
      </w:r>
      <w:r w:rsidRPr="00EA1274">
        <w:rPr>
          <w:color w:val="222222"/>
          <w:sz w:val="26"/>
          <w:szCs w:val="26"/>
        </w:rPr>
        <w:t> . Chuẩn giao tiếp là String và hỗ trợ buffered arrays và blobs.</w:t>
      </w:r>
    </w:p>
    <w:p w:rsidR="00970178" w:rsidRPr="00EA1274" w:rsidRDefault="00970178" w:rsidP="00843C14">
      <w:pPr>
        <w:pStyle w:val="Heading4"/>
      </w:pPr>
      <w:r w:rsidRPr="00EA1274">
        <w:t>Các thuộc tính của WebSocket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3132"/>
        <w:gridCol w:w="7308"/>
      </w:tblGrid>
      <w:tr w:rsidR="00970178" w:rsidRPr="00EA1274" w:rsidTr="00AE0DC8">
        <w:tc>
          <w:tcPr>
            <w:tcW w:w="1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THUỘC TÍNH</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MÔ TẢ</w:t>
            </w:r>
          </w:p>
        </w:tc>
      </w:tr>
      <w:tr w:rsidR="00970178" w:rsidRPr="00EA1274" w:rsidTr="00AE0DC8">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readyState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Diễn tả trạng thái kết nối. Nó có các giá trị sau:</w:t>
            </w:r>
          </w:p>
          <w:p w:rsidR="00970178" w:rsidRPr="00EA1274" w:rsidRDefault="00970178" w:rsidP="00970178">
            <w:pPr>
              <w:numPr>
                <w:ilvl w:val="0"/>
                <w:numId w:val="40"/>
              </w:numPr>
              <w:suppressAutoHyphens w:val="0"/>
              <w:spacing w:before="100" w:beforeAutospacing="1" w:after="150"/>
              <w:ind w:left="1035"/>
              <w:rPr>
                <w:color w:val="222222"/>
                <w:sz w:val="26"/>
                <w:szCs w:val="26"/>
              </w:rPr>
            </w:pPr>
            <w:r w:rsidRPr="00EA1274">
              <w:rPr>
                <w:color w:val="222222"/>
                <w:sz w:val="26"/>
                <w:szCs w:val="26"/>
              </w:rPr>
              <w:t>Giá trị 0: kết nối vẫn chưa được thiết lập (WebSocket.CONNECTING)</w:t>
            </w:r>
          </w:p>
          <w:p w:rsidR="00970178" w:rsidRPr="00EA1274" w:rsidRDefault="00970178" w:rsidP="00970178">
            <w:pPr>
              <w:numPr>
                <w:ilvl w:val="0"/>
                <w:numId w:val="40"/>
              </w:numPr>
              <w:suppressAutoHyphens w:val="0"/>
              <w:spacing w:before="100" w:beforeAutospacing="1" w:after="150"/>
              <w:ind w:left="1035"/>
              <w:rPr>
                <w:color w:val="222222"/>
                <w:sz w:val="26"/>
                <w:szCs w:val="26"/>
              </w:rPr>
            </w:pPr>
            <w:r w:rsidRPr="00EA1274">
              <w:rPr>
                <w:color w:val="222222"/>
                <w:sz w:val="26"/>
                <w:szCs w:val="26"/>
              </w:rPr>
              <w:t>Giá trị 1: kết nối đã thiết lập và có thể giao tiếp (WebSocket.OPEN)</w:t>
            </w:r>
          </w:p>
          <w:p w:rsidR="00970178" w:rsidRPr="00EA1274" w:rsidRDefault="00970178" w:rsidP="00970178">
            <w:pPr>
              <w:numPr>
                <w:ilvl w:val="0"/>
                <w:numId w:val="40"/>
              </w:numPr>
              <w:suppressAutoHyphens w:val="0"/>
              <w:spacing w:before="100" w:beforeAutospacing="1" w:after="150"/>
              <w:ind w:left="1035"/>
              <w:rPr>
                <w:color w:val="222222"/>
                <w:sz w:val="26"/>
                <w:szCs w:val="26"/>
              </w:rPr>
            </w:pPr>
            <w:r w:rsidRPr="00EA1274">
              <w:rPr>
                <w:color w:val="222222"/>
                <w:sz w:val="26"/>
                <w:szCs w:val="26"/>
              </w:rPr>
              <w:lastRenderedPageBreak/>
              <w:t>Giá trị 2: kết nối đang qua handshake đóng (WebSocket.CLOSING)</w:t>
            </w:r>
          </w:p>
          <w:p w:rsidR="00970178" w:rsidRPr="00EA1274" w:rsidRDefault="00970178" w:rsidP="00970178">
            <w:pPr>
              <w:numPr>
                <w:ilvl w:val="0"/>
                <w:numId w:val="40"/>
              </w:numPr>
              <w:suppressAutoHyphens w:val="0"/>
              <w:spacing w:before="100" w:beforeAutospacing="1"/>
              <w:ind w:left="1035"/>
              <w:rPr>
                <w:color w:val="222222"/>
                <w:sz w:val="26"/>
                <w:szCs w:val="26"/>
              </w:rPr>
            </w:pPr>
            <w:r w:rsidRPr="00EA1274">
              <w:rPr>
                <w:color w:val="222222"/>
                <w:sz w:val="26"/>
                <w:szCs w:val="26"/>
              </w:rPr>
              <w:t>Giá trị 3: kết nối đã được đóng (WebSocket.CLOSED)</w:t>
            </w:r>
          </w:p>
        </w:tc>
      </w:tr>
      <w:tr w:rsidR="00970178" w:rsidRPr="00EA1274" w:rsidTr="00AE0DC8">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rPr>
                <w:color w:val="222222"/>
                <w:sz w:val="26"/>
                <w:szCs w:val="26"/>
              </w:rPr>
            </w:pPr>
            <w:r w:rsidRPr="00EA1274">
              <w:rPr>
                <w:color w:val="222222"/>
                <w:sz w:val="26"/>
                <w:szCs w:val="26"/>
              </w:rPr>
              <w:lastRenderedPageBreak/>
              <w:t>bufferedAmount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rPr>
                <w:color w:val="222222"/>
                <w:sz w:val="26"/>
                <w:szCs w:val="26"/>
              </w:rPr>
            </w:pPr>
            <w:r w:rsidRPr="00EA1274">
              <w:rPr>
                <w:color w:val="222222"/>
                <w:sz w:val="26"/>
                <w:szCs w:val="26"/>
              </w:rPr>
              <w:t>Biểu diễn số byte của UTF-8 mà đã được xếp hàng bởi sử dụng phương thức send()</w:t>
            </w:r>
          </w:p>
        </w:tc>
      </w:tr>
    </w:tbl>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 </w:t>
      </w:r>
    </w:p>
    <w:p w:rsidR="00970178" w:rsidRPr="00EA1274" w:rsidRDefault="00970178" w:rsidP="00843C14">
      <w:pPr>
        <w:pStyle w:val="Heading4"/>
      </w:pPr>
      <w:r w:rsidRPr="00EA1274">
        <w:t>Các sự kiện WebSocket</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1605"/>
        <w:gridCol w:w="2604"/>
        <w:gridCol w:w="6141"/>
      </w:tblGrid>
      <w:tr w:rsidR="00970178" w:rsidRPr="00EA1274" w:rsidTr="00AE0DC8">
        <w:tc>
          <w:tcPr>
            <w:tcW w:w="147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SỰ KIỆN</w:t>
            </w:r>
          </w:p>
        </w:tc>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EVENT HANDLER</w:t>
            </w:r>
          </w:p>
        </w:tc>
        <w:tc>
          <w:tcPr>
            <w:tcW w:w="56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MÔ TẢ</w:t>
            </w:r>
          </w:p>
        </w:tc>
      </w:tr>
      <w:tr w:rsidR="00970178" w:rsidRPr="00EA1274" w:rsidTr="00AE0DC8">
        <w:tc>
          <w:tcPr>
            <w:tcW w:w="147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open</w:t>
            </w:r>
          </w:p>
        </w:tc>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onopen</w:t>
            </w:r>
          </w:p>
        </w:tc>
        <w:tc>
          <w:tcPr>
            <w:tcW w:w="56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Khi một WebSocket chuyển sang trạng thái mở, “onopen” sẽ được gọi.</w:t>
            </w:r>
          </w:p>
        </w:tc>
      </w:tr>
      <w:tr w:rsidR="00970178" w:rsidRPr="00EA1274" w:rsidTr="00AE0DC8">
        <w:tc>
          <w:tcPr>
            <w:tcW w:w="147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message</w:t>
            </w:r>
          </w:p>
        </w:tc>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onmessage</w:t>
            </w:r>
          </w:p>
        </w:tc>
        <w:tc>
          <w:tcPr>
            <w:tcW w:w="56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Khi WebSocket nhận dữ liệu từ Server.</w:t>
            </w:r>
          </w:p>
        </w:tc>
      </w:tr>
      <w:tr w:rsidR="00970178" w:rsidRPr="00EA1274" w:rsidTr="00AE0DC8">
        <w:tc>
          <w:tcPr>
            <w:tcW w:w="147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error</w:t>
            </w:r>
          </w:p>
        </w:tc>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onerror</w:t>
            </w:r>
          </w:p>
        </w:tc>
        <w:tc>
          <w:tcPr>
            <w:tcW w:w="56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Có bất kỳ lỗi nào trong giao tiếp.</w:t>
            </w:r>
          </w:p>
        </w:tc>
      </w:tr>
      <w:tr w:rsidR="00970178" w:rsidRPr="00EA1274" w:rsidTr="00AE0DC8">
        <w:tc>
          <w:tcPr>
            <w:tcW w:w="147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close</w:t>
            </w:r>
          </w:p>
        </w:tc>
        <w:tc>
          <w:tcPr>
            <w:tcW w:w="23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onclose</w:t>
            </w:r>
          </w:p>
        </w:tc>
        <w:tc>
          <w:tcPr>
            <w:tcW w:w="56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Kết nối được đóng. Những sự kiện được truyền cho “onclose” có ba tham số là “code”, “reason”, và “wasClean”.</w:t>
            </w:r>
          </w:p>
        </w:tc>
      </w:tr>
    </w:tbl>
    <w:p w:rsidR="00970178" w:rsidRPr="00EA1274" w:rsidRDefault="00970178" w:rsidP="00970178">
      <w:pPr>
        <w:pStyle w:val="NormalWeb"/>
        <w:shd w:val="clear" w:color="auto" w:fill="FFFFFF"/>
        <w:spacing w:before="0" w:after="390"/>
        <w:rPr>
          <w:color w:val="222222"/>
          <w:sz w:val="26"/>
          <w:szCs w:val="26"/>
        </w:rPr>
      </w:pPr>
      <w:r w:rsidRPr="00EA1274">
        <w:rPr>
          <w:color w:val="222222"/>
          <w:sz w:val="26"/>
          <w:szCs w:val="26"/>
        </w:rPr>
        <w:t>Event handlers có thể được tạo ra bằng cách sử dụng phương thức </w:t>
      </w:r>
      <w:r w:rsidRPr="00EA1274">
        <w:rPr>
          <w:rStyle w:val="Strong"/>
          <w:color w:val="222222"/>
          <w:sz w:val="26"/>
          <w:szCs w:val="26"/>
        </w:rPr>
        <w:t>addEventListener()</w:t>
      </w:r>
      <w:r w:rsidRPr="00EA1274">
        <w:rPr>
          <w:color w:val="222222"/>
          <w:sz w:val="26"/>
          <w:szCs w:val="26"/>
        </w:rPr>
        <w:t>.</w:t>
      </w:r>
    </w:p>
    <w:p w:rsidR="00970178" w:rsidRPr="00EA1274" w:rsidRDefault="00970178" w:rsidP="00843C14">
      <w:pPr>
        <w:pStyle w:val="Heading4"/>
      </w:pPr>
      <w:r w:rsidRPr="00EA1274">
        <w:t>Các phương thức của WebSocket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3010"/>
        <w:gridCol w:w="7430"/>
      </w:tblGrid>
      <w:tr w:rsidR="00970178" w:rsidRPr="00EA1274" w:rsidTr="00AE0DC8">
        <w:trPr>
          <w:trHeight w:val="390"/>
        </w:trPr>
        <w:tc>
          <w:tcPr>
            <w:tcW w:w="28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PHƯƠNG THỨC</w:t>
            </w:r>
          </w:p>
        </w:tc>
        <w:tc>
          <w:tcPr>
            <w:tcW w:w="6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b/>
                <w:bCs w:val="0"/>
                <w:color w:val="222222"/>
                <w:sz w:val="26"/>
                <w:szCs w:val="26"/>
              </w:rPr>
            </w:pPr>
            <w:r w:rsidRPr="00EA1274">
              <w:rPr>
                <w:b/>
                <w:color w:val="222222"/>
                <w:sz w:val="26"/>
                <w:szCs w:val="26"/>
              </w:rPr>
              <w:t>MÔ TẢ</w:t>
            </w:r>
          </w:p>
        </w:tc>
      </w:tr>
      <w:tr w:rsidR="00970178" w:rsidRPr="00EA1274" w:rsidTr="00AE0DC8">
        <w:trPr>
          <w:trHeight w:val="390"/>
        </w:trPr>
        <w:tc>
          <w:tcPr>
            <w:tcW w:w="28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send()</w:t>
            </w:r>
          </w:p>
        </w:tc>
        <w:tc>
          <w:tcPr>
            <w:tcW w:w="6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send(data) gửi dữ liệu tới server. Message data là string, ArrayBuffer, blob.</w:t>
            </w:r>
          </w:p>
        </w:tc>
      </w:tr>
      <w:tr w:rsidR="00970178" w:rsidRPr="00EA1274" w:rsidTr="00AE0DC8">
        <w:trPr>
          <w:trHeight w:val="390"/>
        </w:trPr>
        <w:tc>
          <w:tcPr>
            <w:tcW w:w="28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close()</w:t>
            </w:r>
          </w:p>
        </w:tc>
        <w:tc>
          <w:tcPr>
            <w:tcW w:w="6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70178" w:rsidRPr="00EA1274" w:rsidRDefault="00970178" w:rsidP="00AE0DC8">
            <w:pPr>
              <w:spacing w:after="315"/>
              <w:rPr>
                <w:color w:val="222222"/>
                <w:sz w:val="26"/>
                <w:szCs w:val="26"/>
              </w:rPr>
            </w:pPr>
            <w:r w:rsidRPr="00EA1274">
              <w:rPr>
                <w:color w:val="222222"/>
                <w:sz w:val="26"/>
                <w:szCs w:val="26"/>
              </w:rPr>
              <w:t>Đóng kết nối đang tồn tại.</w:t>
            </w:r>
          </w:p>
        </w:tc>
      </w:tr>
    </w:tbl>
    <w:p w:rsidR="00970178" w:rsidRPr="00EA1274" w:rsidRDefault="00970178" w:rsidP="00843C14">
      <w:pPr>
        <w:pStyle w:val="Heading2"/>
      </w:pPr>
      <w:r w:rsidRPr="00EA1274">
        <w:rPr>
          <w:color w:val="222222"/>
        </w:rPr>
        <w:t> </w:t>
      </w:r>
      <w:bookmarkStart w:id="26" w:name="_Toc99565746"/>
      <w:r w:rsidRPr="00EA1274">
        <w:t>Docker</w:t>
      </w:r>
      <w:bookmarkEnd w:id="26"/>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rStyle w:val="Strong"/>
          <w:color w:val="222222"/>
          <w:sz w:val="26"/>
          <w:szCs w:val="26"/>
        </w:rPr>
        <w:t>Docker</w:t>
      </w:r>
      <w:r w:rsidRPr="00EA1274">
        <w:rPr>
          <w:color w:val="222222"/>
          <w:sz w:val="26"/>
          <w:szCs w:val="26"/>
        </w:rPr>
        <w:t> là một nền tảng để cung cấp cách để building, deploying và running ứng dụng dễ dàng hơn bằng cách sử dụng các containers (trên nền tảng ảo hóa). Ban đầu viết bằng Python, hiện tại đã chuyển sang Golang.</w:t>
      </w:r>
    </w:p>
    <w:p w:rsidR="00970178" w:rsidRPr="00EA1274" w:rsidRDefault="00970178" w:rsidP="00843C14">
      <w:pPr>
        <w:pStyle w:val="Heading3"/>
        <w:rPr>
          <w:lang w:val="vi-VN"/>
        </w:rPr>
      </w:pPr>
      <w:bookmarkStart w:id="27" w:name="_Toc99565747"/>
      <w:r w:rsidRPr="00EA1274">
        <w:rPr>
          <w:lang w:val="vi-VN"/>
        </w:rPr>
        <w:lastRenderedPageBreak/>
        <w:t>Container trong Docker là gì?</w:t>
      </w:r>
      <w:bookmarkEnd w:id="27"/>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Các containers cho phép lập trình viên đóng gói một ứng dụng với tất cả các phần cần thiết, chẳng hạn như thư viện và các phụ thuộc khác, và gói tất cả ra dưới dạng một package.</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Bằng cách đó, nhờ vào container, ứng dụng sẽ chạy trên mọi máy Linux khác bất kể mọi cài đặt tùy chỉnh mà máy có thể có khác với máy được sử dụng để viết code.</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Theo một cách nào đó, Docker khá giống virtual machine. Nhưng tại sao Docker lại phát triển, phổ biến nhanh chóng? Đây là những nguyên nhân:</w:t>
      </w:r>
    </w:p>
    <w:p w:rsidR="00970178" w:rsidRPr="00EA1274" w:rsidRDefault="00970178" w:rsidP="00970178">
      <w:pPr>
        <w:numPr>
          <w:ilvl w:val="0"/>
          <w:numId w:val="33"/>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Tính dễ ứng dụng:</w:t>
      </w:r>
      <w:r w:rsidRPr="00EA1274">
        <w:rPr>
          <w:color w:val="222222"/>
          <w:sz w:val="26"/>
          <w:szCs w:val="26"/>
        </w:rPr>
        <w:t> Docker rất dễ cho mọi người sử dụng từ lập trình viên, sys admin… nó tận dụng lợi thế của container để build, test nhanh chóng. Có thể đóng gói ứng dụng trên laptop của họ và chạy trên public cloud, private cloud… Câu thần chú là “Build once, run anywhere”.</w:t>
      </w:r>
    </w:p>
    <w:p w:rsidR="00970178" w:rsidRPr="00EA1274" w:rsidRDefault="00970178" w:rsidP="00970178">
      <w:pPr>
        <w:numPr>
          <w:ilvl w:val="0"/>
          <w:numId w:val="33"/>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Tốc độ:</w:t>
      </w:r>
      <w:r w:rsidRPr="00EA1274">
        <w:rPr>
          <w:color w:val="222222"/>
          <w:sz w:val="26"/>
          <w:szCs w:val="26"/>
        </w:rPr>
        <w:t> Docker container rất nhẹ và nhanh, bạn có thể tạo và chạy docker container trong vài giây.</w:t>
      </w:r>
    </w:p>
    <w:p w:rsidR="00970178" w:rsidRPr="00EA1274" w:rsidRDefault="00970178" w:rsidP="00970178">
      <w:pPr>
        <w:numPr>
          <w:ilvl w:val="0"/>
          <w:numId w:val="33"/>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Môi trường chạy và khả năng mở rộng:</w:t>
      </w:r>
      <w:r w:rsidRPr="00EA1274">
        <w:rPr>
          <w:color w:val="222222"/>
          <w:sz w:val="26"/>
          <w:szCs w:val="26"/>
        </w:rPr>
        <w:t> Bạn có thể chia nhỏ những chức năng của ứng dụng thành các container riêng lẻ. Ví dụng Database chạy trên một container và Redis cache có thể chạy trên một container khác trong khi ứng dụng Node.js lại chạy trên một cái khác nữa. Với Docker, rất dễ để liên kết các container với nhau để tạo thành một ứng dụng, làm cho nó dễ dàng scale, update các thành phần độc lập với nhau.</w:t>
      </w:r>
    </w:p>
    <w:p w:rsidR="00970178" w:rsidRPr="00EA1274" w:rsidRDefault="00970178" w:rsidP="00843C14">
      <w:pPr>
        <w:pStyle w:val="Heading3"/>
        <w:rPr>
          <w:lang w:val="vi-VN"/>
        </w:rPr>
      </w:pPr>
      <w:bookmarkStart w:id="28" w:name="_Toc99565748"/>
      <w:r w:rsidRPr="00EA1274">
        <w:rPr>
          <w:lang w:val="vi-VN"/>
        </w:rPr>
        <w:lastRenderedPageBreak/>
        <w:t>Các khái niệm liên quan</w:t>
      </w:r>
      <w:bookmarkEnd w:id="28"/>
    </w:p>
    <w:p w:rsidR="00970178" w:rsidRPr="00EA1274" w:rsidRDefault="00970178" w:rsidP="00970178">
      <w:pPr>
        <w:spacing w:before="240" w:after="240" w:line="360" w:lineRule="auto"/>
        <w:jc w:val="center"/>
        <w:rPr>
          <w:sz w:val="26"/>
          <w:szCs w:val="26"/>
        </w:rPr>
      </w:pPr>
      <w:r w:rsidRPr="00EA1274">
        <w:rPr>
          <w:noProof/>
          <w:sz w:val="26"/>
          <w:szCs w:val="26"/>
        </w:rPr>
        <w:drawing>
          <wp:inline distT="0" distB="0" distL="0" distR="0" wp14:anchorId="5AF16603" wp14:editId="79E35C93">
            <wp:extent cx="5143500" cy="2695575"/>
            <wp:effectExtent l="0" t="0" r="0" b="9525"/>
            <wp:docPr id="4" name="Picture 4" descr="Dock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là gì"/>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695575"/>
                    </a:xfrm>
                    <a:prstGeom prst="rect">
                      <a:avLst/>
                    </a:prstGeom>
                    <a:noFill/>
                    <a:ln>
                      <a:noFill/>
                    </a:ln>
                  </pic:spPr>
                </pic:pic>
              </a:graphicData>
            </a:graphic>
          </wp:inline>
        </w:drawing>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Docker Engine</w:t>
      </w:r>
      <w:r w:rsidRPr="00EA1274">
        <w:rPr>
          <w:color w:val="222222"/>
          <w:sz w:val="26"/>
          <w:szCs w:val="26"/>
        </w:rPr>
        <w:t> : là thành phần chính của Docker, như một công cụ để đóng gói ứng dụng</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Docker Hub</w:t>
      </w:r>
      <w:r w:rsidRPr="00EA1274">
        <w:rPr>
          <w:color w:val="222222"/>
          <w:sz w:val="26"/>
          <w:szCs w:val="26"/>
        </w:rPr>
        <w:t> : là một “github for docker images”. Trên DockerHub có hàng ngàn public images được tạo bởi cộng đồng cho phép bạn dễ dàng tìm thấy những image mà bạn cần. Và chỉ cần pull về và sử dụng với một số config mà bạn mong muốn.</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Images</w:t>
      </w:r>
      <w:r w:rsidRPr="00EA1274">
        <w:rPr>
          <w:color w:val="222222"/>
          <w:sz w:val="26"/>
          <w:szCs w:val="26"/>
        </w:rPr>
        <w:t>: là một khuôn mẫu để tạo một container. Thường thì image sẽ dựa trên 1 image có sẵn với những tùy chỉnh thêm. Ví dụ bạn build 1 image dựa trên image Centos mẫu có sẵn để chạy Nginx và những tùy chỉnh, cấu hình để ứng dụng web của bạn có thể chạy được. Bạn có thể tự build một image riêng cho mình hoặc sử dụng những image được chia sẽ từ cộng đồng Docker Hub. Một image sẽ được build dựa trên những chỉ dẫn của Dockerfile.</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Container</w:t>
      </w:r>
      <w:r w:rsidRPr="00EA1274">
        <w:rPr>
          <w:color w:val="222222"/>
          <w:sz w:val="26"/>
          <w:szCs w:val="26"/>
        </w:rPr>
        <w:t>: là một instance của một image. Bạn có thể create, start, stop, move or delete container dựa trên Docker API hoặc Docker CLI.</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Docker Client</w:t>
      </w:r>
      <w:r w:rsidRPr="00EA1274">
        <w:rPr>
          <w:color w:val="222222"/>
          <w:sz w:val="26"/>
          <w:szCs w:val="26"/>
        </w:rPr>
        <w:t>: là một công cụ giúp người dùng giao tiếp với Docker host.</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lastRenderedPageBreak/>
        <w:t>Docker Daemon</w:t>
      </w:r>
      <w:r w:rsidRPr="00EA1274">
        <w:rPr>
          <w:color w:val="222222"/>
          <w:sz w:val="26"/>
          <w:szCs w:val="26"/>
        </w:rPr>
        <w:t>: lắng nghe các yêu cầu từ Docker Client để quản lý các đối tượng như Container, Image, Network và Volumes thông qua REST API. Các Docker Daemon cũng giao tiếp với nhau để quản lý các Docker Service.</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Dockerfile</w:t>
      </w:r>
      <w:r w:rsidRPr="00EA1274">
        <w:rPr>
          <w:color w:val="222222"/>
          <w:sz w:val="26"/>
          <w:szCs w:val="26"/>
        </w:rPr>
        <w:t>: là một tập tin bao gồm các chỉ dẫn để build một image .</w:t>
      </w:r>
    </w:p>
    <w:p w:rsidR="00970178" w:rsidRPr="00EA1274" w:rsidRDefault="00970178" w:rsidP="00970178">
      <w:pPr>
        <w:numPr>
          <w:ilvl w:val="0"/>
          <w:numId w:val="34"/>
        </w:numPr>
        <w:shd w:val="clear" w:color="auto" w:fill="FFFFFF"/>
        <w:suppressAutoHyphens w:val="0"/>
        <w:autoSpaceDN w:val="0"/>
        <w:spacing w:before="240" w:after="240" w:line="360" w:lineRule="auto"/>
        <w:ind w:left="1035"/>
        <w:jc w:val="both"/>
        <w:rPr>
          <w:color w:val="222222"/>
          <w:sz w:val="26"/>
          <w:szCs w:val="26"/>
        </w:rPr>
      </w:pPr>
      <w:r w:rsidRPr="00EA1274">
        <w:rPr>
          <w:rStyle w:val="Strong"/>
          <w:color w:val="222222"/>
          <w:sz w:val="26"/>
          <w:szCs w:val="26"/>
        </w:rPr>
        <w:t>Volumes</w:t>
      </w:r>
      <w:r w:rsidRPr="00EA1274">
        <w:rPr>
          <w:color w:val="222222"/>
          <w:sz w:val="26"/>
          <w:szCs w:val="26"/>
        </w:rPr>
        <w:t>: là phần dữ liệu được tạo ra khi container được khởi tạo.</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Trên đây là những khái niệm cơ bản nhất về Docker. Ngoài ra còn nhiều khái niệm nữa như swarm, compose…</w:t>
      </w:r>
    </w:p>
    <w:p w:rsidR="00970178" w:rsidRPr="00EA1274" w:rsidRDefault="00970178" w:rsidP="00843C14">
      <w:pPr>
        <w:pStyle w:val="Heading3"/>
        <w:rPr>
          <w:lang w:val="vi-VN"/>
        </w:rPr>
      </w:pPr>
      <w:bookmarkStart w:id="29" w:name="_Toc99565749"/>
      <w:r w:rsidRPr="00EA1274">
        <w:rPr>
          <w:lang w:val="vi-VN"/>
        </w:rPr>
        <w:t>Quy trình thực thi của một hệ thống sử dụng Docker</w:t>
      </w:r>
      <w:bookmarkEnd w:id="29"/>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noProof/>
          <w:color w:val="222222"/>
          <w:sz w:val="26"/>
          <w:szCs w:val="26"/>
        </w:rPr>
        <w:drawing>
          <wp:inline distT="0" distB="0" distL="0" distR="0" wp14:anchorId="22636B4A" wp14:editId="5B17C156">
            <wp:extent cx="5695950" cy="2724150"/>
            <wp:effectExtent l="0" t="0" r="0" b="0"/>
            <wp:docPr id="3" name="Picture 3" descr="dock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là g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2724150"/>
                    </a:xfrm>
                    <a:prstGeom prst="rect">
                      <a:avLst/>
                    </a:prstGeom>
                    <a:noFill/>
                    <a:ln>
                      <a:noFill/>
                    </a:ln>
                  </pic:spPr>
                </pic:pic>
              </a:graphicData>
            </a:graphic>
          </wp:inline>
        </w:drawing>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Như trong hình vẽ, một hệ thống Docker được thực thi với 3 bước chính :</w:t>
      </w:r>
    </w:p>
    <w:p w:rsidR="00970178" w:rsidRPr="00EA1274" w:rsidRDefault="00970178" w:rsidP="00970178">
      <w:pPr>
        <w:pStyle w:val="NormalWeb"/>
        <w:shd w:val="clear" w:color="auto" w:fill="F1F3FB"/>
        <w:spacing w:before="240" w:after="240" w:line="360" w:lineRule="auto"/>
        <w:jc w:val="center"/>
        <w:rPr>
          <w:i/>
          <w:iCs/>
          <w:color w:val="737F96"/>
          <w:sz w:val="26"/>
          <w:szCs w:val="26"/>
        </w:rPr>
      </w:pPr>
      <w:r w:rsidRPr="00EA1274">
        <w:rPr>
          <w:i/>
          <w:iCs/>
          <w:color w:val="737F96"/>
          <w:sz w:val="26"/>
          <w:szCs w:val="26"/>
        </w:rPr>
        <w:t>Build -&gt; Push -&gt; Pull,Run</w:t>
      </w:r>
    </w:p>
    <w:p w:rsidR="00970178" w:rsidRPr="00EA1274" w:rsidRDefault="00970178" w:rsidP="00970178">
      <w:pPr>
        <w:pStyle w:val="ListParagraph"/>
        <w:numPr>
          <w:ilvl w:val="0"/>
          <w:numId w:val="35"/>
        </w:numPr>
        <w:autoSpaceDN w:val="0"/>
        <w:spacing w:before="240" w:after="240" w:line="360" w:lineRule="auto"/>
        <w:jc w:val="both"/>
        <w:rPr>
          <w:b w:val="0"/>
          <w:sz w:val="26"/>
          <w:szCs w:val="26"/>
        </w:rPr>
      </w:pPr>
      <w:r w:rsidRPr="00EA1274">
        <w:rPr>
          <w:sz w:val="26"/>
          <w:szCs w:val="26"/>
        </w:rPr>
        <w:t xml:space="preserve">Build: </w:t>
      </w:r>
      <w:r w:rsidRPr="00EA1274">
        <w:rPr>
          <w:color w:val="222222"/>
          <w:sz w:val="26"/>
          <w:szCs w:val="26"/>
        </w:rPr>
        <w:t>Đầu tiên tạo một dockerfile, trong dockerfile này chính là code của chúng ta. Dockerfile này sẽ được Build tại một máy tính đã cài đặt Docker Engine. Sau khi build ta sẽ có được Container, trong Container này chứa ứng dụng kèm bộ thư viện của chúng ta.</w:t>
      </w:r>
    </w:p>
    <w:p w:rsidR="00970178" w:rsidRPr="00EA1274" w:rsidRDefault="00970178" w:rsidP="00970178">
      <w:pPr>
        <w:pStyle w:val="NoSpacing"/>
        <w:numPr>
          <w:ilvl w:val="0"/>
          <w:numId w:val="35"/>
        </w:numPr>
        <w:autoSpaceDN w:val="0"/>
        <w:spacing w:before="240" w:after="240" w:line="360" w:lineRule="auto"/>
        <w:jc w:val="both"/>
        <w:rPr>
          <w:b/>
          <w:szCs w:val="26"/>
        </w:rPr>
      </w:pPr>
      <w:r w:rsidRPr="00EA1274">
        <w:rPr>
          <w:b/>
          <w:szCs w:val="26"/>
        </w:rPr>
        <w:t xml:space="preserve">Push: </w:t>
      </w:r>
      <w:r w:rsidRPr="00EA1274">
        <w:rPr>
          <w:color w:val="222222"/>
          <w:szCs w:val="26"/>
        </w:rPr>
        <w:t>Sau khi có được Container, chúng ta thực hiện push Container này lên cloud và lưu tại đó.</w:t>
      </w:r>
    </w:p>
    <w:p w:rsidR="00970178" w:rsidRPr="00EA1274" w:rsidRDefault="00970178" w:rsidP="00970178">
      <w:pPr>
        <w:pStyle w:val="NoSpacing"/>
        <w:numPr>
          <w:ilvl w:val="0"/>
          <w:numId w:val="35"/>
        </w:numPr>
        <w:autoSpaceDN w:val="0"/>
        <w:spacing w:before="240" w:after="240" w:line="360" w:lineRule="auto"/>
        <w:jc w:val="both"/>
        <w:rPr>
          <w:b/>
          <w:szCs w:val="26"/>
        </w:rPr>
      </w:pPr>
      <w:r w:rsidRPr="00EA1274">
        <w:rPr>
          <w:b/>
          <w:szCs w:val="26"/>
        </w:rPr>
        <w:lastRenderedPageBreak/>
        <w:t xml:space="preserve">Pull, Run: </w:t>
      </w:r>
      <w:r w:rsidRPr="00EA1274">
        <w:rPr>
          <w:color w:val="222222"/>
          <w:szCs w:val="26"/>
        </w:rPr>
        <w:t>Nếu một máy tính khác muốn sử dụng Container chúng ta thì bắt buộc máy phải thực hiện việc Pull container này về máy, tất nhiên máy này cũng phải cài Docker Engine. Sau đó thực hiện Run Container này.</w:t>
      </w:r>
    </w:p>
    <w:p w:rsidR="00970178" w:rsidRPr="00EA1274" w:rsidRDefault="00970178" w:rsidP="00970178">
      <w:pPr>
        <w:pStyle w:val="BodyText"/>
        <w:spacing w:before="240" w:after="240" w:line="360" w:lineRule="auto"/>
        <w:rPr>
          <w:i/>
          <w:lang w:val="vi-VN"/>
        </w:rPr>
      </w:pPr>
      <w:r w:rsidRPr="00EA1274">
        <w:rPr>
          <w:i/>
          <w:lang w:val="vi-VN"/>
        </w:rPr>
        <w:t>Khi nào sử dụng Docker?</w:t>
      </w:r>
    </w:p>
    <w:p w:rsidR="00970178" w:rsidRPr="00EA1274" w:rsidRDefault="00970178" w:rsidP="00970178">
      <w:pPr>
        <w:numPr>
          <w:ilvl w:val="0"/>
          <w:numId w:val="3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Triển khai kiến trúc </w:t>
      </w:r>
      <w:hyperlink r:id="rId19" w:history="1">
        <w:r w:rsidRPr="00EA1274">
          <w:rPr>
            <w:rStyle w:val="Hyperlink"/>
            <w:sz w:val="26"/>
            <w:szCs w:val="26"/>
          </w:rPr>
          <w:t>Microservices</w:t>
        </w:r>
      </w:hyperlink>
      <w:r w:rsidRPr="00EA1274">
        <w:rPr>
          <w:color w:val="222222"/>
          <w:sz w:val="26"/>
          <w:szCs w:val="26"/>
        </w:rPr>
        <w:t>.</w:t>
      </w:r>
    </w:p>
    <w:p w:rsidR="00970178" w:rsidRPr="00EA1274" w:rsidRDefault="00970178" w:rsidP="00970178">
      <w:pPr>
        <w:numPr>
          <w:ilvl w:val="0"/>
          <w:numId w:val="3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Khi xây dựng ứng dụng và cần scale một cách linh hoạt.</w:t>
      </w:r>
    </w:p>
    <w:p w:rsidR="00970178" w:rsidRPr="00EA1274" w:rsidRDefault="00970178" w:rsidP="00970178">
      <w:pPr>
        <w:numPr>
          <w:ilvl w:val="0"/>
          <w:numId w:val="3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Khi bạn muốn không tốn khá nhiều thời gian để config máy local và server cùng một môi trường để chạy được ứng dụng. Bạn chỉ cần build 1 lần chạy ở nhiều nơi mà thôi.</w:t>
      </w:r>
    </w:p>
    <w:p w:rsidR="00970178" w:rsidRPr="00EA1274" w:rsidRDefault="00970178" w:rsidP="00970178">
      <w:pPr>
        <w:numPr>
          <w:ilvl w:val="0"/>
          <w:numId w:val="3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Sản phẩm của công ty bạn cần một cách tiếp cận mới về xây dựng, đẩy lên server, thực thi ứng dụng một cách nhanh chóng dễ dàng.</w:t>
      </w:r>
    </w:p>
    <w:p w:rsidR="00970178" w:rsidRPr="00EA1274" w:rsidRDefault="00970178" w:rsidP="00843C14">
      <w:pPr>
        <w:pStyle w:val="Heading2"/>
      </w:pPr>
      <w:bookmarkStart w:id="30" w:name="_Toc99565750"/>
      <w:r w:rsidRPr="00EA1274">
        <w:t>Angular</w:t>
      </w:r>
      <w:bookmarkEnd w:id="30"/>
    </w:p>
    <w:p w:rsidR="00970178" w:rsidRPr="00EA1274" w:rsidRDefault="00970178" w:rsidP="00843C14">
      <w:pPr>
        <w:pStyle w:val="Heading3"/>
        <w:rPr>
          <w:lang w:val="vi-VN"/>
        </w:rPr>
      </w:pPr>
      <w:bookmarkStart w:id="31" w:name="_Toc99565751"/>
      <w:r w:rsidRPr="00EA1274">
        <w:rPr>
          <w:lang w:val="vi-VN"/>
        </w:rPr>
        <w:t>Khái niệm Angular là gì?</w:t>
      </w:r>
      <w:bookmarkEnd w:id="31"/>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Angular được xe là một open source (mã nguồn mở) hay frameworks miễn phí chuyên dụng cho công việc thiết kế web. Angular được phát triển từ những năm 2009 và được duy trì bởi Google. Frameworks này được xem là frameworks front end mạnh mẽ nhất chuyên dụng bởi các lập trình viên cắt HTML cao cấp.</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Angular được ứng dụng rộng rãi với mục đích xây dựng project Single Page Application (SPA). Hiện tại, Version stable của Angular là Angular 9 (released on February 7, 2020) với TypeScript 3.6 và 3.7.</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Trên thực tế, Angular sở hữu hai phiên bản hoàn toàn khác nhau như sau: </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b/>
          <w:bCs/>
          <w:color w:val="222222"/>
          <w:sz w:val="26"/>
          <w:szCs w:val="26"/>
        </w:rPr>
        <w:t>Phiên bản 1:</w:t>
      </w:r>
      <w:r w:rsidRPr="00EA1274">
        <w:rPr>
          <w:color w:val="222222"/>
          <w:sz w:val="26"/>
          <w:szCs w:val="26"/>
        </w:rPr>
        <w:t xml:space="preserve"> Phiên bản này có tên chính thức là AngularJS đến hiện nay nó vẫn đang được phát triển hoàn thiện bởi các chuyên gia. Vào năm 2018, thì phiên bản 1.7.3 đã được nhà sản xuất phát hành. Đây là phiên bản được hoàn thành thực sự dựa trên Javascript bởi những lập trình viên viết mã theo ngôn ngữ Javascript thì nó thường dễ </w:t>
      </w:r>
      <w:r w:rsidRPr="00EA1274">
        <w:rPr>
          <w:color w:val="222222"/>
          <w:sz w:val="26"/>
          <w:szCs w:val="26"/>
        </w:rPr>
        <w:lastRenderedPageBreak/>
        <w:t>làm và dễ tìm kiếm Tuy nhiên, hiệu năng khi so sánh với phiên bản ReactJS thì vẫn còn nhiều công ty xây dựng phải cân nhắc sử dụng Angular với phiên bản khác 1. </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b/>
          <w:bCs/>
          <w:color w:val="222222"/>
          <w:sz w:val="26"/>
          <w:szCs w:val="26"/>
        </w:rPr>
        <w:t>Phiên bản 2: </w:t>
      </w:r>
      <w:r w:rsidRPr="00EA1274">
        <w:rPr>
          <w:color w:val="222222"/>
          <w:sz w:val="26"/>
          <w:szCs w:val="26"/>
        </w:rPr>
        <w:t>Phiên bản này được gọi với cái tên chính thức là Angular. Nó sở hữu tư duy thay đổi hoàn toàn với phiên bản thứ 1 và mang lại tham vọng giúp cho Angular có thể đánh bại ReactJS. AngularJS được xem là một trong những framework sở hữu cấu  trúc ứng dụng dạng động và cho phép bạn có thể sử dụng HTML như là ngôn ngữ mẫu cũng như mở việc mở rộng cú pháp của HTML. Nhờ vậy, việc diễn đạt các thành phần ứng dụng của người lập trình sẽ trở nên súc tích và rõ ràng hơn rất nhiều.</w:t>
      </w:r>
    </w:p>
    <w:p w:rsidR="00970178" w:rsidRPr="00EA1274" w:rsidRDefault="00970178" w:rsidP="00843C14">
      <w:pPr>
        <w:pStyle w:val="Heading3"/>
        <w:rPr>
          <w:lang w:val="vi-VN"/>
        </w:rPr>
      </w:pPr>
      <w:bookmarkStart w:id="32" w:name="_Toc99565752"/>
      <w:r w:rsidRPr="00EA1274">
        <w:rPr>
          <w:lang w:val="vi-VN"/>
        </w:rPr>
        <w:t>Đôi nét về Lịch sử phát triển Angular</w:t>
      </w:r>
      <w:bookmarkEnd w:id="32"/>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AngularJS được phát triển từ năm 2009 bởi Misko Hevery cùng 1 người bạn khác là Adam Abrons. Nó được xem là một dự án riêng cho đến khi Misko Hevery tham gia vào dự án Google Feedback dưới tư cách lập trình viên bán thời gian. Khi đó, Misko Hevery và 2 lập trình viên khác đã viết lên 17.000 các dòng mã khác dành cho dự án Google Feedback trong khoảng 6 tháng. Số lượng mã ngày càng nhiều và việc cần phải sửa lỗi kiểm soát phát sinh.</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Ông đã mạnh dạn đánh cược với quản lý là có thể viết lại toàn bộ mã nhờ sử dụng dự án GetAngular của mình trong 2 tuần. Mặc dù đã thua cuộc nhưng mã dự án đã giảm nhanh từ 17.000 dòng xuống còn 1.500 dòng. Nhờ  sự thành công này mà AngularJS đã được phát triển nhân rộng và tăng tốc nhanh từ đó. </w:t>
      </w:r>
    </w:p>
    <w:p w:rsidR="00970178" w:rsidRPr="00EA1274" w:rsidRDefault="00970178" w:rsidP="00843C14">
      <w:pPr>
        <w:pStyle w:val="Heading3"/>
      </w:pPr>
      <w:bookmarkStart w:id="33" w:name="_Toc99565753"/>
      <w:r w:rsidRPr="00EA1274">
        <w:rPr>
          <w:lang w:val="vi-VN"/>
        </w:rPr>
        <w:t xml:space="preserve">Ưu điểm và nhược điểm của AngularJS </w:t>
      </w:r>
      <w:r w:rsidRPr="00EA1274">
        <w:t>:</w:t>
      </w:r>
      <w:bookmarkEnd w:id="33"/>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AngularJS được đánh giá là giải pháp dành cho các Single Page Application làm việc dễ dàng.</w:t>
      </w:r>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Code Front end thường rất thân thiện nhờ khả năng Binding data lên trên các nền tảng HTML để có thể tạo ra mọi thao tác rất tuyệt. </w:t>
      </w:r>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Bạn có thể dễ dàng Unit test.</w:t>
      </w:r>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Có thể tái sử dụng component dễ dàng hơn.</w:t>
      </w:r>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lastRenderedPageBreak/>
        <w:t>Hỗ trợ cho các lập trình viên có thể viết code được ít hơn với nhiều chức năng hơn.  </w:t>
      </w:r>
    </w:p>
    <w:p w:rsidR="00970178" w:rsidRPr="00EA1274" w:rsidRDefault="00970178" w:rsidP="00970178">
      <w:pPr>
        <w:numPr>
          <w:ilvl w:val="0"/>
          <w:numId w:val="26"/>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Bạn có thể chạy AngularJS trên nhiều loại trình duyệt khác nhau lẫn PC hoặc mobile. </w:t>
      </w:r>
    </w:p>
    <w:p w:rsidR="00970178" w:rsidRPr="00EA1274" w:rsidRDefault="00970178" w:rsidP="00970178">
      <w:pPr>
        <w:numPr>
          <w:ilvl w:val="0"/>
          <w:numId w:val="27"/>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Không an toàn: Thông thường, bản chất của AngularJS là một trong những các Front End, mà front end này thường vốn không thể bảo mật bằng </w:t>
      </w:r>
      <w:hyperlink r:id="rId20" w:tgtFrame="_blank" w:history="1">
        <w:r w:rsidRPr="00EA1274">
          <w:rPr>
            <w:rStyle w:val="Hyperlink"/>
            <w:sz w:val="26"/>
            <w:szCs w:val="26"/>
          </w:rPr>
          <w:t>Back End</w:t>
        </w:r>
      </w:hyperlink>
      <w:r w:rsidRPr="00EA1274">
        <w:rPr>
          <w:color w:val="222222"/>
          <w:sz w:val="26"/>
          <w:szCs w:val="26"/>
        </w:rPr>
        <w:t>. Chính vì vậy, khi sử dụng API thì bạn cần xây dựng cho một hệ thống kiểm tra dữ liệu sao cho việc trả về được tốt nhất.  </w:t>
      </w:r>
    </w:p>
    <w:p w:rsidR="00970178" w:rsidRPr="00EA1274" w:rsidRDefault="00970178" w:rsidP="00970178">
      <w:pPr>
        <w:numPr>
          <w:ilvl w:val="0"/>
          <w:numId w:val="27"/>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Với một số trình duyệt sở hữu tính năng Disable Javascript nên có nghĩa là website sẽ không hoàn toàn có thể sử dụng được dựa trên những trình duyệt đó nữa. </w:t>
      </w:r>
    </w:p>
    <w:p w:rsidR="00970178" w:rsidRPr="00EA1274" w:rsidRDefault="00970178" w:rsidP="00843C14">
      <w:pPr>
        <w:pStyle w:val="Heading3"/>
        <w:rPr>
          <w:lang w:val="vi-VN"/>
        </w:rPr>
      </w:pPr>
      <w:bookmarkStart w:id="34" w:name="_Toc99565754"/>
      <w:r w:rsidRPr="00EA1274">
        <w:rPr>
          <w:lang w:val="vi-VN"/>
        </w:rPr>
        <w:t>Sử dụng Angular sẽ làm được gì?</w:t>
      </w:r>
      <w:bookmarkEnd w:id="34"/>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Sau khi hiểu rõ định nghĩa </w:t>
      </w:r>
      <w:r w:rsidRPr="00EA1274">
        <w:rPr>
          <w:b/>
          <w:bCs/>
          <w:color w:val="222222"/>
          <w:sz w:val="26"/>
          <w:szCs w:val="26"/>
        </w:rPr>
        <w:t>Angular là gì</w:t>
      </w:r>
      <w:r w:rsidRPr="00EA1274">
        <w:rPr>
          <w:color w:val="222222"/>
          <w:sz w:val="26"/>
          <w:szCs w:val="26"/>
        </w:rPr>
        <w:t> thì dưới đây là những điều bạn có thể áp dụng Angular để có thể dần làm quen với chúng. </w:t>
      </w:r>
    </w:p>
    <w:p w:rsidR="00970178" w:rsidRPr="00EA1274" w:rsidRDefault="00970178" w:rsidP="00970178">
      <w:pPr>
        <w:numPr>
          <w:ilvl w:val="0"/>
          <w:numId w:val="28"/>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CRUD Web Apps: đây là một trong những tính năng mà chính người sử dụng Angular ưu tiên sử dụng nhiều nhất. </w:t>
      </w:r>
    </w:p>
    <w:p w:rsidR="00970178" w:rsidRPr="00EA1274" w:rsidRDefault="00970178" w:rsidP="00970178">
      <w:pPr>
        <w:numPr>
          <w:ilvl w:val="0"/>
          <w:numId w:val="28"/>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Mobile Apps: Lập trình viên có thể sử dụng Angular kết hợp cùng Phonegap để tạo ra một loại Mobile App  bạn có thể tạo một Mobile Web App. </w:t>
      </w:r>
    </w:p>
    <w:p w:rsidR="00970178" w:rsidRPr="00EA1274" w:rsidRDefault="00970178" w:rsidP="00970178">
      <w:pPr>
        <w:numPr>
          <w:ilvl w:val="0"/>
          <w:numId w:val="29"/>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CSS3 Animations.</w:t>
      </w:r>
    </w:p>
    <w:p w:rsidR="00970178" w:rsidRPr="00EA1274" w:rsidRDefault="00970178" w:rsidP="00970178">
      <w:pPr>
        <w:numPr>
          <w:ilvl w:val="0"/>
          <w:numId w:val="29"/>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Chrome Extensions: Đây là cách đơn giản nhất giúp lập trình viên tạo ra Chrome Extension lả việc sử dụng Yeoman- một Chrome Extension Generator.</w:t>
      </w:r>
    </w:p>
    <w:p w:rsidR="00970178" w:rsidRPr="00EA1274" w:rsidRDefault="00970178" w:rsidP="00970178">
      <w:pPr>
        <w:numPr>
          <w:ilvl w:val="0"/>
          <w:numId w:val="29"/>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Testable JS Apps.</w:t>
      </w:r>
    </w:p>
    <w:p w:rsidR="00970178" w:rsidRPr="00EA1274" w:rsidRDefault="00970178" w:rsidP="00970178">
      <w:pPr>
        <w:numPr>
          <w:ilvl w:val="0"/>
          <w:numId w:val="29"/>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Firebase Powered Apps.</w:t>
      </w:r>
    </w:p>
    <w:p w:rsidR="00970178" w:rsidRPr="00EA1274" w:rsidRDefault="00970178" w:rsidP="00843C14">
      <w:pPr>
        <w:pStyle w:val="Heading3"/>
        <w:rPr>
          <w:lang w:val="vi-VN"/>
        </w:rPr>
      </w:pPr>
      <w:bookmarkStart w:id="35" w:name="_Toc99565755"/>
      <w:r w:rsidRPr="00EA1274">
        <w:rPr>
          <w:lang w:val="vi-VN"/>
        </w:rPr>
        <w:lastRenderedPageBreak/>
        <w:t>Các đặc trưng cơ bản của Angular là gì?</w:t>
      </w:r>
      <w:bookmarkEnd w:id="35"/>
    </w:p>
    <w:p w:rsidR="00970178" w:rsidRPr="00EA1274" w:rsidRDefault="00970178" w:rsidP="00970178">
      <w:pPr>
        <w:numPr>
          <w:ilvl w:val="0"/>
          <w:numId w:val="30"/>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Được sử dụng để có thể phát triển dựa trên JavaScript.</w:t>
      </w:r>
    </w:p>
    <w:p w:rsidR="00970178" w:rsidRPr="00EA1274" w:rsidRDefault="00970178" w:rsidP="00970178">
      <w:pPr>
        <w:numPr>
          <w:ilvl w:val="0"/>
          <w:numId w:val="30"/>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Angular có khả năng tạo các ứng dụng client-side dựa trên mô hình MVC.</w:t>
      </w:r>
    </w:p>
    <w:p w:rsidR="00970178" w:rsidRPr="00EA1274" w:rsidRDefault="00970178" w:rsidP="00970178">
      <w:pPr>
        <w:numPr>
          <w:ilvl w:val="0"/>
          <w:numId w:val="30"/>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Angular sở hữu khả năng tương thích cao có thể tự động xử lý dễ dàng các mã Javascript sao cho phù hợp với các trình duyệt nhất. </w:t>
      </w:r>
    </w:p>
    <w:p w:rsidR="00970178" w:rsidRPr="00EA1274" w:rsidRDefault="00970178" w:rsidP="00970178">
      <w:pPr>
        <w:numPr>
          <w:ilvl w:val="0"/>
          <w:numId w:val="30"/>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Khi có mã nguồn mở và miễn phí thì nó sẽ được sử dụng rộng rãi hơn. </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Thông thường, kiến trúc của một ứng dụng Angular là dựa trên những ý tưởng liên quan đến Components. Mỗi một ứng dụng Angular thường bắt đầu với những  level trên cùng tên gọi là Root Component. </w:t>
      </w:r>
    </w:p>
    <w:p w:rsidR="00970178" w:rsidRPr="00EA1274" w:rsidRDefault="00970178" w:rsidP="00843C14">
      <w:pPr>
        <w:pStyle w:val="Heading3"/>
        <w:rPr>
          <w:lang w:val="vi-VN"/>
        </w:rPr>
      </w:pPr>
      <w:bookmarkStart w:id="36" w:name="_Toc99565756"/>
      <w:r w:rsidRPr="00EA1274">
        <w:rPr>
          <w:lang w:val="vi-VN"/>
        </w:rPr>
        <w:t>Cách thức hoạt động của Angular</w:t>
      </w:r>
      <w:bookmarkEnd w:id="36"/>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Sau khi AngularJS được nhúng vào trang thì nó sẽ hiển thị lên cho việc phân tích các mã lệnh </w:t>
      </w:r>
      <w:hyperlink r:id="rId21" w:tgtFrame="_blank" w:history="1">
        <w:r w:rsidRPr="00EA1274">
          <w:rPr>
            <w:rStyle w:val="Hyperlink"/>
            <w:sz w:val="26"/>
            <w:szCs w:val="26"/>
          </w:rPr>
          <w:t>HTML</w:t>
        </w:r>
      </w:hyperlink>
      <w:r w:rsidRPr="00EA1274">
        <w:rPr>
          <w:sz w:val="26"/>
          <w:szCs w:val="26"/>
        </w:rPr>
        <w:t>.</w:t>
      </w:r>
      <w:r w:rsidRPr="00EA1274">
        <w:rPr>
          <w:color w:val="222222"/>
          <w:sz w:val="26"/>
          <w:szCs w:val="26"/>
        </w:rPr>
        <w:t xml:space="preserve"> Mã lệnh HTML này sẽ có thẻ  với thuộc tính ng-app=””. Khi đó, thuộc tính này sẽ được sử dụng để bắt đầu cho việc khởi tạo ứng dụng AngularJS. Thẻ tiếp theo &lt;input&gt; có thuộc tính ng-model=”name”  giúp tạo ra biến name bên trong ứng dụng AngularJS trên.</w:t>
      </w:r>
    </w:p>
    <w:p w:rsidR="00970178" w:rsidRPr="00EA1274" w:rsidRDefault="00970178" w:rsidP="00970178">
      <w:pPr>
        <w:pStyle w:val="NormalWeb"/>
        <w:shd w:val="clear" w:color="auto" w:fill="FFFFFF"/>
        <w:spacing w:before="240" w:after="240" w:line="360" w:lineRule="auto"/>
        <w:jc w:val="both"/>
        <w:rPr>
          <w:color w:val="222222"/>
          <w:sz w:val="26"/>
          <w:szCs w:val="26"/>
        </w:rPr>
      </w:pPr>
      <w:r w:rsidRPr="00EA1274">
        <w:rPr>
          <w:color w:val="222222"/>
          <w:sz w:val="26"/>
          <w:szCs w:val="26"/>
        </w:rPr>
        <w:t>Từ đó, giá trị của biến luôn bằng với giá trị của trường &lt;input&gt;. cuối cùng của thẻ &lt;p&gt; thứ 2 với thuộc tính là &lt;ng-bind=”name”&gt;. Nó sẽ được sử dụng mỗi khi ứng dụng có thể phát hiện ra được những thay đổi của giá trị bên trong biến name và nó sẽ gắn giá trị này trở thành nội dung HTML rồi đặt bên trong thẻ &lt;p&gt; thứ 2 này.</w:t>
      </w:r>
    </w:p>
    <w:p w:rsidR="00970178" w:rsidRPr="00EA1274" w:rsidRDefault="00970178" w:rsidP="00843C14">
      <w:pPr>
        <w:pStyle w:val="Heading3"/>
        <w:rPr>
          <w:color w:val="222222"/>
          <w:lang w:val="vi-VN"/>
        </w:rPr>
      </w:pPr>
      <w:bookmarkStart w:id="37" w:name="_Toc99565757"/>
      <w:r w:rsidRPr="00EA1274">
        <w:rPr>
          <w:lang w:val="vi-VN"/>
        </w:rPr>
        <w:t>Giới thiệu tính năng cơ bản của AngularJS</w:t>
      </w:r>
      <w:bookmarkEnd w:id="37"/>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Controller : xử lý dữ liệu cho đối tượng $scope, từ đây bên views sẽ sử dụng các dữ liệu trong scope để hiển thị ra tương ứng.</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Data-binding : tự động đồng bộ dữ liệu giữa model và view</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 xml:space="preserve">Service : Nó được xem là singleton object có khả năng khởi tạo 1 lần duy nhất dành riêng cho mỗi ứng dụng và nó cung cấp các phương án dữ liệu có sẵn </w:t>
      </w:r>
      <w:r w:rsidRPr="00EA1274">
        <w:rPr>
          <w:color w:val="222222"/>
          <w:sz w:val="26"/>
          <w:szCs w:val="26"/>
        </w:rPr>
        <w:lastRenderedPageBreak/>
        <w:t>như: ($http,  $sce,  $rootElement, $controller, $document,  $httpBackend, $compile, $parse, $rootScope …..)</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Scope : là một trong những đối tượng có nhiệm vụ giao tiếp giữa controller và view của các ứng dụng. </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Filter : Việc lọc các tập hợp con từ bên trong  item ở các mảng và trả nhanh về các mảng mới. </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Directive : được sử dụng để tạo ra các thẻ HTML riêng nhằm mục đích phục vụ một số mục đích  riêng. AngularJS thường có những directive  sở hữu sẵn như ngBind, ngModel…</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Temple : Là một thành phần của view có khả năng hiển thị thông tin từ controller.</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Routing : là sự chuyển đổi giữa các action trong controller, qua lại ngay giữa các view.</w:t>
      </w:r>
    </w:p>
    <w:p w:rsidR="00970178" w:rsidRPr="00EA1274" w:rsidRDefault="00970178" w:rsidP="00970178">
      <w:pPr>
        <w:numPr>
          <w:ilvl w:val="0"/>
          <w:numId w:val="31"/>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MVC &amp; MVVM : Là mô hình thiết kế nhằm mục đích phân chia các ứng dụng có nhiều thành nhiều phần khác nhau (nó được gọi là Model, View và Controller) và mỗi phần thường sẽ sở hữu một nhiệm vụ nhất định. AngularJS thường không triển khai MVC dựa theo cách truyền thống mà chủ yếu gắn liền với Model-View-ViewModel hơn.</w:t>
      </w:r>
    </w:p>
    <w:p w:rsidR="00970178" w:rsidRPr="00EA1274" w:rsidRDefault="00970178" w:rsidP="00970178">
      <w:pPr>
        <w:numPr>
          <w:ilvl w:val="0"/>
          <w:numId w:val="32"/>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Deep link : Liên kết sâu này cho phép lập trình viên mã hóa các trạng thái của ứng dụng bên trong URL để có thể bookmark với nhiều công cụ tìm kiếm khác. Hầu hết, các ứng dụng này đều có thể được phục hồi lại từ những địa chỉ URL với cùng trạng thái.</w:t>
      </w:r>
    </w:p>
    <w:p w:rsidR="00970178" w:rsidRPr="00843C14" w:rsidRDefault="00970178" w:rsidP="00843C14">
      <w:pPr>
        <w:numPr>
          <w:ilvl w:val="0"/>
          <w:numId w:val="32"/>
        </w:numPr>
        <w:shd w:val="clear" w:color="auto" w:fill="FFFFFF"/>
        <w:suppressAutoHyphens w:val="0"/>
        <w:autoSpaceDN w:val="0"/>
        <w:spacing w:before="240" w:after="240" w:line="360" w:lineRule="auto"/>
        <w:ind w:left="1035"/>
        <w:jc w:val="both"/>
        <w:rPr>
          <w:color w:val="222222"/>
          <w:sz w:val="26"/>
          <w:szCs w:val="26"/>
        </w:rPr>
      </w:pPr>
      <w:r w:rsidRPr="00EA1274">
        <w:rPr>
          <w:color w:val="222222"/>
          <w:sz w:val="26"/>
          <w:szCs w:val="26"/>
        </w:rPr>
        <w:t>Dependency Injection: AngularJS có sẵn dependency injection hỗ trợ  bạn tạo ra các ứng dụng có tiềm năng phát triển, dễ hiểu và kiểm tra.</w:t>
      </w:r>
    </w:p>
    <w:sectPr w:rsidR="00970178" w:rsidRPr="00843C14" w:rsidSect="000E0EF6">
      <w:footerReference w:type="default" r:id="rId22"/>
      <w:pgSz w:w="11906" w:h="16838"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151" w:rsidRDefault="00C67151" w:rsidP="00D70312">
      <w:r>
        <w:separator/>
      </w:r>
    </w:p>
  </w:endnote>
  <w:endnote w:type="continuationSeparator" w:id="0">
    <w:p w:rsidR="00C67151" w:rsidRDefault="00C67151" w:rsidP="00D7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UnicodeM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55279"/>
      <w:docPartObj>
        <w:docPartGallery w:val="Page Numbers (Bottom of Page)"/>
        <w:docPartUnique/>
      </w:docPartObj>
    </w:sdtPr>
    <w:sdtEndPr>
      <w:rPr>
        <w:noProof/>
      </w:rPr>
    </w:sdtEndPr>
    <w:sdtContent>
      <w:p w:rsidR="00AE0DC8" w:rsidRDefault="00AE0DC8">
        <w:pPr>
          <w:pStyle w:val="Footer"/>
          <w:jc w:val="center"/>
        </w:pPr>
        <w:r>
          <w:fldChar w:fldCharType="begin"/>
        </w:r>
        <w:r>
          <w:instrText xml:space="preserve"> PAGE   \* MERGEFORMAT </w:instrText>
        </w:r>
        <w:r>
          <w:fldChar w:fldCharType="separate"/>
        </w:r>
        <w:r w:rsidR="002E2E01">
          <w:rPr>
            <w:noProof/>
          </w:rPr>
          <w:t>2</w:t>
        </w:r>
        <w:r>
          <w:rPr>
            <w:noProof/>
          </w:rPr>
          <w:fldChar w:fldCharType="end"/>
        </w:r>
      </w:p>
    </w:sdtContent>
  </w:sdt>
  <w:p w:rsidR="00AE0DC8" w:rsidRDefault="00AE0D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151" w:rsidRDefault="00C67151" w:rsidP="00D70312">
      <w:r>
        <w:separator/>
      </w:r>
    </w:p>
  </w:footnote>
  <w:footnote w:type="continuationSeparator" w:id="0">
    <w:p w:rsidR="00C67151" w:rsidRDefault="00C67151" w:rsidP="00D703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000005"/>
    <w:multiLevelType w:val="multilevel"/>
    <w:tmpl w:val="00000005"/>
    <w:name w:val="WW8Num4"/>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bullet"/>
      <w:lvlText w:val=""/>
      <w:lvlJc w:val="left"/>
      <w:pPr>
        <w:tabs>
          <w:tab w:val="num" w:pos="0"/>
        </w:tabs>
        <w:ind w:left="1224" w:hanging="504"/>
      </w:pPr>
      <w:rPr>
        <w:rFonts w:ascii="Symbol" w:hAnsi="Symbol" w:cs="Symbol" w:hint="default"/>
      </w:rPr>
    </w:lvl>
    <w:lvl w:ilvl="3">
      <w:start w:val="4"/>
      <w:numFmt w:val="bullet"/>
      <w:lvlText w:val="-"/>
      <w:lvlJc w:val="left"/>
      <w:pPr>
        <w:tabs>
          <w:tab w:val="num" w:pos="0"/>
        </w:tabs>
        <w:ind w:left="1728" w:hanging="648"/>
      </w:pPr>
      <w:rPr>
        <w:rFonts w:ascii="Times New Roman" w:hAnsi="Times New Roman" w:cs="Times New Roman" w:hint="default"/>
      </w:rPr>
    </w:lvl>
    <w:lvl w:ilvl="4">
      <w:start w:val="4"/>
      <w:numFmt w:val="bullet"/>
      <w:lvlText w:val="-"/>
      <w:lvlJc w:val="left"/>
      <w:pPr>
        <w:tabs>
          <w:tab w:val="num" w:pos="0"/>
        </w:tabs>
        <w:ind w:left="2232" w:hanging="792"/>
      </w:pPr>
      <w:rPr>
        <w:rFonts w:ascii="Times New Roman" w:hAnsi="Times New Roman" w:cs="Times New Roman" w:hint="default"/>
      </w:rPr>
    </w:lvl>
    <w:lvl w:ilvl="5">
      <w:start w:val="1"/>
      <w:numFmt w:val="bullet"/>
      <w:lvlText w:val="o"/>
      <w:lvlJc w:val="left"/>
      <w:pPr>
        <w:tabs>
          <w:tab w:val="num" w:pos="0"/>
        </w:tabs>
        <w:ind w:left="2736" w:hanging="936"/>
      </w:pPr>
      <w:rPr>
        <w:rFonts w:ascii="Courier New" w:hAnsi="Courier New" w:cs="Courier New"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 w15:restartNumberingAfterBreak="0">
    <w:nsid w:val="00000006"/>
    <w:multiLevelType w:val="singleLevel"/>
    <w:tmpl w:val="00000006"/>
    <w:name w:val="WW8Num5"/>
    <w:lvl w:ilvl="0">
      <w:start w:val="4"/>
      <w:numFmt w:val="bullet"/>
      <w:lvlText w:val="-"/>
      <w:lvlJc w:val="left"/>
      <w:pPr>
        <w:tabs>
          <w:tab w:val="num" w:pos="0"/>
        </w:tabs>
        <w:ind w:left="1440" w:hanging="360"/>
      </w:pPr>
      <w:rPr>
        <w:rFonts w:ascii="Times New Roman" w:hAnsi="Times New Roman" w:cs="Times New Roman" w:hint="default"/>
        <w:lang w:val="de-DE"/>
      </w:rPr>
    </w:lvl>
  </w:abstractNum>
  <w:abstractNum w:abstractNumId="3" w15:restartNumberingAfterBreak="0">
    <w:nsid w:val="0000000A"/>
    <w:multiLevelType w:val="singleLevel"/>
    <w:tmpl w:val="0000000A"/>
    <w:name w:val="WW8Num9"/>
    <w:lvl w:ilvl="0">
      <w:start w:val="1"/>
      <w:numFmt w:val="bullet"/>
      <w:lvlText w:val="o"/>
      <w:lvlJc w:val="left"/>
      <w:pPr>
        <w:tabs>
          <w:tab w:val="num" w:pos="0"/>
        </w:tabs>
        <w:ind w:left="4320" w:hanging="360"/>
      </w:pPr>
      <w:rPr>
        <w:rFonts w:ascii="Courier New" w:hAnsi="Courier New" w:cs="Courier New" w:hint="default"/>
      </w:rPr>
    </w:lvl>
  </w:abstractNum>
  <w:abstractNum w:abstractNumId="4" w15:restartNumberingAfterBreak="0">
    <w:nsid w:val="0000000B"/>
    <w:multiLevelType w:val="multilevel"/>
    <w:tmpl w:val="AABC5C14"/>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center"/>
      <w:pPr>
        <w:tabs>
          <w:tab w:val="num" w:pos="-720"/>
        </w:tabs>
        <w:ind w:left="504" w:hanging="504"/>
      </w:pPr>
      <w:rPr>
        <w:rFonts w:hint="default"/>
        <w:b/>
      </w:rPr>
    </w:lvl>
    <w:lvl w:ilvl="3">
      <w:start w:val="4"/>
      <w:numFmt w:val="bullet"/>
      <w:lvlText w:val="-"/>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0000000E"/>
    <w:multiLevelType w:val="multilevel"/>
    <w:tmpl w:val="0000000E"/>
    <w:name w:val="WW8Num13"/>
    <w:lvl w:ilvl="0">
      <w:start w:val="1"/>
      <w:numFmt w:val="decimal"/>
      <w:lvlText w:val="2.%1"/>
      <w:lvlJc w:val="left"/>
      <w:pPr>
        <w:tabs>
          <w:tab w:val="num" w:pos="0"/>
        </w:tabs>
        <w:ind w:left="360" w:hanging="360"/>
      </w:pPr>
      <w:rPr>
        <w:rFonts w:hint="default"/>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rFonts w:hint="default"/>
        <w:b/>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00000015"/>
    <w:multiLevelType w:val="multilevel"/>
    <w:tmpl w:val="00000015"/>
    <w:name w:val="WW8Num2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00000016"/>
    <w:multiLevelType w:val="singleLevel"/>
    <w:tmpl w:val="00000016"/>
    <w:name w:val="WW8Num23"/>
    <w:lvl w:ilvl="0">
      <w:start w:val="1"/>
      <w:numFmt w:val="bullet"/>
      <w:lvlText w:val="o"/>
      <w:lvlJc w:val="left"/>
      <w:pPr>
        <w:tabs>
          <w:tab w:val="num" w:pos="0"/>
        </w:tabs>
        <w:ind w:left="720" w:hanging="360"/>
      </w:pPr>
      <w:rPr>
        <w:rFonts w:ascii="Courier New" w:hAnsi="Courier New" w:cs="Courier New" w:hint="default"/>
      </w:rPr>
    </w:lvl>
  </w:abstractNum>
  <w:abstractNum w:abstractNumId="8" w15:restartNumberingAfterBreak="0">
    <w:nsid w:val="0000001A"/>
    <w:multiLevelType w:val="multilevel"/>
    <w:tmpl w:val="0000001A"/>
    <w:name w:val="WW8Num2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4"/>
      <w:numFmt w:val="bullet"/>
      <w:lvlText w:val="-"/>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0000001D"/>
    <w:multiLevelType w:val="singleLevel"/>
    <w:tmpl w:val="0000001D"/>
    <w:name w:val="WW8Num31"/>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26"/>
    <w:multiLevelType w:val="multilevel"/>
    <w:tmpl w:val="27485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2CB57A1"/>
    <w:multiLevelType w:val="multilevel"/>
    <w:tmpl w:val="184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62868"/>
    <w:multiLevelType w:val="multilevel"/>
    <w:tmpl w:val="D35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274B1"/>
    <w:multiLevelType w:val="multilevel"/>
    <w:tmpl w:val="E8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C5A46"/>
    <w:multiLevelType w:val="hybridMultilevel"/>
    <w:tmpl w:val="E3F24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400A39"/>
    <w:multiLevelType w:val="hybridMultilevel"/>
    <w:tmpl w:val="474810E4"/>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46835"/>
    <w:multiLevelType w:val="hybridMultilevel"/>
    <w:tmpl w:val="F3FC8F02"/>
    <w:lvl w:ilvl="0" w:tplc="05889A2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59D5F93"/>
    <w:multiLevelType w:val="multilevel"/>
    <w:tmpl w:val="CDD4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A2581"/>
    <w:multiLevelType w:val="hybridMultilevel"/>
    <w:tmpl w:val="1642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719A3"/>
    <w:multiLevelType w:val="multilevel"/>
    <w:tmpl w:val="8780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E2B0D"/>
    <w:multiLevelType w:val="multilevel"/>
    <w:tmpl w:val="A970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06AA3"/>
    <w:multiLevelType w:val="hybridMultilevel"/>
    <w:tmpl w:val="87A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E00AA5"/>
    <w:multiLevelType w:val="multilevel"/>
    <w:tmpl w:val="2A7C6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C43084"/>
    <w:multiLevelType w:val="multilevel"/>
    <w:tmpl w:val="EBA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F79C8"/>
    <w:multiLevelType w:val="multilevel"/>
    <w:tmpl w:val="9EE41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44B30"/>
    <w:multiLevelType w:val="multilevel"/>
    <w:tmpl w:val="8AB6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F3049"/>
    <w:multiLevelType w:val="hybridMultilevel"/>
    <w:tmpl w:val="BA6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08467B"/>
    <w:multiLevelType w:val="multilevel"/>
    <w:tmpl w:val="1E70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E1053"/>
    <w:multiLevelType w:val="hybridMultilevel"/>
    <w:tmpl w:val="F6B8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2B5AC8"/>
    <w:multiLevelType w:val="multilevel"/>
    <w:tmpl w:val="D722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6639F0"/>
    <w:multiLevelType w:val="multilevel"/>
    <w:tmpl w:val="C372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B6BE4"/>
    <w:multiLevelType w:val="hybridMultilevel"/>
    <w:tmpl w:val="BFB6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D5CE9"/>
    <w:multiLevelType w:val="hybridMultilevel"/>
    <w:tmpl w:val="40D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A362B7"/>
    <w:multiLevelType w:val="multilevel"/>
    <w:tmpl w:val="AC22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A2597"/>
    <w:multiLevelType w:val="multilevel"/>
    <w:tmpl w:val="BA4A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6387B"/>
    <w:multiLevelType w:val="multilevel"/>
    <w:tmpl w:val="2E9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84107"/>
    <w:multiLevelType w:val="hybridMultilevel"/>
    <w:tmpl w:val="36805248"/>
    <w:lvl w:ilvl="0" w:tplc="23BC67B8">
      <w:start w:val="1"/>
      <w:numFmt w:val="bullet"/>
      <w:lvlText w:val=""/>
      <w:lvlJc w:val="left"/>
      <w:pPr>
        <w:ind w:left="709" w:firstLine="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7" w15:restartNumberingAfterBreak="0">
    <w:nsid w:val="54DC4E2A"/>
    <w:multiLevelType w:val="hybridMultilevel"/>
    <w:tmpl w:val="E2406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504E17"/>
    <w:multiLevelType w:val="hybridMultilevel"/>
    <w:tmpl w:val="8104DD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824D1"/>
    <w:multiLevelType w:val="multilevel"/>
    <w:tmpl w:val="630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64334"/>
    <w:multiLevelType w:val="hybridMultilevel"/>
    <w:tmpl w:val="D1EE2790"/>
    <w:lvl w:ilvl="0" w:tplc="991E99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F4C40"/>
    <w:multiLevelType w:val="hybridMultilevel"/>
    <w:tmpl w:val="893059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8747688"/>
    <w:multiLevelType w:val="multilevel"/>
    <w:tmpl w:val="0BA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47D50"/>
    <w:multiLevelType w:val="multilevel"/>
    <w:tmpl w:val="951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A54C62"/>
    <w:multiLevelType w:val="hybridMultilevel"/>
    <w:tmpl w:val="0270B994"/>
    <w:lvl w:ilvl="0" w:tplc="991E99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B56A6"/>
    <w:multiLevelType w:val="hybridMultilevel"/>
    <w:tmpl w:val="3E6AE25E"/>
    <w:lvl w:ilvl="0" w:tplc="991E99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25F65"/>
    <w:multiLevelType w:val="hybridMultilevel"/>
    <w:tmpl w:val="055269C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7" w15:restartNumberingAfterBreak="0">
    <w:nsid w:val="7511717D"/>
    <w:multiLevelType w:val="multilevel"/>
    <w:tmpl w:val="2B5A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A431B"/>
    <w:multiLevelType w:val="multilevel"/>
    <w:tmpl w:val="414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E874DF"/>
    <w:multiLevelType w:val="hybridMultilevel"/>
    <w:tmpl w:val="9C726D42"/>
    <w:lvl w:ilvl="0" w:tplc="991E99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155BAA"/>
    <w:multiLevelType w:val="hybridMultilevel"/>
    <w:tmpl w:val="5AF4BADE"/>
    <w:lvl w:ilvl="0" w:tplc="04090001">
      <w:start w:val="1"/>
      <w:numFmt w:val="bullet"/>
      <w:lvlText w:val=""/>
      <w:lvlJc w:val="left"/>
      <w:pPr>
        <w:ind w:left="720" w:hanging="360"/>
      </w:pPr>
      <w:rPr>
        <w:rFonts w:ascii="Symbol" w:hAnsi="Symbol" w:hint="default"/>
      </w:rPr>
    </w:lvl>
    <w:lvl w:ilvl="1" w:tplc="D2DE2CC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0911B8"/>
    <w:multiLevelType w:val="multilevel"/>
    <w:tmpl w:val="0432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583732"/>
    <w:multiLevelType w:val="hybridMultilevel"/>
    <w:tmpl w:val="4AC4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86135A"/>
    <w:multiLevelType w:val="multilevel"/>
    <w:tmpl w:val="308E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32"/>
  </w:num>
  <w:num w:numId="4">
    <w:abstractNumId w:val="21"/>
  </w:num>
  <w:num w:numId="5">
    <w:abstractNumId w:val="50"/>
  </w:num>
  <w:num w:numId="6">
    <w:abstractNumId w:val="38"/>
  </w:num>
  <w:num w:numId="7">
    <w:abstractNumId w:val="31"/>
  </w:num>
  <w:num w:numId="8">
    <w:abstractNumId w:val="18"/>
  </w:num>
  <w:num w:numId="9">
    <w:abstractNumId w:val="43"/>
  </w:num>
  <w:num w:numId="10">
    <w:abstractNumId w:val="23"/>
  </w:num>
  <w:num w:numId="11">
    <w:abstractNumId w:val="48"/>
  </w:num>
  <w:num w:numId="12">
    <w:abstractNumId w:val="13"/>
  </w:num>
  <w:num w:numId="13">
    <w:abstractNumId w:val="14"/>
  </w:num>
  <w:num w:numId="14">
    <w:abstractNumId w:val="37"/>
  </w:num>
  <w:num w:numId="15">
    <w:abstractNumId w:val="26"/>
  </w:num>
  <w:num w:numId="16">
    <w:abstractNumId w:val="52"/>
  </w:num>
  <w:num w:numId="17">
    <w:abstractNumId w:val="28"/>
  </w:num>
  <w:num w:numId="18">
    <w:abstractNumId w:val="45"/>
  </w:num>
  <w:num w:numId="19">
    <w:abstractNumId w:val="40"/>
  </w:num>
  <w:num w:numId="20">
    <w:abstractNumId w:val="46"/>
  </w:num>
  <w:num w:numId="21">
    <w:abstractNumId w:val="22"/>
  </w:num>
  <w:num w:numId="22">
    <w:abstractNumId w:val="34"/>
  </w:num>
  <w:num w:numId="23">
    <w:abstractNumId w:val="30"/>
  </w:num>
  <w:num w:numId="24">
    <w:abstractNumId w:val="20"/>
  </w:num>
  <w:num w:numId="25">
    <w:abstractNumId w:val="51"/>
  </w:num>
  <w:num w:numId="26">
    <w:abstractNumId w:val="29"/>
  </w:num>
  <w:num w:numId="27">
    <w:abstractNumId w:val="53"/>
  </w:num>
  <w:num w:numId="28">
    <w:abstractNumId w:val="25"/>
  </w:num>
  <w:num w:numId="29">
    <w:abstractNumId w:val="27"/>
  </w:num>
  <w:num w:numId="30">
    <w:abstractNumId w:val="47"/>
  </w:num>
  <w:num w:numId="31">
    <w:abstractNumId w:val="17"/>
  </w:num>
  <w:num w:numId="32">
    <w:abstractNumId w:val="19"/>
  </w:num>
  <w:num w:numId="33">
    <w:abstractNumId w:val="24"/>
  </w:num>
  <w:num w:numId="34">
    <w:abstractNumId w:val="35"/>
  </w:num>
  <w:num w:numId="35">
    <w:abstractNumId w:val="36"/>
  </w:num>
  <w:num w:numId="36">
    <w:abstractNumId w:val="33"/>
  </w:num>
  <w:num w:numId="37">
    <w:abstractNumId w:val="39"/>
  </w:num>
  <w:num w:numId="38">
    <w:abstractNumId w:val="12"/>
  </w:num>
  <w:num w:numId="39">
    <w:abstractNumId w:val="11"/>
  </w:num>
  <w:num w:numId="40">
    <w:abstractNumId w:val="4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49"/>
  </w:num>
  <w:num w:numId="44">
    <w:abstractNumId w:val="44"/>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29"/>
    <w:rsid w:val="00024CC5"/>
    <w:rsid w:val="00036C2A"/>
    <w:rsid w:val="00042D3A"/>
    <w:rsid w:val="0006010B"/>
    <w:rsid w:val="0007159D"/>
    <w:rsid w:val="0009442C"/>
    <w:rsid w:val="000C6EEB"/>
    <w:rsid w:val="000C790B"/>
    <w:rsid w:val="000E0EF6"/>
    <w:rsid w:val="00102676"/>
    <w:rsid w:val="0011048D"/>
    <w:rsid w:val="00136B19"/>
    <w:rsid w:val="0014083E"/>
    <w:rsid w:val="001431EB"/>
    <w:rsid w:val="00153CB7"/>
    <w:rsid w:val="00183A71"/>
    <w:rsid w:val="001A58A7"/>
    <w:rsid w:val="001D0E9B"/>
    <w:rsid w:val="00236F66"/>
    <w:rsid w:val="00237C35"/>
    <w:rsid w:val="00257E27"/>
    <w:rsid w:val="00270B73"/>
    <w:rsid w:val="002C6A5F"/>
    <w:rsid w:val="002E2E01"/>
    <w:rsid w:val="003265E4"/>
    <w:rsid w:val="00331B7A"/>
    <w:rsid w:val="0034492C"/>
    <w:rsid w:val="0035797B"/>
    <w:rsid w:val="00362035"/>
    <w:rsid w:val="00363553"/>
    <w:rsid w:val="00384A4C"/>
    <w:rsid w:val="003A51D6"/>
    <w:rsid w:val="003B510E"/>
    <w:rsid w:val="003B536C"/>
    <w:rsid w:val="003D1897"/>
    <w:rsid w:val="004117B5"/>
    <w:rsid w:val="00412E76"/>
    <w:rsid w:val="00426CA6"/>
    <w:rsid w:val="00456C15"/>
    <w:rsid w:val="00497E90"/>
    <w:rsid w:val="004A6A1D"/>
    <w:rsid w:val="004D2660"/>
    <w:rsid w:val="004D3910"/>
    <w:rsid w:val="00541E62"/>
    <w:rsid w:val="0054506B"/>
    <w:rsid w:val="0056695A"/>
    <w:rsid w:val="00595306"/>
    <w:rsid w:val="005C1445"/>
    <w:rsid w:val="005C6798"/>
    <w:rsid w:val="00623319"/>
    <w:rsid w:val="006242D0"/>
    <w:rsid w:val="006823D5"/>
    <w:rsid w:val="00685495"/>
    <w:rsid w:val="00690C8C"/>
    <w:rsid w:val="0069353D"/>
    <w:rsid w:val="006A60AD"/>
    <w:rsid w:val="006B53CC"/>
    <w:rsid w:val="00780DE3"/>
    <w:rsid w:val="007B73DC"/>
    <w:rsid w:val="007F5043"/>
    <w:rsid w:val="00802B03"/>
    <w:rsid w:val="0080689F"/>
    <w:rsid w:val="00813F8F"/>
    <w:rsid w:val="008175E7"/>
    <w:rsid w:val="00821D28"/>
    <w:rsid w:val="00843C14"/>
    <w:rsid w:val="00844A80"/>
    <w:rsid w:val="0086527E"/>
    <w:rsid w:val="00896E93"/>
    <w:rsid w:val="008C42CD"/>
    <w:rsid w:val="008C6110"/>
    <w:rsid w:val="008C7B6D"/>
    <w:rsid w:val="008E3045"/>
    <w:rsid w:val="00926BBF"/>
    <w:rsid w:val="00956C6D"/>
    <w:rsid w:val="00961EB1"/>
    <w:rsid w:val="00970178"/>
    <w:rsid w:val="009711CB"/>
    <w:rsid w:val="009851C8"/>
    <w:rsid w:val="0099638E"/>
    <w:rsid w:val="009A3C86"/>
    <w:rsid w:val="009C7EC1"/>
    <w:rsid w:val="009E17D4"/>
    <w:rsid w:val="00A067E0"/>
    <w:rsid w:val="00A4307D"/>
    <w:rsid w:val="00A47894"/>
    <w:rsid w:val="00A520D0"/>
    <w:rsid w:val="00A54C8E"/>
    <w:rsid w:val="00A669FB"/>
    <w:rsid w:val="00A74527"/>
    <w:rsid w:val="00AB573A"/>
    <w:rsid w:val="00AB6FAB"/>
    <w:rsid w:val="00AB720D"/>
    <w:rsid w:val="00AE0DC8"/>
    <w:rsid w:val="00AE3714"/>
    <w:rsid w:val="00B108FB"/>
    <w:rsid w:val="00B34E76"/>
    <w:rsid w:val="00B555C7"/>
    <w:rsid w:val="00B831C2"/>
    <w:rsid w:val="00B923B5"/>
    <w:rsid w:val="00BC0899"/>
    <w:rsid w:val="00BD7FC8"/>
    <w:rsid w:val="00BF1F24"/>
    <w:rsid w:val="00C064B5"/>
    <w:rsid w:val="00C06C53"/>
    <w:rsid w:val="00C072B2"/>
    <w:rsid w:val="00C22624"/>
    <w:rsid w:val="00C46B03"/>
    <w:rsid w:val="00C67151"/>
    <w:rsid w:val="00C76A3F"/>
    <w:rsid w:val="00C8242D"/>
    <w:rsid w:val="00C926CE"/>
    <w:rsid w:val="00CA2F7A"/>
    <w:rsid w:val="00CB76C6"/>
    <w:rsid w:val="00D03489"/>
    <w:rsid w:val="00D1711E"/>
    <w:rsid w:val="00D259D1"/>
    <w:rsid w:val="00D45BFA"/>
    <w:rsid w:val="00D5747B"/>
    <w:rsid w:val="00D70312"/>
    <w:rsid w:val="00D72A2C"/>
    <w:rsid w:val="00DB7674"/>
    <w:rsid w:val="00DD47F9"/>
    <w:rsid w:val="00DF2BD0"/>
    <w:rsid w:val="00E103EF"/>
    <w:rsid w:val="00E12FCE"/>
    <w:rsid w:val="00E2249C"/>
    <w:rsid w:val="00E32CB8"/>
    <w:rsid w:val="00E35B42"/>
    <w:rsid w:val="00E44C45"/>
    <w:rsid w:val="00E658B3"/>
    <w:rsid w:val="00E90E4B"/>
    <w:rsid w:val="00E9447F"/>
    <w:rsid w:val="00EB5CAE"/>
    <w:rsid w:val="00ED1888"/>
    <w:rsid w:val="00ED246D"/>
    <w:rsid w:val="00EF37DF"/>
    <w:rsid w:val="00F108F0"/>
    <w:rsid w:val="00F11A62"/>
    <w:rsid w:val="00F3732E"/>
    <w:rsid w:val="00F45C78"/>
    <w:rsid w:val="00F61456"/>
    <w:rsid w:val="00F758D3"/>
    <w:rsid w:val="00F8558F"/>
    <w:rsid w:val="00F87785"/>
    <w:rsid w:val="00FA05A7"/>
    <w:rsid w:val="00FA3BAB"/>
    <w:rsid w:val="00FA4E29"/>
    <w:rsid w:val="00FD0787"/>
    <w:rsid w:val="00FD347F"/>
    <w:rsid w:val="00FE5483"/>
    <w:rsid w:val="00FF18EC"/>
    <w:rsid w:val="00FF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7E08B"/>
  <w15:chartTrackingRefBased/>
  <w15:docId w15:val="{7B8922EB-7571-4050-8E85-9C04F913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8EC"/>
    <w:pPr>
      <w:suppressAutoHyphens/>
      <w:spacing w:after="0" w:line="240" w:lineRule="auto"/>
    </w:pPr>
    <w:rPr>
      <w:rFonts w:ascii="Times New Roman" w:eastAsia="Times New Roman" w:hAnsi="Times New Roman" w:cs="Times New Roman"/>
      <w:bCs/>
      <w:sz w:val="28"/>
      <w:szCs w:val="28"/>
      <w:lang w:eastAsia="zh-CN"/>
    </w:rPr>
  </w:style>
  <w:style w:type="paragraph" w:styleId="Heading1">
    <w:name w:val="heading 1"/>
    <w:basedOn w:val="Normal"/>
    <w:link w:val="Heading1Char"/>
    <w:uiPriority w:val="9"/>
    <w:qFormat/>
    <w:rsid w:val="001D0E9B"/>
    <w:pPr>
      <w:numPr>
        <w:numId w:val="1"/>
      </w:numPr>
      <w:suppressAutoHyphens w:val="0"/>
      <w:spacing w:before="100" w:beforeAutospacing="1" w:after="100" w:afterAutospacing="1"/>
      <w:outlineLvl w:val="0"/>
    </w:pPr>
    <w:rPr>
      <w:b/>
      <w:kern w:val="36"/>
      <w:sz w:val="36"/>
      <w:szCs w:val="48"/>
      <w:lang w:eastAsia="en-US"/>
    </w:rPr>
  </w:style>
  <w:style w:type="paragraph" w:styleId="Heading2">
    <w:name w:val="heading 2"/>
    <w:basedOn w:val="Normal"/>
    <w:link w:val="Heading2Char"/>
    <w:uiPriority w:val="9"/>
    <w:qFormat/>
    <w:rsid w:val="00970178"/>
    <w:pPr>
      <w:numPr>
        <w:ilvl w:val="1"/>
        <w:numId w:val="1"/>
      </w:numPr>
      <w:suppressAutoHyphens w:val="0"/>
      <w:spacing w:before="100" w:beforeAutospacing="1" w:after="100" w:afterAutospacing="1"/>
      <w:outlineLvl w:val="1"/>
    </w:pPr>
    <w:rPr>
      <w:sz w:val="26"/>
      <w:szCs w:val="36"/>
      <w:lang w:eastAsia="en-US"/>
    </w:rPr>
  </w:style>
  <w:style w:type="paragraph" w:styleId="Heading3">
    <w:name w:val="heading 3"/>
    <w:aliases w:val="Heading 3."/>
    <w:basedOn w:val="Heading2"/>
    <w:link w:val="Heading3Char"/>
    <w:uiPriority w:val="9"/>
    <w:unhideWhenUsed/>
    <w:qFormat/>
    <w:rsid w:val="00EF37DF"/>
    <w:pPr>
      <w:keepNext/>
      <w:keepLines/>
      <w:numPr>
        <w:ilvl w:val="2"/>
      </w:numPr>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43C14"/>
    <w:pPr>
      <w:keepNext/>
      <w:keepLines/>
      <w:numPr>
        <w:ilvl w:val="3"/>
        <w:numId w:val="1"/>
      </w:numPr>
      <w:spacing w:before="40"/>
      <w:outlineLvl w:val="3"/>
    </w:pPr>
    <w:rPr>
      <w:rFonts w:eastAsiaTheme="majorEastAsia" w:cstheme="majorBidi"/>
      <w:iCs/>
      <w:sz w:val="26"/>
    </w:rPr>
  </w:style>
  <w:style w:type="paragraph" w:styleId="Heading5">
    <w:name w:val="heading 5"/>
    <w:basedOn w:val="Normal"/>
    <w:next w:val="Normal"/>
    <w:link w:val="Heading5Char"/>
    <w:uiPriority w:val="9"/>
    <w:semiHidden/>
    <w:unhideWhenUsed/>
    <w:qFormat/>
    <w:rsid w:val="00257E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7E2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7E2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7E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E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Nga 3,List Paragraph111,List Paragraph2,Colorful List - Accent 11,List Paragraph21,List Paragraph1111,Ðoạn c𞹺Danh sách,Đoạn cDanh sách,List Paragrap"/>
    <w:basedOn w:val="Normal"/>
    <w:next w:val="Heading2"/>
    <w:link w:val="ListParagraphChar"/>
    <w:uiPriority w:val="1"/>
    <w:qFormat/>
    <w:rsid w:val="001A58A7"/>
    <w:pPr>
      <w:numPr>
        <w:numId w:val="2"/>
      </w:numPr>
      <w:spacing w:line="480" w:lineRule="auto"/>
      <w:ind w:left="0" w:firstLine="0"/>
      <w:contextualSpacing/>
    </w:pPr>
    <w:rPr>
      <w:b/>
    </w:rPr>
  </w:style>
  <w:style w:type="paragraph" w:styleId="NoSpacing">
    <w:name w:val="No Spacing"/>
    <w:uiPriority w:val="1"/>
    <w:qFormat/>
    <w:rsid w:val="006A60AD"/>
    <w:pPr>
      <w:suppressAutoHyphens/>
      <w:spacing w:after="0" w:line="240" w:lineRule="auto"/>
    </w:pPr>
    <w:rPr>
      <w:rFonts w:ascii="Times New Roman" w:eastAsia="Times New Roman" w:hAnsi="Times New Roman" w:cs="Times New Roman"/>
      <w:bCs/>
      <w:sz w:val="28"/>
      <w:szCs w:val="28"/>
      <w:lang w:eastAsia="zh-CN"/>
    </w:rPr>
  </w:style>
  <w:style w:type="character" w:styleId="Strong">
    <w:name w:val="Strong"/>
    <w:uiPriority w:val="22"/>
    <w:qFormat/>
    <w:rsid w:val="006A60AD"/>
    <w:rPr>
      <w:b/>
      <w:bCs/>
    </w:rPr>
  </w:style>
  <w:style w:type="character" w:styleId="Hyperlink">
    <w:name w:val="Hyperlink"/>
    <w:uiPriority w:val="99"/>
    <w:rsid w:val="006A60AD"/>
    <w:rPr>
      <w:color w:val="0000FF"/>
      <w:u w:val="single"/>
    </w:rPr>
  </w:style>
  <w:style w:type="paragraph" w:styleId="NormalWeb">
    <w:name w:val="Normal (Web)"/>
    <w:basedOn w:val="Normal"/>
    <w:uiPriority w:val="99"/>
    <w:unhideWhenUsed/>
    <w:rsid w:val="00EB5CAE"/>
    <w:pPr>
      <w:suppressAutoHyphens w:val="0"/>
      <w:spacing w:before="100" w:beforeAutospacing="1" w:after="100" w:afterAutospacing="1"/>
    </w:pPr>
    <w:rPr>
      <w:bCs w:val="0"/>
      <w:sz w:val="24"/>
      <w:szCs w:val="24"/>
      <w:lang w:eastAsia="en-US"/>
    </w:rPr>
  </w:style>
  <w:style w:type="character" w:customStyle="1" w:styleId="fontstyle01">
    <w:name w:val="fontstyle01"/>
    <w:rsid w:val="003B536C"/>
    <w:rPr>
      <w:rFonts w:ascii="ArialUnicodeMS" w:hAnsi="ArialUnicodeMS" w:cs="ArialUnicodeMS" w:hint="default"/>
      <w:b w:val="0"/>
      <w:bCs w:val="0"/>
      <w:i w:val="0"/>
      <w:iCs w:val="0"/>
      <w:color w:val="000000"/>
      <w:sz w:val="12"/>
      <w:szCs w:val="12"/>
    </w:rPr>
  </w:style>
  <w:style w:type="character" w:styleId="Emphasis">
    <w:name w:val="Emphasis"/>
    <w:uiPriority w:val="20"/>
    <w:qFormat/>
    <w:rsid w:val="00BC0899"/>
    <w:rPr>
      <w:i/>
      <w:iCs/>
    </w:rPr>
  </w:style>
  <w:style w:type="character" w:customStyle="1" w:styleId="mi">
    <w:name w:val="mi"/>
    <w:rsid w:val="00C76A3F"/>
  </w:style>
  <w:style w:type="character" w:customStyle="1" w:styleId="mjxassistivemathml">
    <w:name w:val="mjx_assistive_mathml"/>
    <w:rsid w:val="00C76A3F"/>
  </w:style>
  <w:style w:type="character" w:customStyle="1" w:styleId="mo">
    <w:name w:val="mo"/>
    <w:rsid w:val="00C76A3F"/>
  </w:style>
  <w:style w:type="character" w:customStyle="1" w:styleId="katex-mathml">
    <w:name w:val="katex-mathml"/>
    <w:rsid w:val="005C6798"/>
  </w:style>
  <w:style w:type="character" w:customStyle="1" w:styleId="mord">
    <w:name w:val="mord"/>
    <w:rsid w:val="005C6798"/>
  </w:style>
  <w:style w:type="character" w:customStyle="1" w:styleId="mbin">
    <w:name w:val="mbin"/>
    <w:rsid w:val="005C6798"/>
  </w:style>
  <w:style w:type="character" w:customStyle="1" w:styleId="mop">
    <w:name w:val="mop"/>
    <w:rsid w:val="005C6798"/>
  </w:style>
  <w:style w:type="character" w:customStyle="1" w:styleId="mopen">
    <w:name w:val="mopen"/>
    <w:rsid w:val="005C6798"/>
  </w:style>
  <w:style w:type="character" w:customStyle="1" w:styleId="mclose">
    <w:name w:val="mclose"/>
    <w:rsid w:val="005C6798"/>
  </w:style>
  <w:style w:type="character" w:customStyle="1" w:styleId="mspace">
    <w:name w:val="mspace"/>
    <w:rsid w:val="005C6798"/>
  </w:style>
  <w:style w:type="character" w:customStyle="1" w:styleId="mpunct">
    <w:name w:val="mpunct"/>
    <w:rsid w:val="005C6798"/>
  </w:style>
  <w:style w:type="character" w:customStyle="1" w:styleId="Heading1Char">
    <w:name w:val="Heading 1 Char"/>
    <w:basedOn w:val="DefaultParagraphFont"/>
    <w:link w:val="Heading1"/>
    <w:uiPriority w:val="9"/>
    <w:rsid w:val="001D0E9B"/>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970178"/>
    <w:rPr>
      <w:rFonts w:ascii="Times New Roman" w:eastAsia="Times New Roman" w:hAnsi="Times New Roman" w:cs="Times New Roman"/>
      <w:bCs/>
      <w:sz w:val="26"/>
      <w:szCs w:val="36"/>
    </w:rPr>
  </w:style>
  <w:style w:type="character" w:customStyle="1" w:styleId="Heading3Char">
    <w:name w:val="Heading 3 Char"/>
    <w:aliases w:val="Heading 3. Char"/>
    <w:basedOn w:val="DefaultParagraphFont"/>
    <w:link w:val="Heading3"/>
    <w:uiPriority w:val="9"/>
    <w:rsid w:val="00136B19"/>
    <w:rPr>
      <w:rFonts w:ascii="Times New Roman" w:eastAsiaTheme="majorEastAsia" w:hAnsi="Times New Roman" w:cstheme="majorBidi"/>
      <w:b/>
      <w:bCs/>
      <w:sz w:val="28"/>
      <w:szCs w:val="24"/>
    </w:rPr>
  </w:style>
  <w:style w:type="paragraph" w:styleId="Caption">
    <w:name w:val="caption"/>
    <w:basedOn w:val="Normal"/>
    <w:next w:val="Normal"/>
    <w:uiPriority w:val="35"/>
    <w:unhideWhenUsed/>
    <w:qFormat/>
    <w:rsid w:val="008E3045"/>
    <w:pPr>
      <w:spacing w:after="200"/>
    </w:pPr>
    <w:rPr>
      <w:i/>
      <w:iCs/>
      <w:color w:val="44546A" w:themeColor="text2"/>
      <w:sz w:val="18"/>
      <w:szCs w:val="18"/>
    </w:rPr>
  </w:style>
  <w:style w:type="paragraph" w:styleId="TableofFigures">
    <w:name w:val="table of figures"/>
    <w:basedOn w:val="Normal"/>
    <w:next w:val="Normal"/>
    <w:uiPriority w:val="99"/>
    <w:unhideWhenUsed/>
    <w:rsid w:val="008C7B6D"/>
  </w:style>
  <w:style w:type="paragraph" w:styleId="BodyText">
    <w:name w:val="Body Text"/>
    <w:basedOn w:val="Normal"/>
    <w:link w:val="BodyTextChar"/>
    <w:uiPriority w:val="1"/>
    <w:unhideWhenUsed/>
    <w:qFormat/>
    <w:rsid w:val="0006010B"/>
    <w:pPr>
      <w:widowControl w:val="0"/>
      <w:suppressAutoHyphens w:val="0"/>
      <w:autoSpaceDE w:val="0"/>
      <w:autoSpaceDN w:val="0"/>
      <w:spacing w:line="288" w:lineRule="auto"/>
      <w:ind w:firstLine="567"/>
      <w:jc w:val="both"/>
    </w:pPr>
    <w:rPr>
      <w:bCs w:val="0"/>
      <w:sz w:val="26"/>
      <w:szCs w:val="26"/>
      <w:lang w:eastAsia="en-US"/>
    </w:rPr>
  </w:style>
  <w:style w:type="character" w:customStyle="1" w:styleId="BodyTextChar">
    <w:name w:val="Body Text Char"/>
    <w:basedOn w:val="DefaultParagraphFont"/>
    <w:link w:val="BodyText"/>
    <w:uiPriority w:val="1"/>
    <w:rsid w:val="0006010B"/>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06010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6010B"/>
    <w:pPr>
      <w:spacing w:after="100"/>
    </w:pPr>
  </w:style>
  <w:style w:type="paragraph" w:styleId="TOC2">
    <w:name w:val="toc 2"/>
    <w:basedOn w:val="Normal"/>
    <w:next w:val="Normal"/>
    <w:autoRedefine/>
    <w:uiPriority w:val="39"/>
    <w:unhideWhenUsed/>
    <w:rsid w:val="0006010B"/>
    <w:pPr>
      <w:spacing w:after="100"/>
      <w:ind w:left="280"/>
    </w:pPr>
  </w:style>
  <w:style w:type="paragraph" w:styleId="TOC3">
    <w:name w:val="toc 3"/>
    <w:basedOn w:val="Normal"/>
    <w:next w:val="Normal"/>
    <w:autoRedefine/>
    <w:uiPriority w:val="39"/>
    <w:unhideWhenUsed/>
    <w:rsid w:val="0006010B"/>
    <w:pPr>
      <w:spacing w:after="100"/>
      <w:ind w:left="560"/>
    </w:pPr>
  </w:style>
  <w:style w:type="paragraph" w:styleId="Header">
    <w:name w:val="header"/>
    <w:basedOn w:val="Normal"/>
    <w:link w:val="HeaderChar"/>
    <w:uiPriority w:val="99"/>
    <w:unhideWhenUsed/>
    <w:rsid w:val="00D70312"/>
    <w:pPr>
      <w:tabs>
        <w:tab w:val="center" w:pos="4680"/>
        <w:tab w:val="right" w:pos="9360"/>
      </w:tabs>
    </w:pPr>
  </w:style>
  <w:style w:type="character" w:customStyle="1" w:styleId="HeaderChar">
    <w:name w:val="Header Char"/>
    <w:basedOn w:val="DefaultParagraphFont"/>
    <w:link w:val="Header"/>
    <w:uiPriority w:val="99"/>
    <w:rsid w:val="00D70312"/>
    <w:rPr>
      <w:rFonts w:ascii="Times New Roman" w:eastAsia="Times New Roman" w:hAnsi="Times New Roman" w:cs="Times New Roman"/>
      <w:bCs/>
      <w:sz w:val="28"/>
      <w:szCs w:val="28"/>
      <w:lang w:eastAsia="zh-CN"/>
    </w:rPr>
  </w:style>
  <w:style w:type="paragraph" w:styleId="Footer">
    <w:name w:val="footer"/>
    <w:basedOn w:val="Normal"/>
    <w:link w:val="FooterChar"/>
    <w:uiPriority w:val="99"/>
    <w:unhideWhenUsed/>
    <w:rsid w:val="00D70312"/>
    <w:pPr>
      <w:tabs>
        <w:tab w:val="center" w:pos="4680"/>
        <w:tab w:val="right" w:pos="9360"/>
      </w:tabs>
    </w:pPr>
  </w:style>
  <w:style w:type="character" w:customStyle="1" w:styleId="FooterChar">
    <w:name w:val="Footer Char"/>
    <w:basedOn w:val="DefaultParagraphFont"/>
    <w:link w:val="Footer"/>
    <w:uiPriority w:val="99"/>
    <w:rsid w:val="00D70312"/>
    <w:rPr>
      <w:rFonts w:ascii="Times New Roman" w:eastAsia="Times New Roman" w:hAnsi="Times New Roman" w:cs="Times New Roman"/>
      <w:bCs/>
      <w:sz w:val="28"/>
      <w:szCs w:val="28"/>
      <w:lang w:eastAsia="zh-CN"/>
    </w:rPr>
  </w:style>
  <w:style w:type="table" w:styleId="TableGrid">
    <w:name w:val="Table Grid"/>
    <w:basedOn w:val="TableNormal"/>
    <w:uiPriority w:val="39"/>
    <w:rsid w:val="0025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43C14"/>
    <w:rPr>
      <w:rFonts w:ascii="Times New Roman" w:eastAsiaTheme="majorEastAsia" w:hAnsi="Times New Roman" w:cstheme="majorBidi"/>
      <w:bCs/>
      <w:iCs/>
      <w:sz w:val="26"/>
      <w:szCs w:val="28"/>
      <w:lang w:eastAsia="zh-CN"/>
    </w:rPr>
  </w:style>
  <w:style w:type="character" w:customStyle="1" w:styleId="Heading5Char">
    <w:name w:val="Heading 5 Char"/>
    <w:basedOn w:val="DefaultParagraphFont"/>
    <w:link w:val="Heading5"/>
    <w:uiPriority w:val="9"/>
    <w:semiHidden/>
    <w:rsid w:val="00257E27"/>
    <w:rPr>
      <w:rFonts w:asciiTheme="majorHAnsi" w:eastAsiaTheme="majorEastAsia" w:hAnsiTheme="majorHAnsi" w:cstheme="majorBidi"/>
      <w:bCs/>
      <w:color w:val="2E74B5" w:themeColor="accent1" w:themeShade="BF"/>
      <w:sz w:val="28"/>
      <w:szCs w:val="28"/>
      <w:lang w:eastAsia="zh-CN"/>
    </w:rPr>
  </w:style>
  <w:style w:type="character" w:customStyle="1" w:styleId="Heading6Char">
    <w:name w:val="Heading 6 Char"/>
    <w:basedOn w:val="DefaultParagraphFont"/>
    <w:link w:val="Heading6"/>
    <w:uiPriority w:val="9"/>
    <w:semiHidden/>
    <w:rsid w:val="00257E27"/>
    <w:rPr>
      <w:rFonts w:asciiTheme="majorHAnsi" w:eastAsiaTheme="majorEastAsia" w:hAnsiTheme="majorHAnsi" w:cstheme="majorBidi"/>
      <w:bCs/>
      <w:color w:val="1F4D78" w:themeColor="accent1" w:themeShade="7F"/>
      <w:sz w:val="28"/>
      <w:szCs w:val="28"/>
      <w:lang w:eastAsia="zh-CN"/>
    </w:rPr>
  </w:style>
  <w:style w:type="character" w:customStyle="1" w:styleId="Heading7Char">
    <w:name w:val="Heading 7 Char"/>
    <w:basedOn w:val="DefaultParagraphFont"/>
    <w:link w:val="Heading7"/>
    <w:uiPriority w:val="9"/>
    <w:semiHidden/>
    <w:rsid w:val="00257E27"/>
    <w:rPr>
      <w:rFonts w:asciiTheme="majorHAnsi" w:eastAsiaTheme="majorEastAsia" w:hAnsiTheme="majorHAnsi" w:cstheme="majorBidi"/>
      <w:bCs/>
      <w:i/>
      <w:iCs/>
      <w:color w:val="1F4D78" w:themeColor="accent1" w:themeShade="7F"/>
      <w:sz w:val="28"/>
      <w:szCs w:val="28"/>
      <w:lang w:eastAsia="zh-CN"/>
    </w:rPr>
  </w:style>
  <w:style w:type="character" w:customStyle="1" w:styleId="Heading8Char">
    <w:name w:val="Heading 8 Char"/>
    <w:basedOn w:val="DefaultParagraphFont"/>
    <w:link w:val="Heading8"/>
    <w:uiPriority w:val="9"/>
    <w:semiHidden/>
    <w:rsid w:val="00257E27"/>
    <w:rPr>
      <w:rFonts w:asciiTheme="majorHAnsi" w:eastAsiaTheme="majorEastAsia" w:hAnsiTheme="majorHAnsi" w:cstheme="majorBidi"/>
      <w:bCs/>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257E27"/>
    <w:rPr>
      <w:rFonts w:asciiTheme="majorHAnsi" w:eastAsiaTheme="majorEastAsia" w:hAnsiTheme="majorHAnsi" w:cstheme="majorBidi"/>
      <w:bCs/>
      <w:i/>
      <w:iCs/>
      <w:color w:val="272727" w:themeColor="text1" w:themeTint="D8"/>
      <w:sz w:val="21"/>
      <w:szCs w:val="21"/>
      <w:lang w:eastAsia="zh-CN"/>
    </w:rPr>
  </w:style>
  <w:style w:type="character" w:customStyle="1" w:styleId="ListParagraphChar">
    <w:name w:val="List Paragraph Char"/>
    <w:aliases w:val="Paragraph Char,Norm Char,abc Char,List Paragraph1 Char,Đoạn của Danh sách Char,List Paragraph11 Char,Đoạn c𞹺Danh sách Char,Nga 3 Char,List Paragraph111 Char,List Paragraph2 Char,Colorful List - Accent 11 Char,List Paragraph21 Char"/>
    <w:link w:val="ListParagraph"/>
    <w:uiPriority w:val="1"/>
    <w:qFormat/>
    <w:locked/>
    <w:rsid w:val="00970178"/>
    <w:rPr>
      <w:rFonts w:ascii="Times New Roman" w:eastAsia="Times New Roman" w:hAnsi="Times New Roman" w:cs="Times New Roman"/>
      <w:b/>
      <w:bCs/>
      <w:sz w:val="28"/>
      <w:szCs w:val="28"/>
      <w:lang w:eastAsia="zh-CN"/>
    </w:rPr>
  </w:style>
  <w:style w:type="paragraph" w:customStyle="1" w:styleId="graf">
    <w:name w:val="graf"/>
    <w:basedOn w:val="Normal"/>
    <w:rsid w:val="00970178"/>
    <w:pPr>
      <w:suppressAutoHyphens w:val="0"/>
      <w:spacing w:before="100" w:beforeAutospacing="1" w:after="100" w:afterAutospacing="1"/>
    </w:pPr>
    <w:rPr>
      <w:bCs w:val="0"/>
      <w:sz w:val="24"/>
      <w:szCs w:val="24"/>
      <w:lang w:eastAsia="en-US"/>
    </w:rPr>
  </w:style>
  <w:style w:type="character" w:customStyle="1" w:styleId="pln">
    <w:name w:val="pln"/>
    <w:basedOn w:val="DefaultParagraphFont"/>
    <w:rsid w:val="00970178"/>
  </w:style>
  <w:style w:type="character" w:customStyle="1" w:styleId="pun">
    <w:name w:val="pun"/>
    <w:basedOn w:val="DefaultParagraphFont"/>
    <w:rsid w:val="00970178"/>
  </w:style>
  <w:style w:type="character" w:customStyle="1" w:styleId="com">
    <w:name w:val="com"/>
    <w:basedOn w:val="DefaultParagraphFont"/>
    <w:rsid w:val="009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7845">
      <w:bodyDiv w:val="1"/>
      <w:marLeft w:val="0"/>
      <w:marRight w:val="0"/>
      <w:marTop w:val="0"/>
      <w:marBottom w:val="0"/>
      <w:divBdr>
        <w:top w:val="none" w:sz="0" w:space="0" w:color="auto"/>
        <w:left w:val="none" w:sz="0" w:space="0" w:color="auto"/>
        <w:bottom w:val="none" w:sz="0" w:space="0" w:color="auto"/>
        <w:right w:val="none" w:sz="0" w:space="0" w:color="auto"/>
      </w:divBdr>
    </w:div>
    <w:div w:id="217867480">
      <w:bodyDiv w:val="1"/>
      <w:marLeft w:val="0"/>
      <w:marRight w:val="0"/>
      <w:marTop w:val="0"/>
      <w:marBottom w:val="0"/>
      <w:divBdr>
        <w:top w:val="none" w:sz="0" w:space="0" w:color="auto"/>
        <w:left w:val="none" w:sz="0" w:space="0" w:color="auto"/>
        <w:bottom w:val="none" w:sz="0" w:space="0" w:color="auto"/>
        <w:right w:val="none" w:sz="0" w:space="0" w:color="auto"/>
      </w:divBdr>
    </w:div>
    <w:div w:id="346105000">
      <w:bodyDiv w:val="1"/>
      <w:marLeft w:val="0"/>
      <w:marRight w:val="0"/>
      <w:marTop w:val="0"/>
      <w:marBottom w:val="0"/>
      <w:divBdr>
        <w:top w:val="none" w:sz="0" w:space="0" w:color="auto"/>
        <w:left w:val="none" w:sz="0" w:space="0" w:color="auto"/>
        <w:bottom w:val="none" w:sz="0" w:space="0" w:color="auto"/>
        <w:right w:val="none" w:sz="0" w:space="0" w:color="auto"/>
      </w:divBdr>
    </w:div>
    <w:div w:id="388918461">
      <w:bodyDiv w:val="1"/>
      <w:marLeft w:val="0"/>
      <w:marRight w:val="0"/>
      <w:marTop w:val="0"/>
      <w:marBottom w:val="0"/>
      <w:divBdr>
        <w:top w:val="none" w:sz="0" w:space="0" w:color="auto"/>
        <w:left w:val="none" w:sz="0" w:space="0" w:color="auto"/>
        <w:bottom w:val="none" w:sz="0" w:space="0" w:color="auto"/>
        <w:right w:val="none" w:sz="0" w:space="0" w:color="auto"/>
      </w:divBdr>
      <w:divsChild>
        <w:div w:id="1288002994">
          <w:marLeft w:val="0"/>
          <w:marRight w:val="0"/>
          <w:marTop w:val="0"/>
          <w:marBottom w:val="0"/>
          <w:divBdr>
            <w:top w:val="none" w:sz="0" w:space="0" w:color="auto"/>
            <w:left w:val="none" w:sz="0" w:space="0" w:color="auto"/>
            <w:bottom w:val="none" w:sz="0" w:space="0" w:color="auto"/>
            <w:right w:val="none" w:sz="0" w:space="0" w:color="auto"/>
          </w:divBdr>
          <w:divsChild>
            <w:div w:id="11347187">
              <w:marLeft w:val="0"/>
              <w:marRight w:val="0"/>
              <w:marTop w:val="0"/>
              <w:marBottom w:val="0"/>
              <w:divBdr>
                <w:top w:val="none" w:sz="0" w:space="0" w:color="auto"/>
                <w:left w:val="none" w:sz="0" w:space="0" w:color="auto"/>
                <w:bottom w:val="none" w:sz="0" w:space="0" w:color="auto"/>
                <w:right w:val="none" w:sz="0" w:space="0" w:color="auto"/>
              </w:divBdr>
            </w:div>
            <w:div w:id="56436375">
              <w:marLeft w:val="0"/>
              <w:marRight w:val="0"/>
              <w:marTop w:val="0"/>
              <w:marBottom w:val="0"/>
              <w:divBdr>
                <w:top w:val="none" w:sz="0" w:space="0" w:color="auto"/>
                <w:left w:val="none" w:sz="0" w:space="0" w:color="auto"/>
                <w:bottom w:val="none" w:sz="0" w:space="0" w:color="auto"/>
                <w:right w:val="none" w:sz="0" w:space="0" w:color="auto"/>
              </w:divBdr>
            </w:div>
            <w:div w:id="71582365">
              <w:marLeft w:val="0"/>
              <w:marRight w:val="0"/>
              <w:marTop w:val="0"/>
              <w:marBottom w:val="0"/>
              <w:divBdr>
                <w:top w:val="none" w:sz="0" w:space="0" w:color="auto"/>
                <w:left w:val="none" w:sz="0" w:space="0" w:color="auto"/>
                <w:bottom w:val="none" w:sz="0" w:space="0" w:color="auto"/>
                <w:right w:val="none" w:sz="0" w:space="0" w:color="auto"/>
              </w:divBdr>
            </w:div>
            <w:div w:id="79720396">
              <w:marLeft w:val="0"/>
              <w:marRight w:val="0"/>
              <w:marTop w:val="0"/>
              <w:marBottom w:val="0"/>
              <w:divBdr>
                <w:top w:val="none" w:sz="0" w:space="0" w:color="auto"/>
                <w:left w:val="none" w:sz="0" w:space="0" w:color="auto"/>
                <w:bottom w:val="none" w:sz="0" w:space="0" w:color="auto"/>
                <w:right w:val="none" w:sz="0" w:space="0" w:color="auto"/>
              </w:divBdr>
            </w:div>
            <w:div w:id="107043844">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9273734">
              <w:marLeft w:val="0"/>
              <w:marRight w:val="0"/>
              <w:marTop w:val="0"/>
              <w:marBottom w:val="0"/>
              <w:divBdr>
                <w:top w:val="none" w:sz="0" w:space="0" w:color="auto"/>
                <w:left w:val="none" w:sz="0" w:space="0" w:color="auto"/>
                <w:bottom w:val="none" w:sz="0" w:space="0" w:color="auto"/>
                <w:right w:val="none" w:sz="0" w:space="0" w:color="auto"/>
              </w:divBdr>
            </w:div>
            <w:div w:id="164513594">
              <w:marLeft w:val="0"/>
              <w:marRight w:val="0"/>
              <w:marTop w:val="0"/>
              <w:marBottom w:val="0"/>
              <w:divBdr>
                <w:top w:val="none" w:sz="0" w:space="0" w:color="auto"/>
                <w:left w:val="none" w:sz="0" w:space="0" w:color="auto"/>
                <w:bottom w:val="none" w:sz="0" w:space="0" w:color="auto"/>
                <w:right w:val="none" w:sz="0" w:space="0" w:color="auto"/>
              </w:divBdr>
            </w:div>
            <w:div w:id="178013383">
              <w:marLeft w:val="0"/>
              <w:marRight w:val="0"/>
              <w:marTop w:val="0"/>
              <w:marBottom w:val="0"/>
              <w:divBdr>
                <w:top w:val="none" w:sz="0" w:space="0" w:color="auto"/>
                <w:left w:val="none" w:sz="0" w:space="0" w:color="auto"/>
                <w:bottom w:val="none" w:sz="0" w:space="0" w:color="auto"/>
                <w:right w:val="none" w:sz="0" w:space="0" w:color="auto"/>
              </w:divBdr>
            </w:div>
            <w:div w:id="191651063">
              <w:marLeft w:val="0"/>
              <w:marRight w:val="0"/>
              <w:marTop w:val="0"/>
              <w:marBottom w:val="0"/>
              <w:divBdr>
                <w:top w:val="none" w:sz="0" w:space="0" w:color="auto"/>
                <w:left w:val="none" w:sz="0" w:space="0" w:color="auto"/>
                <w:bottom w:val="none" w:sz="0" w:space="0" w:color="auto"/>
                <w:right w:val="none" w:sz="0" w:space="0" w:color="auto"/>
              </w:divBdr>
            </w:div>
            <w:div w:id="196743954">
              <w:marLeft w:val="0"/>
              <w:marRight w:val="0"/>
              <w:marTop w:val="0"/>
              <w:marBottom w:val="0"/>
              <w:divBdr>
                <w:top w:val="none" w:sz="0" w:space="0" w:color="auto"/>
                <w:left w:val="none" w:sz="0" w:space="0" w:color="auto"/>
                <w:bottom w:val="none" w:sz="0" w:space="0" w:color="auto"/>
                <w:right w:val="none" w:sz="0" w:space="0" w:color="auto"/>
              </w:divBdr>
            </w:div>
            <w:div w:id="224491878">
              <w:marLeft w:val="0"/>
              <w:marRight w:val="0"/>
              <w:marTop w:val="0"/>
              <w:marBottom w:val="0"/>
              <w:divBdr>
                <w:top w:val="none" w:sz="0" w:space="0" w:color="auto"/>
                <w:left w:val="none" w:sz="0" w:space="0" w:color="auto"/>
                <w:bottom w:val="none" w:sz="0" w:space="0" w:color="auto"/>
                <w:right w:val="none" w:sz="0" w:space="0" w:color="auto"/>
              </w:divBdr>
            </w:div>
            <w:div w:id="231544953">
              <w:marLeft w:val="0"/>
              <w:marRight w:val="0"/>
              <w:marTop w:val="0"/>
              <w:marBottom w:val="0"/>
              <w:divBdr>
                <w:top w:val="none" w:sz="0" w:space="0" w:color="auto"/>
                <w:left w:val="none" w:sz="0" w:space="0" w:color="auto"/>
                <w:bottom w:val="none" w:sz="0" w:space="0" w:color="auto"/>
                <w:right w:val="none" w:sz="0" w:space="0" w:color="auto"/>
              </w:divBdr>
            </w:div>
            <w:div w:id="276182153">
              <w:marLeft w:val="0"/>
              <w:marRight w:val="0"/>
              <w:marTop w:val="0"/>
              <w:marBottom w:val="0"/>
              <w:divBdr>
                <w:top w:val="none" w:sz="0" w:space="0" w:color="auto"/>
                <w:left w:val="none" w:sz="0" w:space="0" w:color="auto"/>
                <w:bottom w:val="none" w:sz="0" w:space="0" w:color="auto"/>
                <w:right w:val="none" w:sz="0" w:space="0" w:color="auto"/>
              </w:divBdr>
            </w:div>
            <w:div w:id="305862750">
              <w:marLeft w:val="0"/>
              <w:marRight w:val="0"/>
              <w:marTop w:val="0"/>
              <w:marBottom w:val="0"/>
              <w:divBdr>
                <w:top w:val="none" w:sz="0" w:space="0" w:color="auto"/>
                <w:left w:val="none" w:sz="0" w:space="0" w:color="auto"/>
                <w:bottom w:val="none" w:sz="0" w:space="0" w:color="auto"/>
                <w:right w:val="none" w:sz="0" w:space="0" w:color="auto"/>
              </w:divBdr>
            </w:div>
            <w:div w:id="345210330">
              <w:marLeft w:val="0"/>
              <w:marRight w:val="0"/>
              <w:marTop w:val="0"/>
              <w:marBottom w:val="0"/>
              <w:divBdr>
                <w:top w:val="none" w:sz="0" w:space="0" w:color="auto"/>
                <w:left w:val="none" w:sz="0" w:space="0" w:color="auto"/>
                <w:bottom w:val="none" w:sz="0" w:space="0" w:color="auto"/>
                <w:right w:val="none" w:sz="0" w:space="0" w:color="auto"/>
              </w:divBdr>
            </w:div>
            <w:div w:id="364019468">
              <w:marLeft w:val="0"/>
              <w:marRight w:val="0"/>
              <w:marTop w:val="0"/>
              <w:marBottom w:val="0"/>
              <w:divBdr>
                <w:top w:val="none" w:sz="0" w:space="0" w:color="auto"/>
                <w:left w:val="none" w:sz="0" w:space="0" w:color="auto"/>
                <w:bottom w:val="none" w:sz="0" w:space="0" w:color="auto"/>
                <w:right w:val="none" w:sz="0" w:space="0" w:color="auto"/>
              </w:divBdr>
            </w:div>
            <w:div w:id="368144792">
              <w:marLeft w:val="0"/>
              <w:marRight w:val="0"/>
              <w:marTop w:val="0"/>
              <w:marBottom w:val="0"/>
              <w:divBdr>
                <w:top w:val="none" w:sz="0" w:space="0" w:color="auto"/>
                <w:left w:val="none" w:sz="0" w:space="0" w:color="auto"/>
                <w:bottom w:val="none" w:sz="0" w:space="0" w:color="auto"/>
                <w:right w:val="none" w:sz="0" w:space="0" w:color="auto"/>
              </w:divBdr>
            </w:div>
            <w:div w:id="379207835">
              <w:marLeft w:val="0"/>
              <w:marRight w:val="0"/>
              <w:marTop w:val="0"/>
              <w:marBottom w:val="0"/>
              <w:divBdr>
                <w:top w:val="none" w:sz="0" w:space="0" w:color="auto"/>
                <w:left w:val="none" w:sz="0" w:space="0" w:color="auto"/>
                <w:bottom w:val="none" w:sz="0" w:space="0" w:color="auto"/>
                <w:right w:val="none" w:sz="0" w:space="0" w:color="auto"/>
              </w:divBdr>
            </w:div>
            <w:div w:id="392972639">
              <w:marLeft w:val="0"/>
              <w:marRight w:val="0"/>
              <w:marTop w:val="0"/>
              <w:marBottom w:val="0"/>
              <w:divBdr>
                <w:top w:val="none" w:sz="0" w:space="0" w:color="auto"/>
                <w:left w:val="none" w:sz="0" w:space="0" w:color="auto"/>
                <w:bottom w:val="none" w:sz="0" w:space="0" w:color="auto"/>
                <w:right w:val="none" w:sz="0" w:space="0" w:color="auto"/>
              </w:divBdr>
            </w:div>
            <w:div w:id="404036957">
              <w:marLeft w:val="0"/>
              <w:marRight w:val="0"/>
              <w:marTop w:val="0"/>
              <w:marBottom w:val="0"/>
              <w:divBdr>
                <w:top w:val="none" w:sz="0" w:space="0" w:color="auto"/>
                <w:left w:val="none" w:sz="0" w:space="0" w:color="auto"/>
                <w:bottom w:val="none" w:sz="0" w:space="0" w:color="auto"/>
                <w:right w:val="none" w:sz="0" w:space="0" w:color="auto"/>
              </w:divBdr>
            </w:div>
            <w:div w:id="405609157">
              <w:marLeft w:val="0"/>
              <w:marRight w:val="0"/>
              <w:marTop w:val="0"/>
              <w:marBottom w:val="0"/>
              <w:divBdr>
                <w:top w:val="none" w:sz="0" w:space="0" w:color="auto"/>
                <w:left w:val="none" w:sz="0" w:space="0" w:color="auto"/>
                <w:bottom w:val="none" w:sz="0" w:space="0" w:color="auto"/>
                <w:right w:val="none" w:sz="0" w:space="0" w:color="auto"/>
              </w:divBdr>
            </w:div>
            <w:div w:id="443117844">
              <w:marLeft w:val="0"/>
              <w:marRight w:val="0"/>
              <w:marTop w:val="0"/>
              <w:marBottom w:val="0"/>
              <w:divBdr>
                <w:top w:val="none" w:sz="0" w:space="0" w:color="auto"/>
                <w:left w:val="none" w:sz="0" w:space="0" w:color="auto"/>
                <w:bottom w:val="none" w:sz="0" w:space="0" w:color="auto"/>
                <w:right w:val="none" w:sz="0" w:space="0" w:color="auto"/>
              </w:divBdr>
            </w:div>
            <w:div w:id="469328355">
              <w:marLeft w:val="0"/>
              <w:marRight w:val="0"/>
              <w:marTop w:val="0"/>
              <w:marBottom w:val="0"/>
              <w:divBdr>
                <w:top w:val="none" w:sz="0" w:space="0" w:color="auto"/>
                <w:left w:val="none" w:sz="0" w:space="0" w:color="auto"/>
                <w:bottom w:val="none" w:sz="0" w:space="0" w:color="auto"/>
                <w:right w:val="none" w:sz="0" w:space="0" w:color="auto"/>
              </w:divBdr>
            </w:div>
            <w:div w:id="498271861">
              <w:marLeft w:val="0"/>
              <w:marRight w:val="0"/>
              <w:marTop w:val="0"/>
              <w:marBottom w:val="0"/>
              <w:divBdr>
                <w:top w:val="none" w:sz="0" w:space="0" w:color="auto"/>
                <w:left w:val="none" w:sz="0" w:space="0" w:color="auto"/>
                <w:bottom w:val="none" w:sz="0" w:space="0" w:color="auto"/>
                <w:right w:val="none" w:sz="0" w:space="0" w:color="auto"/>
              </w:divBdr>
            </w:div>
            <w:div w:id="528297431">
              <w:marLeft w:val="0"/>
              <w:marRight w:val="0"/>
              <w:marTop w:val="0"/>
              <w:marBottom w:val="0"/>
              <w:divBdr>
                <w:top w:val="none" w:sz="0" w:space="0" w:color="auto"/>
                <w:left w:val="none" w:sz="0" w:space="0" w:color="auto"/>
                <w:bottom w:val="none" w:sz="0" w:space="0" w:color="auto"/>
                <w:right w:val="none" w:sz="0" w:space="0" w:color="auto"/>
              </w:divBdr>
            </w:div>
            <w:div w:id="543644213">
              <w:marLeft w:val="0"/>
              <w:marRight w:val="0"/>
              <w:marTop w:val="0"/>
              <w:marBottom w:val="0"/>
              <w:divBdr>
                <w:top w:val="none" w:sz="0" w:space="0" w:color="auto"/>
                <w:left w:val="none" w:sz="0" w:space="0" w:color="auto"/>
                <w:bottom w:val="none" w:sz="0" w:space="0" w:color="auto"/>
                <w:right w:val="none" w:sz="0" w:space="0" w:color="auto"/>
              </w:divBdr>
            </w:div>
            <w:div w:id="546381824">
              <w:marLeft w:val="0"/>
              <w:marRight w:val="0"/>
              <w:marTop w:val="0"/>
              <w:marBottom w:val="0"/>
              <w:divBdr>
                <w:top w:val="none" w:sz="0" w:space="0" w:color="auto"/>
                <w:left w:val="none" w:sz="0" w:space="0" w:color="auto"/>
                <w:bottom w:val="none" w:sz="0" w:space="0" w:color="auto"/>
                <w:right w:val="none" w:sz="0" w:space="0" w:color="auto"/>
              </w:divBdr>
            </w:div>
            <w:div w:id="591546964">
              <w:marLeft w:val="0"/>
              <w:marRight w:val="0"/>
              <w:marTop w:val="0"/>
              <w:marBottom w:val="0"/>
              <w:divBdr>
                <w:top w:val="none" w:sz="0" w:space="0" w:color="auto"/>
                <w:left w:val="none" w:sz="0" w:space="0" w:color="auto"/>
                <w:bottom w:val="none" w:sz="0" w:space="0" w:color="auto"/>
                <w:right w:val="none" w:sz="0" w:space="0" w:color="auto"/>
              </w:divBdr>
            </w:div>
            <w:div w:id="596864171">
              <w:marLeft w:val="0"/>
              <w:marRight w:val="0"/>
              <w:marTop w:val="0"/>
              <w:marBottom w:val="0"/>
              <w:divBdr>
                <w:top w:val="none" w:sz="0" w:space="0" w:color="auto"/>
                <w:left w:val="none" w:sz="0" w:space="0" w:color="auto"/>
                <w:bottom w:val="none" w:sz="0" w:space="0" w:color="auto"/>
                <w:right w:val="none" w:sz="0" w:space="0" w:color="auto"/>
              </w:divBdr>
            </w:div>
            <w:div w:id="597715349">
              <w:marLeft w:val="0"/>
              <w:marRight w:val="0"/>
              <w:marTop w:val="0"/>
              <w:marBottom w:val="0"/>
              <w:divBdr>
                <w:top w:val="none" w:sz="0" w:space="0" w:color="auto"/>
                <w:left w:val="none" w:sz="0" w:space="0" w:color="auto"/>
                <w:bottom w:val="none" w:sz="0" w:space="0" w:color="auto"/>
                <w:right w:val="none" w:sz="0" w:space="0" w:color="auto"/>
              </w:divBdr>
            </w:div>
            <w:div w:id="603340146">
              <w:marLeft w:val="0"/>
              <w:marRight w:val="0"/>
              <w:marTop w:val="0"/>
              <w:marBottom w:val="0"/>
              <w:divBdr>
                <w:top w:val="none" w:sz="0" w:space="0" w:color="auto"/>
                <w:left w:val="none" w:sz="0" w:space="0" w:color="auto"/>
                <w:bottom w:val="none" w:sz="0" w:space="0" w:color="auto"/>
                <w:right w:val="none" w:sz="0" w:space="0" w:color="auto"/>
              </w:divBdr>
            </w:div>
            <w:div w:id="680427326">
              <w:marLeft w:val="0"/>
              <w:marRight w:val="0"/>
              <w:marTop w:val="0"/>
              <w:marBottom w:val="0"/>
              <w:divBdr>
                <w:top w:val="none" w:sz="0" w:space="0" w:color="auto"/>
                <w:left w:val="none" w:sz="0" w:space="0" w:color="auto"/>
                <w:bottom w:val="none" w:sz="0" w:space="0" w:color="auto"/>
                <w:right w:val="none" w:sz="0" w:space="0" w:color="auto"/>
              </w:divBdr>
            </w:div>
            <w:div w:id="681470252">
              <w:marLeft w:val="0"/>
              <w:marRight w:val="0"/>
              <w:marTop w:val="0"/>
              <w:marBottom w:val="0"/>
              <w:divBdr>
                <w:top w:val="none" w:sz="0" w:space="0" w:color="auto"/>
                <w:left w:val="none" w:sz="0" w:space="0" w:color="auto"/>
                <w:bottom w:val="none" w:sz="0" w:space="0" w:color="auto"/>
                <w:right w:val="none" w:sz="0" w:space="0" w:color="auto"/>
              </w:divBdr>
            </w:div>
            <w:div w:id="705911695">
              <w:marLeft w:val="0"/>
              <w:marRight w:val="0"/>
              <w:marTop w:val="0"/>
              <w:marBottom w:val="0"/>
              <w:divBdr>
                <w:top w:val="none" w:sz="0" w:space="0" w:color="auto"/>
                <w:left w:val="none" w:sz="0" w:space="0" w:color="auto"/>
                <w:bottom w:val="none" w:sz="0" w:space="0" w:color="auto"/>
                <w:right w:val="none" w:sz="0" w:space="0" w:color="auto"/>
              </w:divBdr>
            </w:div>
            <w:div w:id="726957639">
              <w:marLeft w:val="0"/>
              <w:marRight w:val="0"/>
              <w:marTop w:val="0"/>
              <w:marBottom w:val="0"/>
              <w:divBdr>
                <w:top w:val="none" w:sz="0" w:space="0" w:color="auto"/>
                <w:left w:val="none" w:sz="0" w:space="0" w:color="auto"/>
                <w:bottom w:val="none" w:sz="0" w:space="0" w:color="auto"/>
                <w:right w:val="none" w:sz="0" w:space="0" w:color="auto"/>
              </w:divBdr>
            </w:div>
            <w:div w:id="731736898">
              <w:marLeft w:val="0"/>
              <w:marRight w:val="0"/>
              <w:marTop w:val="0"/>
              <w:marBottom w:val="0"/>
              <w:divBdr>
                <w:top w:val="none" w:sz="0" w:space="0" w:color="auto"/>
                <w:left w:val="none" w:sz="0" w:space="0" w:color="auto"/>
                <w:bottom w:val="none" w:sz="0" w:space="0" w:color="auto"/>
                <w:right w:val="none" w:sz="0" w:space="0" w:color="auto"/>
              </w:divBdr>
            </w:div>
            <w:div w:id="734546872">
              <w:marLeft w:val="0"/>
              <w:marRight w:val="0"/>
              <w:marTop w:val="0"/>
              <w:marBottom w:val="0"/>
              <w:divBdr>
                <w:top w:val="none" w:sz="0" w:space="0" w:color="auto"/>
                <w:left w:val="none" w:sz="0" w:space="0" w:color="auto"/>
                <w:bottom w:val="none" w:sz="0" w:space="0" w:color="auto"/>
                <w:right w:val="none" w:sz="0" w:space="0" w:color="auto"/>
              </w:divBdr>
            </w:div>
            <w:div w:id="742751498">
              <w:marLeft w:val="0"/>
              <w:marRight w:val="0"/>
              <w:marTop w:val="0"/>
              <w:marBottom w:val="0"/>
              <w:divBdr>
                <w:top w:val="none" w:sz="0" w:space="0" w:color="auto"/>
                <w:left w:val="none" w:sz="0" w:space="0" w:color="auto"/>
                <w:bottom w:val="none" w:sz="0" w:space="0" w:color="auto"/>
                <w:right w:val="none" w:sz="0" w:space="0" w:color="auto"/>
              </w:divBdr>
            </w:div>
            <w:div w:id="902059552">
              <w:marLeft w:val="0"/>
              <w:marRight w:val="0"/>
              <w:marTop w:val="0"/>
              <w:marBottom w:val="0"/>
              <w:divBdr>
                <w:top w:val="none" w:sz="0" w:space="0" w:color="auto"/>
                <w:left w:val="none" w:sz="0" w:space="0" w:color="auto"/>
                <w:bottom w:val="none" w:sz="0" w:space="0" w:color="auto"/>
                <w:right w:val="none" w:sz="0" w:space="0" w:color="auto"/>
              </w:divBdr>
            </w:div>
            <w:div w:id="918515821">
              <w:marLeft w:val="0"/>
              <w:marRight w:val="0"/>
              <w:marTop w:val="0"/>
              <w:marBottom w:val="0"/>
              <w:divBdr>
                <w:top w:val="none" w:sz="0" w:space="0" w:color="auto"/>
                <w:left w:val="none" w:sz="0" w:space="0" w:color="auto"/>
                <w:bottom w:val="none" w:sz="0" w:space="0" w:color="auto"/>
                <w:right w:val="none" w:sz="0" w:space="0" w:color="auto"/>
              </w:divBdr>
            </w:div>
            <w:div w:id="919289881">
              <w:marLeft w:val="0"/>
              <w:marRight w:val="0"/>
              <w:marTop w:val="0"/>
              <w:marBottom w:val="0"/>
              <w:divBdr>
                <w:top w:val="none" w:sz="0" w:space="0" w:color="auto"/>
                <w:left w:val="none" w:sz="0" w:space="0" w:color="auto"/>
                <w:bottom w:val="none" w:sz="0" w:space="0" w:color="auto"/>
                <w:right w:val="none" w:sz="0" w:space="0" w:color="auto"/>
              </w:divBdr>
            </w:div>
            <w:div w:id="933514268">
              <w:marLeft w:val="0"/>
              <w:marRight w:val="0"/>
              <w:marTop w:val="0"/>
              <w:marBottom w:val="0"/>
              <w:divBdr>
                <w:top w:val="none" w:sz="0" w:space="0" w:color="auto"/>
                <w:left w:val="none" w:sz="0" w:space="0" w:color="auto"/>
                <w:bottom w:val="none" w:sz="0" w:space="0" w:color="auto"/>
                <w:right w:val="none" w:sz="0" w:space="0" w:color="auto"/>
              </w:divBdr>
            </w:div>
            <w:div w:id="969094114">
              <w:marLeft w:val="0"/>
              <w:marRight w:val="0"/>
              <w:marTop w:val="0"/>
              <w:marBottom w:val="0"/>
              <w:divBdr>
                <w:top w:val="none" w:sz="0" w:space="0" w:color="auto"/>
                <w:left w:val="none" w:sz="0" w:space="0" w:color="auto"/>
                <w:bottom w:val="none" w:sz="0" w:space="0" w:color="auto"/>
                <w:right w:val="none" w:sz="0" w:space="0" w:color="auto"/>
              </w:divBdr>
            </w:div>
            <w:div w:id="1059329598">
              <w:marLeft w:val="0"/>
              <w:marRight w:val="0"/>
              <w:marTop w:val="0"/>
              <w:marBottom w:val="0"/>
              <w:divBdr>
                <w:top w:val="none" w:sz="0" w:space="0" w:color="auto"/>
                <w:left w:val="none" w:sz="0" w:space="0" w:color="auto"/>
                <w:bottom w:val="none" w:sz="0" w:space="0" w:color="auto"/>
                <w:right w:val="none" w:sz="0" w:space="0" w:color="auto"/>
              </w:divBdr>
            </w:div>
            <w:div w:id="1067339362">
              <w:marLeft w:val="0"/>
              <w:marRight w:val="0"/>
              <w:marTop w:val="0"/>
              <w:marBottom w:val="0"/>
              <w:divBdr>
                <w:top w:val="none" w:sz="0" w:space="0" w:color="auto"/>
                <w:left w:val="none" w:sz="0" w:space="0" w:color="auto"/>
                <w:bottom w:val="none" w:sz="0" w:space="0" w:color="auto"/>
                <w:right w:val="none" w:sz="0" w:space="0" w:color="auto"/>
              </w:divBdr>
            </w:div>
            <w:div w:id="1100178396">
              <w:marLeft w:val="0"/>
              <w:marRight w:val="0"/>
              <w:marTop w:val="0"/>
              <w:marBottom w:val="0"/>
              <w:divBdr>
                <w:top w:val="none" w:sz="0" w:space="0" w:color="auto"/>
                <w:left w:val="none" w:sz="0" w:space="0" w:color="auto"/>
                <w:bottom w:val="none" w:sz="0" w:space="0" w:color="auto"/>
                <w:right w:val="none" w:sz="0" w:space="0" w:color="auto"/>
              </w:divBdr>
            </w:div>
            <w:div w:id="1104228421">
              <w:marLeft w:val="0"/>
              <w:marRight w:val="0"/>
              <w:marTop w:val="0"/>
              <w:marBottom w:val="0"/>
              <w:divBdr>
                <w:top w:val="none" w:sz="0" w:space="0" w:color="auto"/>
                <w:left w:val="none" w:sz="0" w:space="0" w:color="auto"/>
                <w:bottom w:val="none" w:sz="0" w:space="0" w:color="auto"/>
                <w:right w:val="none" w:sz="0" w:space="0" w:color="auto"/>
              </w:divBdr>
            </w:div>
            <w:div w:id="1117795517">
              <w:marLeft w:val="0"/>
              <w:marRight w:val="0"/>
              <w:marTop w:val="0"/>
              <w:marBottom w:val="0"/>
              <w:divBdr>
                <w:top w:val="none" w:sz="0" w:space="0" w:color="auto"/>
                <w:left w:val="none" w:sz="0" w:space="0" w:color="auto"/>
                <w:bottom w:val="none" w:sz="0" w:space="0" w:color="auto"/>
                <w:right w:val="none" w:sz="0" w:space="0" w:color="auto"/>
              </w:divBdr>
            </w:div>
            <w:div w:id="1142817167">
              <w:marLeft w:val="0"/>
              <w:marRight w:val="0"/>
              <w:marTop w:val="0"/>
              <w:marBottom w:val="0"/>
              <w:divBdr>
                <w:top w:val="none" w:sz="0" w:space="0" w:color="auto"/>
                <w:left w:val="none" w:sz="0" w:space="0" w:color="auto"/>
                <w:bottom w:val="none" w:sz="0" w:space="0" w:color="auto"/>
                <w:right w:val="none" w:sz="0" w:space="0" w:color="auto"/>
              </w:divBdr>
            </w:div>
            <w:div w:id="1143156296">
              <w:marLeft w:val="0"/>
              <w:marRight w:val="0"/>
              <w:marTop w:val="0"/>
              <w:marBottom w:val="0"/>
              <w:divBdr>
                <w:top w:val="none" w:sz="0" w:space="0" w:color="auto"/>
                <w:left w:val="none" w:sz="0" w:space="0" w:color="auto"/>
                <w:bottom w:val="none" w:sz="0" w:space="0" w:color="auto"/>
                <w:right w:val="none" w:sz="0" w:space="0" w:color="auto"/>
              </w:divBdr>
            </w:div>
            <w:div w:id="1160317792">
              <w:marLeft w:val="0"/>
              <w:marRight w:val="0"/>
              <w:marTop w:val="0"/>
              <w:marBottom w:val="0"/>
              <w:divBdr>
                <w:top w:val="none" w:sz="0" w:space="0" w:color="auto"/>
                <w:left w:val="none" w:sz="0" w:space="0" w:color="auto"/>
                <w:bottom w:val="none" w:sz="0" w:space="0" w:color="auto"/>
                <w:right w:val="none" w:sz="0" w:space="0" w:color="auto"/>
              </w:divBdr>
            </w:div>
            <w:div w:id="1269695698">
              <w:marLeft w:val="0"/>
              <w:marRight w:val="0"/>
              <w:marTop w:val="0"/>
              <w:marBottom w:val="0"/>
              <w:divBdr>
                <w:top w:val="none" w:sz="0" w:space="0" w:color="auto"/>
                <w:left w:val="none" w:sz="0" w:space="0" w:color="auto"/>
                <w:bottom w:val="none" w:sz="0" w:space="0" w:color="auto"/>
                <w:right w:val="none" w:sz="0" w:space="0" w:color="auto"/>
              </w:divBdr>
            </w:div>
            <w:div w:id="1296981008">
              <w:marLeft w:val="0"/>
              <w:marRight w:val="0"/>
              <w:marTop w:val="0"/>
              <w:marBottom w:val="0"/>
              <w:divBdr>
                <w:top w:val="none" w:sz="0" w:space="0" w:color="auto"/>
                <w:left w:val="none" w:sz="0" w:space="0" w:color="auto"/>
                <w:bottom w:val="none" w:sz="0" w:space="0" w:color="auto"/>
                <w:right w:val="none" w:sz="0" w:space="0" w:color="auto"/>
              </w:divBdr>
            </w:div>
            <w:div w:id="1299264127">
              <w:marLeft w:val="0"/>
              <w:marRight w:val="0"/>
              <w:marTop w:val="0"/>
              <w:marBottom w:val="0"/>
              <w:divBdr>
                <w:top w:val="none" w:sz="0" w:space="0" w:color="auto"/>
                <w:left w:val="none" w:sz="0" w:space="0" w:color="auto"/>
                <w:bottom w:val="none" w:sz="0" w:space="0" w:color="auto"/>
                <w:right w:val="none" w:sz="0" w:space="0" w:color="auto"/>
              </w:divBdr>
            </w:div>
            <w:div w:id="1360858067">
              <w:marLeft w:val="0"/>
              <w:marRight w:val="0"/>
              <w:marTop w:val="0"/>
              <w:marBottom w:val="0"/>
              <w:divBdr>
                <w:top w:val="none" w:sz="0" w:space="0" w:color="auto"/>
                <w:left w:val="none" w:sz="0" w:space="0" w:color="auto"/>
                <w:bottom w:val="none" w:sz="0" w:space="0" w:color="auto"/>
                <w:right w:val="none" w:sz="0" w:space="0" w:color="auto"/>
              </w:divBdr>
            </w:div>
            <w:div w:id="1385788791">
              <w:marLeft w:val="0"/>
              <w:marRight w:val="0"/>
              <w:marTop w:val="0"/>
              <w:marBottom w:val="0"/>
              <w:divBdr>
                <w:top w:val="none" w:sz="0" w:space="0" w:color="auto"/>
                <w:left w:val="none" w:sz="0" w:space="0" w:color="auto"/>
                <w:bottom w:val="none" w:sz="0" w:space="0" w:color="auto"/>
                <w:right w:val="none" w:sz="0" w:space="0" w:color="auto"/>
              </w:divBdr>
            </w:div>
            <w:div w:id="1438133537">
              <w:marLeft w:val="0"/>
              <w:marRight w:val="0"/>
              <w:marTop w:val="0"/>
              <w:marBottom w:val="0"/>
              <w:divBdr>
                <w:top w:val="none" w:sz="0" w:space="0" w:color="auto"/>
                <w:left w:val="none" w:sz="0" w:space="0" w:color="auto"/>
                <w:bottom w:val="none" w:sz="0" w:space="0" w:color="auto"/>
                <w:right w:val="none" w:sz="0" w:space="0" w:color="auto"/>
              </w:divBdr>
            </w:div>
            <w:div w:id="1483230135">
              <w:marLeft w:val="0"/>
              <w:marRight w:val="0"/>
              <w:marTop w:val="0"/>
              <w:marBottom w:val="0"/>
              <w:divBdr>
                <w:top w:val="none" w:sz="0" w:space="0" w:color="auto"/>
                <w:left w:val="none" w:sz="0" w:space="0" w:color="auto"/>
                <w:bottom w:val="none" w:sz="0" w:space="0" w:color="auto"/>
                <w:right w:val="none" w:sz="0" w:space="0" w:color="auto"/>
              </w:divBdr>
            </w:div>
            <w:div w:id="1493180081">
              <w:marLeft w:val="0"/>
              <w:marRight w:val="0"/>
              <w:marTop w:val="0"/>
              <w:marBottom w:val="0"/>
              <w:divBdr>
                <w:top w:val="none" w:sz="0" w:space="0" w:color="auto"/>
                <w:left w:val="none" w:sz="0" w:space="0" w:color="auto"/>
                <w:bottom w:val="none" w:sz="0" w:space="0" w:color="auto"/>
                <w:right w:val="none" w:sz="0" w:space="0" w:color="auto"/>
              </w:divBdr>
            </w:div>
            <w:div w:id="1503621837">
              <w:marLeft w:val="0"/>
              <w:marRight w:val="0"/>
              <w:marTop w:val="0"/>
              <w:marBottom w:val="0"/>
              <w:divBdr>
                <w:top w:val="none" w:sz="0" w:space="0" w:color="auto"/>
                <w:left w:val="none" w:sz="0" w:space="0" w:color="auto"/>
                <w:bottom w:val="none" w:sz="0" w:space="0" w:color="auto"/>
                <w:right w:val="none" w:sz="0" w:space="0" w:color="auto"/>
              </w:divBdr>
            </w:div>
            <w:div w:id="1507743439">
              <w:marLeft w:val="0"/>
              <w:marRight w:val="0"/>
              <w:marTop w:val="0"/>
              <w:marBottom w:val="0"/>
              <w:divBdr>
                <w:top w:val="none" w:sz="0" w:space="0" w:color="auto"/>
                <w:left w:val="none" w:sz="0" w:space="0" w:color="auto"/>
                <w:bottom w:val="none" w:sz="0" w:space="0" w:color="auto"/>
                <w:right w:val="none" w:sz="0" w:space="0" w:color="auto"/>
              </w:divBdr>
            </w:div>
            <w:div w:id="1510096574">
              <w:marLeft w:val="0"/>
              <w:marRight w:val="0"/>
              <w:marTop w:val="0"/>
              <w:marBottom w:val="0"/>
              <w:divBdr>
                <w:top w:val="none" w:sz="0" w:space="0" w:color="auto"/>
                <w:left w:val="none" w:sz="0" w:space="0" w:color="auto"/>
                <w:bottom w:val="none" w:sz="0" w:space="0" w:color="auto"/>
                <w:right w:val="none" w:sz="0" w:space="0" w:color="auto"/>
              </w:divBdr>
            </w:div>
            <w:div w:id="1539051549">
              <w:marLeft w:val="0"/>
              <w:marRight w:val="0"/>
              <w:marTop w:val="0"/>
              <w:marBottom w:val="0"/>
              <w:divBdr>
                <w:top w:val="none" w:sz="0" w:space="0" w:color="auto"/>
                <w:left w:val="none" w:sz="0" w:space="0" w:color="auto"/>
                <w:bottom w:val="none" w:sz="0" w:space="0" w:color="auto"/>
                <w:right w:val="none" w:sz="0" w:space="0" w:color="auto"/>
              </w:divBdr>
            </w:div>
            <w:div w:id="1551184689">
              <w:marLeft w:val="0"/>
              <w:marRight w:val="0"/>
              <w:marTop w:val="0"/>
              <w:marBottom w:val="0"/>
              <w:divBdr>
                <w:top w:val="none" w:sz="0" w:space="0" w:color="auto"/>
                <w:left w:val="none" w:sz="0" w:space="0" w:color="auto"/>
                <w:bottom w:val="none" w:sz="0" w:space="0" w:color="auto"/>
                <w:right w:val="none" w:sz="0" w:space="0" w:color="auto"/>
              </w:divBdr>
            </w:div>
            <w:div w:id="1555195947">
              <w:marLeft w:val="0"/>
              <w:marRight w:val="0"/>
              <w:marTop w:val="0"/>
              <w:marBottom w:val="0"/>
              <w:divBdr>
                <w:top w:val="none" w:sz="0" w:space="0" w:color="auto"/>
                <w:left w:val="none" w:sz="0" w:space="0" w:color="auto"/>
                <w:bottom w:val="none" w:sz="0" w:space="0" w:color="auto"/>
                <w:right w:val="none" w:sz="0" w:space="0" w:color="auto"/>
              </w:divBdr>
            </w:div>
            <w:div w:id="1556356585">
              <w:marLeft w:val="0"/>
              <w:marRight w:val="0"/>
              <w:marTop w:val="0"/>
              <w:marBottom w:val="0"/>
              <w:divBdr>
                <w:top w:val="none" w:sz="0" w:space="0" w:color="auto"/>
                <w:left w:val="none" w:sz="0" w:space="0" w:color="auto"/>
                <w:bottom w:val="none" w:sz="0" w:space="0" w:color="auto"/>
                <w:right w:val="none" w:sz="0" w:space="0" w:color="auto"/>
              </w:divBdr>
            </w:div>
            <w:div w:id="1575894115">
              <w:marLeft w:val="0"/>
              <w:marRight w:val="0"/>
              <w:marTop w:val="0"/>
              <w:marBottom w:val="0"/>
              <w:divBdr>
                <w:top w:val="none" w:sz="0" w:space="0" w:color="auto"/>
                <w:left w:val="none" w:sz="0" w:space="0" w:color="auto"/>
                <w:bottom w:val="none" w:sz="0" w:space="0" w:color="auto"/>
                <w:right w:val="none" w:sz="0" w:space="0" w:color="auto"/>
              </w:divBdr>
            </w:div>
            <w:div w:id="1585187854">
              <w:marLeft w:val="0"/>
              <w:marRight w:val="0"/>
              <w:marTop w:val="0"/>
              <w:marBottom w:val="0"/>
              <w:divBdr>
                <w:top w:val="none" w:sz="0" w:space="0" w:color="auto"/>
                <w:left w:val="none" w:sz="0" w:space="0" w:color="auto"/>
                <w:bottom w:val="none" w:sz="0" w:space="0" w:color="auto"/>
                <w:right w:val="none" w:sz="0" w:space="0" w:color="auto"/>
              </w:divBdr>
            </w:div>
            <w:div w:id="1618214959">
              <w:marLeft w:val="0"/>
              <w:marRight w:val="0"/>
              <w:marTop w:val="0"/>
              <w:marBottom w:val="0"/>
              <w:divBdr>
                <w:top w:val="none" w:sz="0" w:space="0" w:color="auto"/>
                <w:left w:val="none" w:sz="0" w:space="0" w:color="auto"/>
                <w:bottom w:val="none" w:sz="0" w:space="0" w:color="auto"/>
                <w:right w:val="none" w:sz="0" w:space="0" w:color="auto"/>
              </w:divBdr>
            </w:div>
            <w:div w:id="1635869658">
              <w:marLeft w:val="0"/>
              <w:marRight w:val="0"/>
              <w:marTop w:val="0"/>
              <w:marBottom w:val="0"/>
              <w:divBdr>
                <w:top w:val="none" w:sz="0" w:space="0" w:color="auto"/>
                <w:left w:val="none" w:sz="0" w:space="0" w:color="auto"/>
                <w:bottom w:val="none" w:sz="0" w:space="0" w:color="auto"/>
                <w:right w:val="none" w:sz="0" w:space="0" w:color="auto"/>
              </w:divBdr>
            </w:div>
            <w:div w:id="1648590076">
              <w:marLeft w:val="0"/>
              <w:marRight w:val="0"/>
              <w:marTop w:val="0"/>
              <w:marBottom w:val="0"/>
              <w:divBdr>
                <w:top w:val="none" w:sz="0" w:space="0" w:color="auto"/>
                <w:left w:val="none" w:sz="0" w:space="0" w:color="auto"/>
                <w:bottom w:val="none" w:sz="0" w:space="0" w:color="auto"/>
                <w:right w:val="none" w:sz="0" w:space="0" w:color="auto"/>
              </w:divBdr>
            </w:div>
            <w:div w:id="1648974235">
              <w:marLeft w:val="0"/>
              <w:marRight w:val="0"/>
              <w:marTop w:val="0"/>
              <w:marBottom w:val="0"/>
              <w:divBdr>
                <w:top w:val="none" w:sz="0" w:space="0" w:color="auto"/>
                <w:left w:val="none" w:sz="0" w:space="0" w:color="auto"/>
                <w:bottom w:val="none" w:sz="0" w:space="0" w:color="auto"/>
                <w:right w:val="none" w:sz="0" w:space="0" w:color="auto"/>
              </w:divBdr>
            </w:div>
            <w:div w:id="1662923642">
              <w:marLeft w:val="0"/>
              <w:marRight w:val="0"/>
              <w:marTop w:val="0"/>
              <w:marBottom w:val="0"/>
              <w:divBdr>
                <w:top w:val="none" w:sz="0" w:space="0" w:color="auto"/>
                <w:left w:val="none" w:sz="0" w:space="0" w:color="auto"/>
                <w:bottom w:val="none" w:sz="0" w:space="0" w:color="auto"/>
                <w:right w:val="none" w:sz="0" w:space="0" w:color="auto"/>
              </w:divBdr>
            </w:div>
            <w:div w:id="1727681613">
              <w:marLeft w:val="0"/>
              <w:marRight w:val="0"/>
              <w:marTop w:val="0"/>
              <w:marBottom w:val="0"/>
              <w:divBdr>
                <w:top w:val="none" w:sz="0" w:space="0" w:color="auto"/>
                <w:left w:val="none" w:sz="0" w:space="0" w:color="auto"/>
                <w:bottom w:val="none" w:sz="0" w:space="0" w:color="auto"/>
                <w:right w:val="none" w:sz="0" w:space="0" w:color="auto"/>
              </w:divBdr>
            </w:div>
            <w:div w:id="1730879131">
              <w:marLeft w:val="0"/>
              <w:marRight w:val="0"/>
              <w:marTop w:val="0"/>
              <w:marBottom w:val="0"/>
              <w:divBdr>
                <w:top w:val="none" w:sz="0" w:space="0" w:color="auto"/>
                <w:left w:val="none" w:sz="0" w:space="0" w:color="auto"/>
                <w:bottom w:val="none" w:sz="0" w:space="0" w:color="auto"/>
                <w:right w:val="none" w:sz="0" w:space="0" w:color="auto"/>
              </w:divBdr>
            </w:div>
            <w:div w:id="1756244602">
              <w:marLeft w:val="0"/>
              <w:marRight w:val="0"/>
              <w:marTop w:val="0"/>
              <w:marBottom w:val="0"/>
              <w:divBdr>
                <w:top w:val="none" w:sz="0" w:space="0" w:color="auto"/>
                <w:left w:val="none" w:sz="0" w:space="0" w:color="auto"/>
                <w:bottom w:val="none" w:sz="0" w:space="0" w:color="auto"/>
                <w:right w:val="none" w:sz="0" w:space="0" w:color="auto"/>
              </w:divBdr>
            </w:div>
            <w:div w:id="1770198283">
              <w:marLeft w:val="0"/>
              <w:marRight w:val="0"/>
              <w:marTop w:val="0"/>
              <w:marBottom w:val="0"/>
              <w:divBdr>
                <w:top w:val="none" w:sz="0" w:space="0" w:color="auto"/>
                <w:left w:val="none" w:sz="0" w:space="0" w:color="auto"/>
                <w:bottom w:val="none" w:sz="0" w:space="0" w:color="auto"/>
                <w:right w:val="none" w:sz="0" w:space="0" w:color="auto"/>
              </w:divBdr>
            </w:div>
            <w:div w:id="1835798750">
              <w:marLeft w:val="0"/>
              <w:marRight w:val="0"/>
              <w:marTop w:val="0"/>
              <w:marBottom w:val="0"/>
              <w:divBdr>
                <w:top w:val="none" w:sz="0" w:space="0" w:color="auto"/>
                <w:left w:val="none" w:sz="0" w:space="0" w:color="auto"/>
                <w:bottom w:val="none" w:sz="0" w:space="0" w:color="auto"/>
                <w:right w:val="none" w:sz="0" w:space="0" w:color="auto"/>
              </w:divBdr>
            </w:div>
            <w:div w:id="1838182086">
              <w:marLeft w:val="0"/>
              <w:marRight w:val="0"/>
              <w:marTop w:val="0"/>
              <w:marBottom w:val="0"/>
              <w:divBdr>
                <w:top w:val="none" w:sz="0" w:space="0" w:color="auto"/>
                <w:left w:val="none" w:sz="0" w:space="0" w:color="auto"/>
                <w:bottom w:val="none" w:sz="0" w:space="0" w:color="auto"/>
                <w:right w:val="none" w:sz="0" w:space="0" w:color="auto"/>
              </w:divBdr>
            </w:div>
            <w:div w:id="1883857552">
              <w:marLeft w:val="0"/>
              <w:marRight w:val="0"/>
              <w:marTop w:val="0"/>
              <w:marBottom w:val="0"/>
              <w:divBdr>
                <w:top w:val="none" w:sz="0" w:space="0" w:color="auto"/>
                <w:left w:val="none" w:sz="0" w:space="0" w:color="auto"/>
                <w:bottom w:val="none" w:sz="0" w:space="0" w:color="auto"/>
                <w:right w:val="none" w:sz="0" w:space="0" w:color="auto"/>
              </w:divBdr>
            </w:div>
            <w:div w:id="1920747769">
              <w:marLeft w:val="0"/>
              <w:marRight w:val="0"/>
              <w:marTop w:val="0"/>
              <w:marBottom w:val="0"/>
              <w:divBdr>
                <w:top w:val="none" w:sz="0" w:space="0" w:color="auto"/>
                <w:left w:val="none" w:sz="0" w:space="0" w:color="auto"/>
                <w:bottom w:val="none" w:sz="0" w:space="0" w:color="auto"/>
                <w:right w:val="none" w:sz="0" w:space="0" w:color="auto"/>
              </w:divBdr>
            </w:div>
            <w:div w:id="1925215523">
              <w:marLeft w:val="0"/>
              <w:marRight w:val="0"/>
              <w:marTop w:val="0"/>
              <w:marBottom w:val="0"/>
              <w:divBdr>
                <w:top w:val="none" w:sz="0" w:space="0" w:color="auto"/>
                <w:left w:val="none" w:sz="0" w:space="0" w:color="auto"/>
                <w:bottom w:val="none" w:sz="0" w:space="0" w:color="auto"/>
                <w:right w:val="none" w:sz="0" w:space="0" w:color="auto"/>
              </w:divBdr>
            </w:div>
            <w:div w:id="1943686913">
              <w:marLeft w:val="0"/>
              <w:marRight w:val="0"/>
              <w:marTop w:val="0"/>
              <w:marBottom w:val="0"/>
              <w:divBdr>
                <w:top w:val="none" w:sz="0" w:space="0" w:color="auto"/>
                <w:left w:val="none" w:sz="0" w:space="0" w:color="auto"/>
                <w:bottom w:val="none" w:sz="0" w:space="0" w:color="auto"/>
                <w:right w:val="none" w:sz="0" w:space="0" w:color="auto"/>
              </w:divBdr>
            </w:div>
            <w:div w:id="1958901348">
              <w:marLeft w:val="0"/>
              <w:marRight w:val="0"/>
              <w:marTop w:val="0"/>
              <w:marBottom w:val="0"/>
              <w:divBdr>
                <w:top w:val="none" w:sz="0" w:space="0" w:color="auto"/>
                <w:left w:val="none" w:sz="0" w:space="0" w:color="auto"/>
                <w:bottom w:val="none" w:sz="0" w:space="0" w:color="auto"/>
                <w:right w:val="none" w:sz="0" w:space="0" w:color="auto"/>
              </w:divBdr>
            </w:div>
            <w:div w:id="1974947533">
              <w:marLeft w:val="0"/>
              <w:marRight w:val="0"/>
              <w:marTop w:val="0"/>
              <w:marBottom w:val="0"/>
              <w:divBdr>
                <w:top w:val="none" w:sz="0" w:space="0" w:color="auto"/>
                <w:left w:val="none" w:sz="0" w:space="0" w:color="auto"/>
                <w:bottom w:val="none" w:sz="0" w:space="0" w:color="auto"/>
                <w:right w:val="none" w:sz="0" w:space="0" w:color="auto"/>
              </w:divBdr>
            </w:div>
            <w:div w:id="1975523461">
              <w:marLeft w:val="0"/>
              <w:marRight w:val="0"/>
              <w:marTop w:val="0"/>
              <w:marBottom w:val="0"/>
              <w:divBdr>
                <w:top w:val="none" w:sz="0" w:space="0" w:color="auto"/>
                <w:left w:val="none" w:sz="0" w:space="0" w:color="auto"/>
                <w:bottom w:val="none" w:sz="0" w:space="0" w:color="auto"/>
                <w:right w:val="none" w:sz="0" w:space="0" w:color="auto"/>
              </w:divBdr>
            </w:div>
            <w:div w:id="2030183669">
              <w:marLeft w:val="0"/>
              <w:marRight w:val="0"/>
              <w:marTop w:val="0"/>
              <w:marBottom w:val="0"/>
              <w:divBdr>
                <w:top w:val="none" w:sz="0" w:space="0" w:color="auto"/>
                <w:left w:val="none" w:sz="0" w:space="0" w:color="auto"/>
                <w:bottom w:val="none" w:sz="0" w:space="0" w:color="auto"/>
                <w:right w:val="none" w:sz="0" w:space="0" w:color="auto"/>
              </w:divBdr>
            </w:div>
            <w:div w:id="2053458571">
              <w:marLeft w:val="0"/>
              <w:marRight w:val="0"/>
              <w:marTop w:val="0"/>
              <w:marBottom w:val="0"/>
              <w:divBdr>
                <w:top w:val="none" w:sz="0" w:space="0" w:color="auto"/>
                <w:left w:val="none" w:sz="0" w:space="0" w:color="auto"/>
                <w:bottom w:val="none" w:sz="0" w:space="0" w:color="auto"/>
                <w:right w:val="none" w:sz="0" w:space="0" w:color="auto"/>
              </w:divBdr>
            </w:div>
            <w:div w:id="2058507756">
              <w:marLeft w:val="0"/>
              <w:marRight w:val="0"/>
              <w:marTop w:val="0"/>
              <w:marBottom w:val="0"/>
              <w:divBdr>
                <w:top w:val="none" w:sz="0" w:space="0" w:color="auto"/>
                <w:left w:val="none" w:sz="0" w:space="0" w:color="auto"/>
                <w:bottom w:val="none" w:sz="0" w:space="0" w:color="auto"/>
                <w:right w:val="none" w:sz="0" w:space="0" w:color="auto"/>
              </w:divBdr>
            </w:div>
            <w:div w:id="2088064241">
              <w:marLeft w:val="0"/>
              <w:marRight w:val="0"/>
              <w:marTop w:val="0"/>
              <w:marBottom w:val="0"/>
              <w:divBdr>
                <w:top w:val="none" w:sz="0" w:space="0" w:color="auto"/>
                <w:left w:val="none" w:sz="0" w:space="0" w:color="auto"/>
                <w:bottom w:val="none" w:sz="0" w:space="0" w:color="auto"/>
                <w:right w:val="none" w:sz="0" w:space="0" w:color="auto"/>
              </w:divBdr>
            </w:div>
            <w:div w:id="21170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31">
      <w:bodyDiv w:val="1"/>
      <w:marLeft w:val="0"/>
      <w:marRight w:val="0"/>
      <w:marTop w:val="0"/>
      <w:marBottom w:val="0"/>
      <w:divBdr>
        <w:top w:val="none" w:sz="0" w:space="0" w:color="auto"/>
        <w:left w:val="none" w:sz="0" w:space="0" w:color="auto"/>
        <w:bottom w:val="none" w:sz="0" w:space="0" w:color="auto"/>
        <w:right w:val="none" w:sz="0" w:space="0" w:color="auto"/>
      </w:divBdr>
    </w:div>
    <w:div w:id="408625375">
      <w:bodyDiv w:val="1"/>
      <w:marLeft w:val="0"/>
      <w:marRight w:val="0"/>
      <w:marTop w:val="0"/>
      <w:marBottom w:val="0"/>
      <w:divBdr>
        <w:top w:val="none" w:sz="0" w:space="0" w:color="auto"/>
        <w:left w:val="none" w:sz="0" w:space="0" w:color="auto"/>
        <w:bottom w:val="none" w:sz="0" w:space="0" w:color="auto"/>
        <w:right w:val="none" w:sz="0" w:space="0" w:color="auto"/>
      </w:divBdr>
    </w:div>
    <w:div w:id="580797320">
      <w:bodyDiv w:val="1"/>
      <w:marLeft w:val="0"/>
      <w:marRight w:val="0"/>
      <w:marTop w:val="0"/>
      <w:marBottom w:val="0"/>
      <w:divBdr>
        <w:top w:val="none" w:sz="0" w:space="0" w:color="auto"/>
        <w:left w:val="none" w:sz="0" w:space="0" w:color="auto"/>
        <w:bottom w:val="none" w:sz="0" w:space="0" w:color="auto"/>
        <w:right w:val="none" w:sz="0" w:space="0" w:color="auto"/>
      </w:divBdr>
      <w:divsChild>
        <w:div w:id="6715745">
          <w:marLeft w:val="0"/>
          <w:marRight w:val="0"/>
          <w:marTop w:val="0"/>
          <w:marBottom w:val="0"/>
          <w:divBdr>
            <w:top w:val="none" w:sz="0" w:space="0" w:color="auto"/>
            <w:left w:val="none" w:sz="0" w:space="0" w:color="auto"/>
            <w:bottom w:val="none" w:sz="0" w:space="0" w:color="auto"/>
            <w:right w:val="none" w:sz="0" w:space="0" w:color="auto"/>
          </w:divBdr>
        </w:div>
        <w:div w:id="31273395">
          <w:marLeft w:val="0"/>
          <w:marRight w:val="0"/>
          <w:marTop w:val="0"/>
          <w:marBottom w:val="0"/>
          <w:divBdr>
            <w:top w:val="none" w:sz="0" w:space="0" w:color="auto"/>
            <w:left w:val="none" w:sz="0" w:space="0" w:color="auto"/>
            <w:bottom w:val="none" w:sz="0" w:space="0" w:color="auto"/>
            <w:right w:val="none" w:sz="0" w:space="0" w:color="auto"/>
          </w:divBdr>
        </w:div>
        <w:div w:id="43456855">
          <w:marLeft w:val="0"/>
          <w:marRight w:val="0"/>
          <w:marTop w:val="0"/>
          <w:marBottom w:val="0"/>
          <w:divBdr>
            <w:top w:val="none" w:sz="0" w:space="0" w:color="auto"/>
            <w:left w:val="none" w:sz="0" w:space="0" w:color="auto"/>
            <w:bottom w:val="none" w:sz="0" w:space="0" w:color="auto"/>
            <w:right w:val="none" w:sz="0" w:space="0" w:color="auto"/>
          </w:divBdr>
        </w:div>
        <w:div w:id="49228149">
          <w:marLeft w:val="0"/>
          <w:marRight w:val="0"/>
          <w:marTop w:val="0"/>
          <w:marBottom w:val="0"/>
          <w:divBdr>
            <w:top w:val="none" w:sz="0" w:space="0" w:color="auto"/>
            <w:left w:val="none" w:sz="0" w:space="0" w:color="auto"/>
            <w:bottom w:val="none" w:sz="0" w:space="0" w:color="auto"/>
            <w:right w:val="none" w:sz="0" w:space="0" w:color="auto"/>
          </w:divBdr>
        </w:div>
        <w:div w:id="92750481">
          <w:marLeft w:val="0"/>
          <w:marRight w:val="0"/>
          <w:marTop w:val="0"/>
          <w:marBottom w:val="0"/>
          <w:divBdr>
            <w:top w:val="none" w:sz="0" w:space="0" w:color="auto"/>
            <w:left w:val="none" w:sz="0" w:space="0" w:color="auto"/>
            <w:bottom w:val="none" w:sz="0" w:space="0" w:color="auto"/>
            <w:right w:val="none" w:sz="0" w:space="0" w:color="auto"/>
          </w:divBdr>
        </w:div>
        <w:div w:id="96295248">
          <w:marLeft w:val="0"/>
          <w:marRight w:val="0"/>
          <w:marTop w:val="0"/>
          <w:marBottom w:val="0"/>
          <w:divBdr>
            <w:top w:val="none" w:sz="0" w:space="0" w:color="auto"/>
            <w:left w:val="none" w:sz="0" w:space="0" w:color="auto"/>
            <w:bottom w:val="none" w:sz="0" w:space="0" w:color="auto"/>
            <w:right w:val="none" w:sz="0" w:space="0" w:color="auto"/>
          </w:divBdr>
        </w:div>
        <w:div w:id="99222940">
          <w:marLeft w:val="0"/>
          <w:marRight w:val="0"/>
          <w:marTop w:val="0"/>
          <w:marBottom w:val="0"/>
          <w:divBdr>
            <w:top w:val="none" w:sz="0" w:space="0" w:color="auto"/>
            <w:left w:val="none" w:sz="0" w:space="0" w:color="auto"/>
            <w:bottom w:val="none" w:sz="0" w:space="0" w:color="auto"/>
            <w:right w:val="none" w:sz="0" w:space="0" w:color="auto"/>
          </w:divBdr>
        </w:div>
        <w:div w:id="142041252">
          <w:marLeft w:val="0"/>
          <w:marRight w:val="0"/>
          <w:marTop w:val="0"/>
          <w:marBottom w:val="0"/>
          <w:divBdr>
            <w:top w:val="none" w:sz="0" w:space="0" w:color="auto"/>
            <w:left w:val="none" w:sz="0" w:space="0" w:color="auto"/>
            <w:bottom w:val="none" w:sz="0" w:space="0" w:color="auto"/>
            <w:right w:val="none" w:sz="0" w:space="0" w:color="auto"/>
          </w:divBdr>
        </w:div>
        <w:div w:id="147093889">
          <w:marLeft w:val="0"/>
          <w:marRight w:val="0"/>
          <w:marTop w:val="0"/>
          <w:marBottom w:val="0"/>
          <w:divBdr>
            <w:top w:val="none" w:sz="0" w:space="0" w:color="auto"/>
            <w:left w:val="none" w:sz="0" w:space="0" w:color="auto"/>
            <w:bottom w:val="none" w:sz="0" w:space="0" w:color="auto"/>
            <w:right w:val="none" w:sz="0" w:space="0" w:color="auto"/>
          </w:divBdr>
        </w:div>
        <w:div w:id="153113448">
          <w:marLeft w:val="0"/>
          <w:marRight w:val="0"/>
          <w:marTop w:val="0"/>
          <w:marBottom w:val="0"/>
          <w:divBdr>
            <w:top w:val="none" w:sz="0" w:space="0" w:color="auto"/>
            <w:left w:val="none" w:sz="0" w:space="0" w:color="auto"/>
            <w:bottom w:val="none" w:sz="0" w:space="0" w:color="auto"/>
            <w:right w:val="none" w:sz="0" w:space="0" w:color="auto"/>
          </w:divBdr>
        </w:div>
        <w:div w:id="229854033">
          <w:marLeft w:val="0"/>
          <w:marRight w:val="0"/>
          <w:marTop w:val="0"/>
          <w:marBottom w:val="0"/>
          <w:divBdr>
            <w:top w:val="none" w:sz="0" w:space="0" w:color="auto"/>
            <w:left w:val="none" w:sz="0" w:space="0" w:color="auto"/>
            <w:bottom w:val="none" w:sz="0" w:space="0" w:color="auto"/>
            <w:right w:val="none" w:sz="0" w:space="0" w:color="auto"/>
          </w:divBdr>
        </w:div>
        <w:div w:id="233246923">
          <w:marLeft w:val="0"/>
          <w:marRight w:val="0"/>
          <w:marTop w:val="0"/>
          <w:marBottom w:val="0"/>
          <w:divBdr>
            <w:top w:val="none" w:sz="0" w:space="0" w:color="auto"/>
            <w:left w:val="none" w:sz="0" w:space="0" w:color="auto"/>
            <w:bottom w:val="none" w:sz="0" w:space="0" w:color="auto"/>
            <w:right w:val="none" w:sz="0" w:space="0" w:color="auto"/>
          </w:divBdr>
        </w:div>
        <w:div w:id="248348636">
          <w:marLeft w:val="0"/>
          <w:marRight w:val="0"/>
          <w:marTop w:val="0"/>
          <w:marBottom w:val="0"/>
          <w:divBdr>
            <w:top w:val="none" w:sz="0" w:space="0" w:color="auto"/>
            <w:left w:val="none" w:sz="0" w:space="0" w:color="auto"/>
            <w:bottom w:val="none" w:sz="0" w:space="0" w:color="auto"/>
            <w:right w:val="none" w:sz="0" w:space="0" w:color="auto"/>
          </w:divBdr>
        </w:div>
        <w:div w:id="262416534">
          <w:marLeft w:val="0"/>
          <w:marRight w:val="0"/>
          <w:marTop w:val="0"/>
          <w:marBottom w:val="0"/>
          <w:divBdr>
            <w:top w:val="none" w:sz="0" w:space="0" w:color="auto"/>
            <w:left w:val="none" w:sz="0" w:space="0" w:color="auto"/>
            <w:bottom w:val="none" w:sz="0" w:space="0" w:color="auto"/>
            <w:right w:val="none" w:sz="0" w:space="0" w:color="auto"/>
          </w:divBdr>
        </w:div>
        <w:div w:id="299775703">
          <w:marLeft w:val="0"/>
          <w:marRight w:val="0"/>
          <w:marTop w:val="0"/>
          <w:marBottom w:val="0"/>
          <w:divBdr>
            <w:top w:val="none" w:sz="0" w:space="0" w:color="auto"/>
            <w:left w:val="none" w:sz="0" w:space="0" w:color="auto"/>
            <w:bottom w:val="none" w:sz="0" w:space="0" w:color="auto"/>
            <w:right w:val="none" w:sz="0" w:space="0" w:color="auto"/>
          </w:divBdr>
        </w:div>
        <w:div w:id="313606929">
          <w:marLeft w:val="0"/>
          <w:marRight w:val="0"/>
          <w:marTop w:val="0"/>
          <w:marBottom w:val="0"/>
          <w:divBdr>
            <w:top w:val="none" w:sz="0" w:space="0" w:color="auto"/>
            <w:left w:val="none" w:sz="0" w:space="0" w:color="auto"/>
            <w:bottom w:val="none" w:sz="0" w:space="0" w:color="auto"/>
            <w:right w:val="none" w:sz="0" w:space="0" w:color="auto"/>
          </w:divBdr>
        </w:div>
        <w:div w:id="329866385">
          <w:marLeft w:val="0"/>
          <w:marRight w:val="0"/>
          <w:marTop w:val="0"/>
          <w:marBottom w:val="0"/>
          <w:divBdr>
            <w:top w:val="none" w:sz="0" w:space="0" w:color="auto"/>
            <w:left w:val="none" w:sz="0" w:space="0" w:color="auto"/>
            <w:bottom w:val="none" w:sz="0" w:space="0" w:color="auto"/>
            <w:right w:val="none" w:sz="0" w:space="0" w:color="auto"/>
          </w:divBdr>
        </w:div>
        <w:div w:id="339505356">
          <w:marLeft w:val="0"/>
          <w:marRight w:val="0"/>
          <w:marTop w:val="0"/>
          <w:marBottom w:val="0"/>
          <w:divBdr>
            <w:top w:val="none" w:sz="0" w:space="0" w:color="auto"/>
            <w:left w:val="none" w:sz="0" w:space="0" w:color="auto"/>
            <w:bottom w:val="none" w:sz="0" w:space="0" w:color="auto"/>
            <w:right w:val="none" w:sz="0" w:space="0" w:color="auto"/>
          </w:divBdr>
        </w:div>
        <w:div w:id="384449124">
          <w:marLeft w:val="0"/>
          <w:marRight w:val="0"/>
          <w:marTop w:val="0"/>
          <w:marBottom w:val="0"/>
          <w:divBdr>
            <w:top w:val="none" w:sz="0" w:space="0" w:color="auto"/>
            <w:left w:val="none" w:sz="0" w:space="0" w:color="auto"/>
            <w:bottom w:val="none" w:sz="0" w:space="0" w:color="auto"/>
            <w:right w:val="none" w:sz="0" w:space="0" w:color="auto"/>
          </w:divBdr>
        </w:div>
        <w:div w:id="453016423">
          <w:marLeft w:val="0"/>
          <w:marRight w:val="0"/>
          <w:marTop w:val="0"/>
          <w:marBottom w:val="0"/>
          <w:divBdr>
            <w:top w:val="none" w:sz="0" w:space="0" w:color="auto"/>
            <w:left w:val="none" w:sz="0" w:space="0" w:color="auto"/>
            <w:bottom w:val="none" w:sz="0" w:space="0" w:color="auto"/>
            <w:right w:val="none" w:sz="0" w:space="0" w:color="auto"/>
          </w:divBdr>
        </w:div>
        <w:div w:id="462894641">
          <w:marLeft w:val="0"/>
          <w:marRight w:val="0"/>
          <w:marTop w:val="0"/>
          <w:marBottom w:val="0"/>
          <w:divBdr>
            <w:top w:val="none" w:sz="0" w:space="0" w:color="auto"/>
            <w:left w:val="none" w:sz="0" w:space="0" w:color="auto"/>
            <w:bottom w:val="none" w:sz="0" w:space="0" w:color="auto"/>
            <w:right w:val="none" w:sz="0" w:space="0" w:color="auto"/>
          </w:divBdr>
        </w:div>
        <w:div w:id="469246439">
          <w:marLeft w:val="0"/>
          <w:marRight w:val="0"/>
          <w:marTop w:val="0"/>
          <w:marBottom w:val="0"/>
          <w:divBdr>
            <w:top w:val="none" w:sz="0" w:space="0" w:color="auto"/>
            <w:left w:val="none" w:sz="0" w:space="0" w:color="auto"/>
            <w:bottom w:val="none" w:sz="0" w:space="0" w:color="auto"/>
            <w:right w:val="none" w:sz="0" w:space="0" w:color="auto"/>
          </w:divBdr>
        </w:div>
        <w:div w:id="477042742">
          <w:marLeft w:val="0"/>
          <w:marRight w:val="0"/>
          <w:marTop w:val="0"/>
          <w:marBottom w:val="0"/>
          <w:divBdr>
            <w:top w:val="none" w:sz="0" w:space="0" w:color="auto"/>
            <w:left w:val="none" w:sz="0" w:space="0" w:color="auto"/>
            <w:bottom w:val="none" w:sz="0" w:space="0" w:color="auto"/>
            <w:right w:val="none" w:sz="0" w:space="0" w:color="auto"/>
          </w:divBdr>
        </w:div>
        <w:div w:id="491067957">
          <w:marLeft w:val="0"/>
          <w:marRight w:val="0"/>
          <w:marTop w:val="0"/>
          <w:marBottom w:val="0"/>
          <w:divBdr>
            <w:top w:val="none" w:sz="0" w:space="0" w:color="auto"/>
            <w:left w:val="none" w:sz="0" w:space="0" w:color="auto"/>
            <w:bottom w:val="none" w:sz="0" w:space="0" w:color="auto"/>
            <w:right w:val="none" w:sz="0" w:space="0" w:color="auto"/>
          </w:divBdr>
        </w:div>
        <w:div w:id="494538271">
          <w:marLeft w:val="0"/>
          <w:marRight w:val="0"/>
          <w:marTop w:val="0"/>
          <w:marBottom w:val="0"/>
          <w:divBdr>
            <w:top w:val="none" w:sz="0" w:space="0" w:color="auto"/>
            <w:left w:val="none" w:sz="0" w:space="0" w:color="auto"/>
            <w:bottom w:val="none" w:sz="0" w:space="0" w:color="auto"/>
            <w:right w:val="none" w:sz="0" w:space="0" w:color="auto"/>
          </w:divBdr>
        </w:div>
        <w:div w:id="526021775">
          <w:marLeft w:val="0"/>
          <w:marRight w:val="0"/>
          <w:marTop w:val="0"/>
          <w:marBottom w:val="0"/>
          <w:divBdr>
            <w:top w:val="none" w:sz="0" w:space="0" w:color="auto"/>
            <w:left w:val="none" w:sz="0" w:space="0" w:color="auto"/>
            <w:bottom w:val="none" w:sz="0" w:space="0" w:color="auto"/>
            <w:right w:val="none" w:sz="0" w:space="0" w:color="auto"/>
          </w:divBdr>
        </w:div>
        <w:div w:id="537160387">
          <w:marLeft w:val="0"/>
          <w:marRight w:val="0"/>
          <w:marTop w:val="0"/>
          <w:marBottom w:val="0"/>
          <w:divBdr>
            <w:top w:val="none" w:sz="0" w:space="0" w:color="auto"/>
            <w:left w:val="none" w:sz="0" w:space="0" w:color="auto"/>
            <w:bottom w:val="none" w:sz="0" w:space="0" w:color="auto"/>
            <w:right w:val="none" w:sz="0" w:space="0" w:color="auto"/>
          </w:divBdr>
        </w:div>
        <w:div w:id="542669211">
          <w:marLeft w:val="0"/>
          <w:marRight w:val="0"/>
          <w:marTop w:val="0"/>
          <w:marBottom w:val="0"/>
          <w:divBdr>
            <w:top w:val="none" w:sz="0" w:space="0" w:color="auto"/>
            <w:left w:val="none" w:sz="0" w:space="0" w:color="auto"/>
            <w:bottom w:val="none" w:sz="0" w:space="0" w:color="auto"/>
            <w:right w:val="none" w:sz="0" w:space="0" w:color="auto"/>
          </w:divBdr>
        </w:div>
        <w:div w:id="575406600">
          <w:marLeft w:val="0"/>
          <w:marRight w:val="0"/>
          <w:marTop w:val="0"/>
          <w:marBottom w:val="0"/>
          <w:divBdr>
            <w:top w:val="none" w:sz="0" w:space="0" w:color="auto"/>
            <w:left w:val="none" w:sz="0" w:space="0" w:color="auto"/>
            <w:bottom w:val="none" w:sz="0" w:space="0" w:color="auto"/>
            <w:right w:val="none" w:sz="0" w:space="0" w:color="auto"/>
          </w:divBdr>
        </w:div>
        <w:div w:id="614210337">
          <w:marLeft w:val="0"/>
          <w:marRight w:val="0"/>
          <w:marTop w:val="0"/>
          <w:marBottom w:val="0"/>
          <w:divBdr>
            <w:top w:val="none" w:sz="0" w:space="0" w:color="auto"/>
            <w:left w:val="none" w:sz="0" w:space="0" w:color="auto"/>
            <w:bottom w:val="none" w:sz="0" w:space="0" w:color="auto"/>
            <w:right w:val="none" w:sz="0" w:space="0" w:color="auto"/>
          </w:divBdr>
        </w:div>
        <w:div w:id="667905388">
          <w:marLeft w:val="0"/>
          <w:marRight w:val="0"/>
          <w:marTop w:val="0"/>
          <w:marBottom w:val="0"/>
          <w:divBdr>
            <w:top w:val="none" w:sz="0" w:space="0" w:color="auto"/>
            <w:left w:val="none" w:sz="0" w:space="0" w:color="auto"/>
            <w:bottom w:val="none" w:sz="0" w:space="0" w:color="auto"/>
            <w:right w:val="none" w:sz="0" w:space="0" w:color="auto"/>
          </w:divBdr>
        </w:div>
        <w:div w:id="677854810">
          <w:marLeft w:val="0"/>
          <w:marRight w:val="0"/>
          <w:marTop w:val="0"/>
          <w:marBottom w:val="0"/>
          <w:divBdr>
            <w:top w:val="none" w:sz="0" w:space="0" w:color="auto"/>
            <w:left w:val="none" w:sz="0" w:space="0" w:color="auto"/>
            <w:bottom w:val="none" w:sz="0" w:space="0" w:color="auto"/>
            <w:right w:val="none" w:sz="0" w:space="0" w:color="auto"/>
          </w:divBdr>
        </w:div>
        <w:div w:id="682820727">
          <w:marLeft w:val="0"/>
          <w:marRight w:val="0"/>
          <w:marTop w:val="0"/>
          <w:marBottom w:val="0"/>
          <w:divBdr>
            <w:top w:val="none" w:sz="0" w:space="0" w:color="auto"/>
            <w:left w:val="none" w:sz="0" w:space="0" w:color="auto"/>
            <w:bottom w:val="none" w:sz="0" w:space="0" w:color="auto"/>
            <w:right w:val="none" w:sz="0" w:space="0" w:color="auto"/>
          </w:divBdr>
        </w:div>
        <w:div w:id="691303312">
          <w:marLeft w:val="0"/>
          <w:marRight w:val="0"/>
          <w:marTop w:val="0"/>
          <w:marBottom w:val="0"/>
          <w:divBdr>
            <w:top w:val="none" w:sz="0" w:space="0" w:color="auto"/>
            <w:left w:val="none" w:sz="0" w:space="0" w:color="auto"/>
            <w:bottom w:val="none" w:sz="0" w:space="0" w:color="auto"/>
            <w:right w:val="none" w:sz="0" w:space="0" w:color="auto"/>
          </w:divBdr>
        </w:div>
        <w:div w:id="705182812">
          <w:marLeft w:val="0"/>
          <w:marRight w:val="0"/>
          <w:marTop w:val="0"/>
          <w:marBottom w:val="0"/>
          <w:divBdr>
            <w:top w:val="none" w:sz="0" w:space="0" w:color="auto"/>
            <w:left w:val="none" w:sz="0" w:space="0" w:color="auto"/>
            <w:bottom w:val="none" w:sz="0" w:space="0" w:color="auto"/>
            <w:right w:val="none" w:sz="0" w:space="0" w:color="auto"/>
          </w:divBdr>
        </w:div>
        <w:div w:id="747852225">
          <w:marLeft w:val="0"/>
          <w:marRight w:val="0"/>
          <w:marTop w:val="0"/>
          <w:marBottom w:val="0"/>
          <w:divBdr>
            <w:top w:val="none" w:sz="0" w:space="0" w:color="auto"/>
            <w:left w:val="none" w:sz="0" w:space="0" w:color="auto"/>
            <w:bottom w:val="none" w:sz="0" w:space="0" w:color="auto"/>
            <w:right w:val="none" w:sz="0" w:space="0" w:color="auto"/>
          </w:divBdr>
        </w:div>
        <w:div w:id="783498591">
          <w:marLeft w:val="0"/>
          <w:marRight w:val="0"/>
          <w:marTop w:val="0"/>
          <w:marBottom w:val="0"/>
          <w:divBdr>
            <w:top w:val="none" w:sz="0" w:space="0" w:color="auto"/>
            <w:left w:val="none" w:sz="0" w:space="0" w:color="auto"/>
            <w:bottom w:val="none" w:sz="0" w:space="0" w:color="auto"/>
            <w:right w:val="none" w:sz="0" w:space="0" w:color="auto"/>
          </w:divBdr>
        </w:div>
        <w:div w:id="787891525">
          <w:marLeft w:val="0"/>
          <w:marRight w:val="0"/>
          <w:marTop w:val="0"/>
          <w:marBottom w:val="0"/>
          <w:divBdr>
            <w:top w:val="none" w:sz="0" w:space="0" w:color="auto"/>
            <w:left w:val="none" w:sz="0" w:space="0" w:color="auto"/>
            <w:bottom w:val="none" w:sz="0" w:space="0" w:color="auto"/>
            <w:right w:val="none" w:sz="0" w:space="0" w:color="auto"/>
          </w:divBdr>
        </w:div>
        <w:div w:id="802191316">
          <w:marLeft w:val="0"/>
          <w:marRight w:val="0"/>
          <w:marTop w:val="0"/>
          <w:marBottom w:val="0"/>
          <w:divBdr>
            <w:top w:val="none" w:sz="0" w:space="0" w:color="auto"/>
            <w:left w:val="none" w:sz="0" w:space="0" w:color="auto"/>
            <w:bottom w:val="none" w:sz="0" w:space="0" w:color="auto"/>
            <w:right w:val="none" w:sz="0" w:space="0" w:color="auto"/>
          </w:divBdr>
        </w:div>
        <w:div w:id="805854055">
          <w:marLeft w:val="0"/>
          <w:marRight w:val="0"/>
          <w:marTop w:val="0"/>
          <w:marBottom w:val="0"/>
          <w:divBdr>
            <w:top w:val="none" w:sz="0" w:space="0" w:color="auto"/>
            <w:left w:val="none" w:sz="0" w:space="0" w:color="auto"/>
            <w:bottom w:val="none" w:sz="0" w:space="0" w:color="auto"/>
            <w:right w:val="none" w:sz="0" w:space="0" w:color="auto"/>
          </w:divBdr>
        </w:div>
        <w:div w:id="829365573">
          <w:marLeft w:val="0"/>
          <w:marRight w:val="0"/>
          <w:marTop w:val="0"/>
          <w:marBottom w:val="0"/>
          <w:divBdr>
            <w:top w:val="none" w:sz="0" w:space="0" w:color="auto"/>
            <w:left w:val="none" w:sz="0" w:space="0" w:color="auto"/>
            <w:bottom w:val="none" w:sz="0" w:space="0" w:color="auto"/>
            <w:right w:val="none" w:sz="0" w:space="0" w:color="auto"/>
          </w:divBdr>
        </w:div>
        <w:div w:id="849832476">
          <w:marLeft w:val="0"/>
          <w:marRight w:val="0"/>
          <w:marTop w:val="0"/>
          <w:marBottom w:val="0"/>
          <w:divBdr>
            <w:top w:val="none" w:sz="0" w:space="0" w:color="auto"/>
            <w:left w:val="none" w:sz="0" w:space="0" w:color="auto"/>
            <w:bottom w:val="none" w:sz="0" w:space="0" w:color="auto"/>
            <w:right w:val="none" w:sz="0" w:space="0" w:color="auto"/>
          </w:divBdr>
        </w:div>
        <w:div w:id="858154063">
          <w:marLeft w:val="0"/>
          <w:marRight w:val="0"/>
          <w:marTop w:val="0"/>
          <w:marBottom w:val="0"/>
          <w:divBdr>
            <w:top w:val="none" w:sz="0" w:space="0" w:color="auto"/>
            <w:left w:val="none" w:sz="0" w:space="0" w:color="auto"/>
            <w:bottom w:val="none" w:sz="0" w:space="0" w:color="auto"/>
            <w:right w:val="none" w:sz="0" w:space="0" w:color="auto"/>
          </w:divBdr>
        </w:div>
        <w:div w:id="862667473">
          <w:marLeft w:val="0"/>
          <w:marRight w:val="0"/>
          <w:marTop w:val="0"/>
          <w:marBottom w:val="0"/>
          <w:divBdr>
            <w:top w:val="none" w:sz="0" w:space="0" w:color="auto"/>
            <w:left w:val="none" w:sz="0" w:space="0" w:color="auto"/>
            <w:bottom w:val="none" w:sz="0" w:space="0" w:color="auto"/>
            <w:right w:val="none" w:sz="0" w:space="0" w:color="auto"/>
          </w:divBdr>
        </w:div>
        <w:div w:id="863403844">
          <w:marLeft w:val="0"/>
          <w:marRight w:val="0"/>
          <w:marTop w:val="0"/>
          <w:marBottom w:val="0"/>
          <w:divBdr>
            <w:top w:val="none" w:sz="0" w:space="0" w:color="auto"/>
            <w:left w:val="none" w:sz="0" w:space="0" w:color="auto"/>
            <w:bottom w:val="none" w:sz="0" w:space="0" w:color="auto"/>
            <w:right w:val="none" w:sz="0" w:space="0" w:color="auto"/>
          </w:divBdr>
        </w:div>
        <w:div w:id="871848695">
          <w:marLeft w:val="0"/>
          <w:marRight w:val="0"/>
          <w:marTop w:val="0"/>
          <w:marBottom w:val="0"/>
          <w:divBdr>
            <w:top w:val="none" w:sz="0" w:space="0" w:color="auto"/>
            <w:left w:val="none" w:sz="0" w:space="0" w:color="auto"/>
            <w:bottom w:val="none" w:sz="0" w:space="0" w:color="auto"/>
            <w:right w:val="none" w:sz="0" w:space="0" w:color="auto"/>
          </w:divBdr>
        </w:div>
        <w:div w:id="922303841">
          <w:marLeft w:val="0"/>
          <w:marRight w:val="0"/>
          <w:marTop w:val="0"/>
          <w:marBottom w:val="0"/>
          <w:divBdr>
            <w:top w:val="none" w:sz="0" w:space="0" w:color="auto"/>
            <w:left w:val="none" w:sz="0" w:space="0" w:color="auto"/>
            <w:bottom w:val="none" w:sz="0" w:space="0" w:color="auto"/>
            <w:right w:val="none" w:sz="0" w:space="0" w:color="auto"/>
          </w:divBdr>
        </w:div>
        <w:div w:id="945767513">
          <w:marLeft w:val="0"/>
          <w:marRight w:val="0"/>
          <w:marTop w:val="0"/>
          <w:marBottom w:val="0"/>
          <w:divBdr>
            <w:top w:val="none" w:sz="0" w:space="0" w:color="auto"/>
            <w:left w:val="none" w:sz="0" w:space="0" w:color="auto"/>
            <w:bottom w:val="none" w:sz="0" w:space="0" w:color="auto"/>
            <w:right w:val="none" w:sz="0" w:space="0" w:color="auto"/>
          </w:divBdr>
        </w:div>
        <w:div w:id="953051903">
          <w:marLeft w:val="0"/>
          <w:marRight w:val="0"/>
          <w:marTop w:val="0"/>
          <w:marBottom w:val="0"/>
          <w:divBdr>
            <w:top w:val="none" w:sz="0" w:space="0" w:color="auto"/>
            <w:left w:val="none" w:sz="0" w:space="0" w:color="auto"/>
            <w:bottom w:val="none" w:sz="0" w:space="0" w:color="auto"/>
            <w:right w:val="none" w:sz="0" w:space="0" w:color="auto"/>
          </w:divBdr>
        </w:div>
        <w:div w:id="1010915335">
          <w:marLeft w:val="0"/>
          <w:marRight w:val="0"/>
          <w:marTop w:val="0"/>
          <w:marBottom w:val="0"/>
          <w:divBdr>
            <w:top w:val="none" w:sz="0" w:space="0" w:color="auto"/>
            <w:left w:val="none" w:sz="0" w:space="0" w:color="auto"/>
            <w:bottom w:val="none" w:sz="0" w:space="0" w:color="auto"/>
            <w:right w:val="none" w:sz="0" w:space="0" w:color="auto"/>
          </w:divBdr>
        </w:div>
        <w:div w:id="1021398725">
          <w:marLeft w:val="0"/>
          <w:marRight w:val="0"/>
          <w:marTop w:val="0"/>
          <w:marBottom w:val="0"/>
          <w:divBdr>
            <w:top w:val="none" w:sz="0" w:space="0" w:color="auto"/>
            <w:left w:val="none" w:sz="0" w:space="0" w:color="auto"/>
            <w:bottom w:val="none" w:sz="0" w:space="0" w:color="auto"/>
            <w:right w:val="none" w:sz="0" w:space="0" w:color="auto"/>
          </w:divBdr>
        </w:div>
        <w:div w:id="1025903605">
          <w:marLeft w:val="0"/>
          <w:marRight w:val="0"/>
          <w:marTop w:val="0"/>
          <w:marBottom w:val="0"/>
          <w:divBdr>
            <w:top w:val="none" w:sz="0" w:space="0" w:color="auto"/>
            <w:left w:val="none" w:sz="0" w:space="0" w:color="auto"/>
            <w:bottom w:val="none" w:sz="0" w:space="0" w:color="auto"/>
            <w:right w:val="none" w:sz="0" w:space="0" w:color="auto"/>
          </w:divBdr>
        </w:div>
        <w:div w:id="1033848412">
          <w:marLeft w:val="0"/>
          <w:marRight w:val="0"/>
          <w:marTop w:val="0"/>
          <w:marBottom w:val="0"/>
          <w:divBdr>
            <w:top w:val="none" w:sz="0" w:space="0" w:color="auto"/>
            <w:left w:val="none" w:sz="0" w:space="0" w:color="auto"/>
            <w:bottom w:val="none" w:sz="0" w:space="0" w:color="auto"/>
            <w:right w:val="none" w:sz="0" w:space="0" w:color="auto"/>
          </w:divBdr>
        </w:div>
        <w:div w:id="1056246806">
          <w:marLeft w:val="0"/>
          <w:marRight w:val="0"/>
          <w:marTop w:val="0"/>
          <w:marBottom w:val="0"/>
          <w:divBdr>
            <w:top w:val="none" w:sz="0" w:space="0" w:color="auto"/>
            <w:left w:val="none" w:sz="0" w:space="0" w:color="auto"/>
            <w:bottom w:val="none" w:sz="0" w:space="0" w:color="auto"/>
            <w:right w:val="none" w:sz="0" w:space="0" w:color="auto"/>
          </w:divBdr>
        </w:div>
        <w:div w:id="1062677460">
          <w:marLeft w:val="0"/>
          <w:marRight w:val="0"/>
          <w:marTop w:val="0"/>
          <w:marBottom w:val="0"/>
          <w:divBdr>
            <w:top w:val="none" w:sz="0" w:space="0" w:color="auto"/>
            <w:left w:val="none" w:sz="0" w:space="0" w:color="auto"/>
            <w:bottom w:val="none" w:sz="0" w:space="0" w:color="auto"/>
            <w:right w:val="none" w:sz="0" w:space="0" w:color="auto"/>
          </w:divBdr>
        </w:div>
        <w:div w:id="1066802190">
          <w:marLeft w:val="0"/>
          <w:marRight w:val="0"/>
          <w:marTop w:val="0"/>
          <w:marBottom w:val="0"/>
          <w:divBdr>
            <w:top w:val="none" w:sz="0" w:space="0" w:color="auto"/>
            <w:left w:val="none" w:sz="0" w:space="0" w:color="auto"/>
            <w:bottom w:val="none" w:sz="0" w:space="0" w:color="auto"/>
            <w:right w:val="none" w:sz="0" w:space="0" w:color="auto"/>
          </w:divBdr>
        </w:div>
        <w:div w:id="1073090138">
          <w:marLeft w:val="0"/>
          <w:marRight w:val="0"/>
          <w:marTop w:val="0"/>
          <w:marBottom w:val="0"/>
          <w:divBdr>
            <w:top w:val="none" w:sz="0" w:space="0" w:color="auto"/>
            <w:left w:val="none" w:sz="0" w:space="0" w:color="auto"/>
            <w:bottom w:val="none" w:sz="0" w:space="0" w:color="auto"/>
            <w:right w:val="none" w:sz="0" w:space="0" w:color="auto"/>
          </w:divBdr>
        </w:div>
        <w:div w:id="1101877998">
          <w:marLeft w:val="0"/>
          <w:marRight w:val="0"/>
          <w:marTop w:val="0"/>
          <w:marBottom w:val="0"/>
          <w:divBdr>
            <w:top w:val="none" w:sz="0" w:space="0" w:color="auto"/>
            <w:left w:val="none" w:sz="0" w:space="0" w:color="auto"/>
            <w:bottom w:val="none" w:sz="0" w:space="0" w:color="auto"/>
            <w:right w:val="none" w:sz="0" w:space="0" w:color="auto"/>
          </w:divBdr>
        </w:div>
        <w:div w:id="1123573272">
          <w:marLeft w:val="0"/>
          <w:marRight w:val="0"/>
          <w:marTop w:val="0"/>
          <w:marBottom w:val="0"/>
          <w:divBdr>
            <w:top w:val="none" w:sz="0" w:space="0" w:color="auto"/>
            <w:left w:val="none" w:sz="0" w:space="0" w:color="auto"/>
            <w:bottom w:val="none" w:sz="0" w:space="0" w:color="auto"/>
            <w:right w:val="none" w:sz="0" w:space="0" w:color="auto"/>
          </w:divBdr>
        </w:div>
        <w:div w:id="1131821778">
          <w:marLeft w:val="0"/>
          <w:marRight w:val="0"/>
          <w:marTop w:val="0"/>
          <w:marBottom w:val="0"/>
          <w:divBdr>
            <w:top w:val="none" w:sz="0" w:space="0" w:color="auto"/>
            <w:left w:val="none" w:sz="0" w:space="0" w:color="auto"/>
            <w:bottom w:val="none" w:sz="0" w:space="0" w:color="auto"/>
            <w:right w:val="none" w:sz="0" w:space="0" w:color="auto"/>
          </w:divBdr>
        </w:div>
        <w:div w:id="1157460544">
          <w:marLeft w:val="0"/>
          <w:marRight w:val="0"/>
          <w:marTop w:val="0"/>
          <w:marBottom w:val="0"/>
          <w:divBdr>
            <w:top w:val="none" w:sz="0" w:space="0" w:color="auto"/>
            <w:left w:val="none" w:sz="0" w:space="0" w:color="auto"/>
            <w:bottom w:val="none" w:sz="0" w:space="0" w:color="auto"/>
            <w:right w:val="none" w:sz="0" w:space="0" w:color="auto"/>
          </w:divBdr>
        </w:div>
        <w:div w:id="1173689178">
          <w:marLeft w:val="0"/>
          <w:marRight w:val="0"/>
          <w:marTop w:val="0"/>
          <w:marBottom w:val="0"/>
          <w:divBdr>
            <w:top w:val="none" w:sz="0" w:space="0" w:color="auto"/>
            <w:left w:val="none" w:sz="0" w:space="0" w:color="auto"/>
            <w:bottom w:val="none" w:sz="0" w:space="0" w:color="auto"/>
            <w:right w:val="none" w:sz="0" w:space="0" w:color="auto"/>
          </w:divBdr>
        </w:div>
        <w:div w:id="1184057604">
          <w:marLeft w:val="0"/>
          <w:marRight w:val="0"/>
          <w:marTop w:val="0"/>
          <w:marBottom w:val="0"/>
          <w:divBdr>
            <w:top w:val="none" w:sz="0" w:space="0" w:color="auto"/>
            <w:left w:val="none" w:sz="0" w:space="0" w:color="auto"/>
            <w:bottom w:val="none" w:sz="0" w:space="0" w:color="auto"/>
            <w:right w:val="none" w:sz="0" w:space="0" w:color="auto"/>
          </w:divBdr>
        </w:div>
        <w:div w:id="1216741458">
          <w:marLeft w:val="0"/>
          <w:marRight w:val="0"/>
          <w:marTop w:val="0"/>
          <w:marBottom w:val="0"/>
          <w:divBdr>
            <w:top w:val="none" w:sz="0" w:space="0" w:color="auto"/>
            <w:left w:val="none" w:sz="0" w:space="0" w:color="auto"/>
            <w:bottom w:val="none" w:sz="0" w:space="0" w:color="auto"/>
            <w:right w:val="none" w:sz="0" w:space="0" w:color="auto"/>
          </w:divBdr>
        </w:div>
        <w:div w:id="1230186957">
          <w:marLeft w:val="0"/>
          <w:marRight w:val="0"/>
          <w:marTop w:val="0"/>
          <w:marBottom w:val="0"/>
          <w:divBdr>
            <w:top w:val="none" w:sz="0" w:space="0" w:color="auto"/>
            <w:left w:val="none" w:sz="0" w:space="0" w:color="auto"/>
            <w:bottom w:val="none" w:sz="0" w:space="0" w:color="auto"/>
            <w:right w:val="none" w:sz="0" w:space="0" w:color="auto"/>
          </w:divBdr>
        </w:div>
        <w:div w:id="1236277417">
          <w:marLeft w:val="0"/>
          <w:marRight w:val="0"/>
          <w:marTop w:val="0"/>
          <w:marBottom w:val="0"/>
          <w:divBdr>
            <w:top w:val="none" w:sz="0" w:space="0" w:color="auto"/>
            <w:left w:val="none" w:sz="0" w:space="0" w:color="auto"/>
            <w:bottom w:val="none" w:sz="0" w:space="0" w:color="auto"/>
            <w:right w:val="none" w:sz="0" w:space="0" w:color="auto"/>
          </w:divBdr>
        </w:div>
        <w:div w:id="1275140708">
          <w:marLeft w:val="0"/>
          <w:marRight w:val="0"/>
          <w:marTop w:val="0"/>
          <w:marBottom w:val="0"/>
          <w:divBdr>
            <w:top w:val="none" w:sz="0" w:space="0" w:color="auto"/>
            <w:left w:val="none" w:sz="0" w:space="0" w:color="auto"/>
            <w:bottom w:val="none" w:sz="0" w:space="0" w:color="auto"/>
            <w:right w:val="none" w:sz="0" w:space="0" w:color="auto"/>
          </w:divBdr>
        </w:div>
        <w:div w:id="1281297586">
          <w:marLeft w:val="0"/>
          <w:marRight w:val="0"/>
          <w:marTop w:val="0"/>
          <w:marBottom w:val="0"/>
          <w:divBdr>
            <w:top w:val="none" w:sz="0" w:space="0" w:color="auto"/>
            <w:left w:val="none" w:sz="0" w:space="0" w:color="auto"/>
            <w:bottom w:val="none" w:sz="0" w:space="0" w:color="auto"/>
            <w:right w:val="none" w:sz="0" w:space="0" w:color="auto"/>
          </w:divBdr>
        </w:div>
        <w:div w:id="1308434064">
          <w:marLeft w:val="0"/>
          <w:marRight w:val="0"/>
          <w:marTop w:val="0"/>
          <w:marBottom w:val="0"/>
          <w:divBdr>
            <w:top w:val="none" w:sz="0" w:space="0" w:color="auto"/>
            <w:left w:val="none" w:sz="0" w:space="0" w:color="auto"/>
            <w:bottom w:val="none" w:sz="0" w:space="0" w:color="auto"/>
            <w:right w:val="none" w:sz="0" w:space="0" w:color="auto"/>
          </w:divBdr>
        </w:div>
        <w:div w:id="1340161529">
          <w:marLeft w:val="0"/>
          <w:marRight w:val="0"/>
          <w:marTop w:val="0"/>
          <w:marBottom w:val="0"/>
          <w:divBdr>
            <w:top w:val="none" w:sz="0" w:space="0" w:color="auto"/>
            <w:left w:val="none" w:sz="0" w:space="0" w:color="auto"/>
            <w:bottom w:val="none" w:sz="0" w:space="0" w:color="auto"/>
            <w:right w:val="none" w:sz="0" w:space="0" w:color="auto"/>
          </w:divBdr>
        </w:div>
        <w:div w:id="1350372811">
          <w:marLeft w:val="0"/>
          <w:marRight w:val="0"/>
          <w:marTop w:val="0"/>
          <w:marBottom w:val="0"/>
          <w:divBdr>
            <w:top w:val="none" w:sz="0" w:space="0" w:color="auto"/>
            <w:left w:val="none" w:sz="0" w:space="0" w:color="auto"/>
            <w:bottom w:val="none" w:sz="0" w:space="0" w:color="auto"/>
            <w:right w:val="none" w:sz="0" w:space="0" w:color="auto"/>
          </w:divBdr>
        </w:div>
        <w:div w:id="1361973755">
          <w:marLeft w:val="0"/>
          <w:marRight w:val="0"/>
          <w:marTop w:val="0"/>
          <w:marBottom w:val="0"/>
          <w:divBdr>
            <w:top w:val="none" w:sz="0" w:space="0" w:color="auto"/>
            <w:left w:val="none" w:sz="0" w:space="0" w:color="auto"/>
            <w:bottom w:val="none" w:sz="0" w:space="0" w:color="auto"/>
            <w:right w:val="none" w:sz="0" w:space="0" w:color="auto"/>
          </w:divBdr>
        </w:div>
        <w:div w:id="1384014861">
          <w:marLeft w:val="0"/>
          <w:marRight w:val="0"/>
          <w:marTop w:val="0"/>
          <w:marBottom w:val="0"/>
          <w:divBdr>
            <w:top w:val="none" w:sz="0" w:space="0" w:color="auto"/>
            <w:left w:val="none" w:sz="0" w:space="0" w:color="auto"/>
            <w:bottom w:val="none" w:sz="0" w:space="0" w:color="auto"/>
            <w:right w:val="none" w:sz="0" w:space="0" w:color="auto"/>
          </w:divBdr>
        </w:div>
        <w:div w:id="1390347096">
          <w:marLeft w:val="0"/>
          <w:marRight w:val="0"/>
          <w:marTop w:val="0"/>
          <w:marBottom w:val="0"/>
          <w:divBdr>
            <w:top w:val="none" w:sz="0" w:space="0" w:color="auto"/>
            <w:left w:val="none" w:sz="0" w:space="0" w:color="auto"/>
            <w:bottom w:val="none" w:sz="0" w:space="0" w:color="auto"/>
            <w:right w:val="none" w:sz="0" w:space="0" w:color="auto"/>
          </w:divBdr>
        </w:div>
        <w:div w:id="1392460834">
          <w:marLeft w:val="0"/>
          <w:marRight w:val="0"/>
          <w:marTop w:val="0"/>
          <w:marBottom w:val="0"/>
          <w:divBdr>
            <w:top w:val="none" w:sz="0" w:space="0" w:color="auto"/>
            <w:left w:val="none" w:sz="0" w:space="0" w:color="auto"/>
            <w:bottom w:val="none" w:sz="0" w:space="0" w:color="auto"/>
            <w:right w:val="none" w:sz="0" w:space="0" w:color="auto"/>
          </w:divBdr>
        </w:div>
        <w:div w:id="1403797934">
          <w:marLeft w:val="0"/>
          <w:marRight w:val="0"/>
          <w:marTop w:val="0"/>
          <w:marBottom w:val="0"/>
          <w:divBdr>
            <w:top w:val="none" w:sz="0" w:space="0" w:color="auto"/>
            <w:left w:val="none" w:sz="0" w:space="0" w:color="auto"/>
            <w:bottom w:val="none" w:sz="0" w:space="0" w:color="auto"/>
            <w:right w:val="none" w:sz="0" w:space="0" w:color="auto"/>
          </w:divBdr>
        </w:div>
        <w:div w:id="1473984579">
          <w:marLeft w:val="0"/>
          <w:marRight w:val="0"/>
          <w:marTop w:val="0"/>
          <w:marBottom w:val="0"/>
          <w:divBdr>
            <w:top w:val="none" w:sz="0" w:space="0" w:color="auto"/>
            <w:left w:val="none" w:sz="0" w:space="0" w:color="auto"/>
            <w:bottom w:val="none" w:sz="0" w:space="0" w:color="auto"/>
            <w:right w:val="none" w:sz="0" w:space="0" w:color="auto"/>
          </w:divBdr>
        </w:div>
        <w:div w:id="1476684477">
          <w:marLeft w:val="0"/>
          <w:marRight w:val="0"/>
          <w:marTop w:val="0"/>
          <w:marBottom w:val="0"/>
          <w:divBdr>
            <w:top w:val="none" w:sz="0" w:space="0" w:color="auto"/>
            <w:left w:val="none" w:sz="0" w:space="0" w:color="auto"/>
            <w:bottom w:val="none" w:sz="0" w:space="0" w:color="auto"/>
            <w:right w:val="none" w:sz="0" w:space="0" w:color="auto"/>
          </w:divBdr>
        </w:div>
        <w:div w:id="1500000107">
          <w:marLeft w:val="0"/>
          <w:marRight w:val="0"/>
          <w:marTop w:val="0"/>
          <w:marBottom w:val="0"/>
          <w:divBdr>
            <w:top w:val="none" w:sz="0" w:space="0" w:color="auto"/>
            <w:left w:val="none" w:sz="0" w:space="0" w:color="auto"/>
            <w:bottom w:val="none" w:sz="0" w:space="0" w:color="auto"/>
            <w:right w:val="none" w:sz="0" w:space="0" w:color="auto"/>
          </w:divBdr>
        </w:div>
        <w:div w:id="1511599546">
          <w:marLeft w:val="0"/>
          <w:marRight w:val="0"/>
          <w:marTop w:val="0"/>
          <w:marBottom w:val="0"/>
          <w:divBdr>
            <w:top w:val="none" w:sz="0" w:space="0" w:color="auto"/>
            <w:left w:val="none" w:sz="0" w:space="0" w:color="auto"/>
            <w:bottom w:val="none" w:sz="0" w:space="0" w:color="auto"/>
            <w:right w:val="none" w:sz="0" w:space="0" w:color="auto"/>
          </w:divBdr>
        </w:div>
        <w:div w:id="1531725464">
          <w:marLeft w:val="0"/>
          <w:marRight w:val="0"/>
          <w:marTop w:val="0"/>
          <w:marBottom w:val="0"/>
          <w:divBdr>
            <w:top w:val="none" w:sz="0" w:space="0" w:color="auto"/>
            <w:left w:val="none" w:sz="0" w:space="0" w:color="auto"/>
            <w:bottom w:val="none" w:sz="0" w:space="0" w:color="auto"/>
            <w:right w:val="none" w:sz="0" w:space="0" w:color="auto"/>
          </w:divBdr>
        </w:div>
        <w:div w:id="1532910522">
          <w:marLeft w:val="0"/>
          <w:marRight w:val="0"/>
          <w:marTop w:val="0"/>
          <w:marBottom w:val="0"/>
          <w:divBdr>
            <w:top w:val="none" w:sz="0" w:space="0" w:color="auto"/>
            <w:left w:val="none" w:sz="0" w:space="0" w:color="auto"/>
            <w:bottom w:val="none" w:sz="0" w:space="0" w:color="auto"/>
            <w:right w:val="none" w:sz="0" w:space="0" w:color="auto"/>
          </w:divBdr>
        </w:div>
        <w:div w:id="1552375454">
          <w:marLeft w:val="0"/>
          <w:marRight w:val="0"/>
          <w:marTop w:val="0"/>
          <w:marBottom w:val="0"/>
          <w:divBdr>
            <w:top w:val="none" w:sz="0" w:space="0" w:color="auto"/>
            <w:left w:val="none" w:sz="0" w:space="0" w:color="auto"/>
            <w:bottom w:val="none" w:sz="0" w:space="0" w:color="auto"/>
            <w:right w:val="none" w:sz="0" w:space="0" w:color="auto"/>
          </w:divBdr>
        </w:div>
        <w:div w:id="1566840072">
          <w:marLeft w:val="0"/>
          <w:marRight w:val="0"/>
          <w:marTop w:val="0"/>
          <w:marBottom w:val="0"/>
          <w:divBdr>
            <w:top w:val="none" w:sz="0" w:space="0" w:color="auto"/>
            <w:left w:val="none" w:sz="0" w:space="0" w:color="auto"/>
            <w:bottom w:val="none" w:sz="0" w:space="0" w:color="auto"/>
            <w:right w:val="none" w:sz="0" w:space="0" w:color="auto"/>
          </w:divBdr>
        </w:div>
        <w:div w:id="1602109877">
          <w:marLeft w:val="0"/>
          <w:marRight w:val="0"/>
          <w:marTop w:val="0"/>
          <w:marBottom w:val="0"/>
          <w:divBdr>
            <w:top w:val="none" w:sz="0" w:space="0" w:color="auto"/>
            <w:left w:val="none" w:sz="0" w:space="0" w:color="auto"/>
            <w:bottom w:val="none" w:sz="0" w:space="0" w:color="auto"/>
            <w:right w:val="none" w:sz="0" w:space="0" w:color="auto"/>
          </w:divBdr>
        </w:div>
        <w:div w:id="1614629738">
          <w:marLeft w:val="0"/>
          <w:marRight w:val="0"/>
          <w:marTop w:val="0"/>
          <w:marBottom w:val="0"/>
          <w:divBdr>
            <w:top w:val="none" w:sz="0" w:space="0" w:color="auto"/>
            <w:left w:val="none" w:sz="0" w:space="0" w:color="auto"/>
            <w:bottom w:val="none" w:sz="0" w:space="0" w:color="auto"/>
            <w:right w:val="none" w:sz="0" w:space="0" w:color="auto"/>
          </w:divBdr>
        </w:div>
        <w:div w:id="1617298795">
          <w:marLeft w:val="0"/>
          <w:marRight w:val="0"/>
          <w:marTop w:val="0"/>
          <w:marBottom w:val="0"/>
          <w:divBdr>
            <w:top w:val="none" w:sz="0" w:space="0" w:color="auto"/>
            <w:left w:val="none" w:sz="0" w:space="0" w:color="auto"/>
            <w:bottom w:val="none" w:sz="0" w:space="0" w:color="auto"/>
            <w:right w:val="none" w:sz="0" w:space="0" w:color="auto"/>
          </w:divBdr>
        </w:div>
        <w:div w:id="1620526508">
          <w:marLeft w:val="0"/>
          <w:marRight w:val="0"/>
          <w:marTop w:val="0"/>
          <w:marBottom w:val="0"/>
          <w:divBdr>
            <w:top w:val="none" w:sz="0" w:space="0" w:color="auto"/>
            <w:left w:val="none" w:sz="0" w:space="0" w:color="auto"/>
            <w:bottom w:val="none" w:sz="0" w:space="0" w:color="auto"/>
            <w:right w:val="none" w:sz="0" w:space="0" w:color="auto"/>
          </w:divBdr>
        </w:div>
        <w:div w:id="1634947916">
          <w:marLeft w:val="0"/>
          <w:marRight w:val="0"/>
          <w:marTop w:val="0"/>
          <w:marBottom w:val="0"/>
          <w:divBdr>
            <w:top w:val="none" w:sz="0" w:space="0" w:color="auto"/>
            <w:left w:val="none" w:sz="0" w:space="0" w:color="auto"/>
            <w:bottom w:val="none" w:sz="0" w:space="0" w:color="auto"/>
            <w:right w:val="none" w:sz="0" w:space="0" w:color="auto"/>
          </w:divBdr>
        </w:div>
        <w:div w:id="1642226840">
          <w:marLeft w:val="0"/>
          <w:marRight w:val="0"/>
          <w:marTop w:val="0"/>
          <w:marBottom w:val="0"/>
          <w:divBdr>
            <w:top w:val="none" w:sz="0" w:space="0" w:color="auto"/>
            <w:left w:val="none" w:sz="0" w:space="0" w:color="auto"/>
            <w:bottom w:val="none" w:sz="0" w:space="0" w:color="auto"/>
            <w:right w:val="none" w:sz="0" w:space="0" w:color="auto"/>
          </w:divBdr>
        </w:div>
        <w:div w:id="1644651289">
          <w:marLeft w:val="0"/>
          <w:marRight w:val="0"/>
          <w:marTop w:val="0"/>
          <w:marBottom w:val="0"/>
          <w:divBdr>
            <w:top w:val="none" w:sz="0" w:space="0" w:color="auto"/>
            <w:left w:val="none" w:sz="0" w:space="0" w:color="auto"/>
            <w:bottom w:val="none" w:sz="0" w:space="0" w:color="auto"/>
            <w:right w:val="none" w:sz="0" w:space="0" w:color="auto"/>
          </w:divBdr>
        </w:div>
        <w:div w:id="1648625579">
          <w:marLeft w:val="0"/>
          <w:marRight w:val="0"/>
          <w:marTop w:val="0"/>
          <w:marBottom w:val="0"/>
          <w:divBdr>
            <w:top w:val="none" w:sz="0" w:space="0" w:color="auto"/>
            <w:left w:val="none" w:sz="0" w:space="0" w:color="auto"/>
            <w:bottom w:val="none" w:sz="0" w:space="0" w:color="auto"/>
            <w:right w:val="none" w:sz="0" w:space="0" w:color="auto"/>
          </w:divBdr>
        </w:div>
        <w:div w:id="1650133478">
          <w:marLeft w:val="0"/>
          <w:marRight w:val="0"/>
          <w:marTop w:val="0"/>
          <w:marBottom w:val="0"/>
          <w:divBdr>
            <w:top w:val="none" w:sz="0" w:space="0" w:color="auto"/>
            <w:left w:val="none" w:sz="0" w:space="0" w:color="auto"/>
            <w:bottom w:val="none" w:sz="0" w:space="0" w:color="auto"/>
            <w:right w:val="none" w:sz="0" w:space="0" w:color="auto"/>
          </w:divBdr>
        </w:div>
        <w:div w:id="1653408544">
          <w:marLeft w:val="0"/>
          <w:marRight w:val="0"/>
          <w:marTop w:val="0"/>
          <w:marBottom w:val="0"/>
          <w:divBdr>
            <w:top w:val="none" w:sz="0" w:space="0" w:color="auto"/>
            <w:left w:val="none" w:sz="0" w:space="0" w:color="auto"/>
            <w:bottom w:val="none" w:sz="0" w:space="0" w:color="auto"/>
            <w:right w:val="none" w:sz="0" w:space="0" w:color="auto"/>
          </w:divBdr>
        </w:div>
        <w:div w:id="1683824875">
          <w:marLeft w:val="0"/>
          <w:marRight w:val="0"/>
          <w:marTop w:val="0"/>
          <w:marBottom w:val="0"/>
          <w:divBdr>
            <w:top w:val="none" w:sz="0" w:space="0" w:color="auto"/>
            <w:left w:val="none" w:sz="0" w:space="0" w:color="auto"/>
            <w:bottom w:val="none" w:sz="0" w:space="0" w:color="auto"/>
            <w:right w:val="none" w:sz="0" w:space="0" w:color="auto"/>
          </w:divBdr>
        </w:div>
        <w:div w:id="1738168106">
          <w:marLeft w:val="0"/>
          <w:marRight w:val="0"/>
          <w:marTop w:val="0"/>
          <w:marBottom w:val="0"/>
          <w:divBdr>
            <w:top w:val="none" w:sz="0" w:space="0" w:color="auto"/>
            <w:left w:val="none" w:sz="0" w:space="0" w:color="auto"/>
            <w:bottom w:val="none" w:sz="0" w:space="0" w:color="auto"/>
            <w:right w:val="none" w:sz="0" w:space="0" w:color="auto"/>
          </w:divBdr>
        </w:div>
        <w:div w:id="1738242045">
          <w:marLeft w:val="0"/>
          <w:marRight w:val="0"/>
          <w:marTop w:val="0"/>
          <w:marBottom w:val="0"/>
          <w:divBdr>
            <w:top w:val="none" w:sz="0" w:space="0" w:color="auto"/>
            <w:left w:val="none" w:sz="0" w:space="0" w:color="auto"/>
            <w:bottom w:val="none" w:sz="0" w:space="0" w:color="auto"/>
            <w:right w:val="none" w:sz="0" w:space="0" w:color="auto"/>
          </w:divBdr>
        </w:div>
        <w:div w:id="1766418130">
          <w:marLeft w:val="0"/>
          <w:marRight w:val="0"/>
          <w:marTop w:val="0"/>
          <w:marBottom w:val="0"/>
          <w:divBdr>
            <w:top w:val="none" w:sz="0" w:space="0" w:color="auto"/>
            <w:left w:val="none" w:sz="0" w:space="0" w:color="auto"/>
            <w:bottom w:val="none" w:sz="0" w:space="0" w:color="auto"/>
            <w:right w:val="none" w:sz="0" w:space="0" w:color="auto"/>
          </w:divBdr>
        </w:div>
        <w:div w:id="1815482391">
          <w:marLeft w:val="0"/>
          <w:marRight w:val="0"/>
          <w:marTop w:val="0"/>
          <w:marBottom w:val="0"/>
          <w:divBdr>
            <w:top w:val="none" w:sz="0" w:space="0" w:color="auto"/>
            <w:left w:val="none" w:sz="0" w:space="0" w:color="auto"/>
            <w:bottom w:val="none" w:sz="0" w:space="0" w:color="auto"/>
            <w:right w:val="none" w:sz="0" w:space="0" w:color="auto"/>
          </w:divBdr>
        </w:div>
        <w:div w:id="1816218129">
          <w:marLeft w:val="0"/>
          <w:marRight w:val="0"/>
          <w:marTop w:val="0"/>
          <w:marBottom w:val="0"/>
          <w:divBdr>
            <w:top w:val="none" w:sz="0" w:space="0" w:color="auto"/>
            <w:left w:val="none" w:sz="0" w:space="0" w:color="auto"/>
            <w:bottom w:val="none" w:sz="0" w:space="0" w:color="auto"/>
            <w:right w:val="none" w:sz="0" w:space="0" w:color="auto"/>
          </w:divBdr>
        </w:div>
        <w:div w:id="1869224001">
          <w:marLeft w:val="0"/>
          <w:marRight w:val="0"/>
          <w:marTop w:val="0"/>
          <w:marBottom w:val="0"/>
          <w:divBdr>
            <w:top w:val="none" w:sz="0" w:space="0" w:color="auto"/>
            <w:left w:val="none" w:sz="0" w:space="0" w:color="auto"/>
            <w:bottom w:val="none" w:sz="0" w:space="0" w:color="auto"/>
            <w:right w:val="none" w:sz="0" w:space="0" w:color="auto"/>
          </w:divBdr>
        </w:div>
        <w:div w:id="1947690382">
          <w:marLeft w:val="0"/>
          <w:marRight w:val="0"/>
          <w:marTop w:val="0"/>
          <w:marBottom w:val="0"/>
          <w:divBdr>
            <w:top w:val="none" w:sz="0" w:space="0" w:color="auto"/>
            <w:left w:val="none" w:sz="0" w:space="0" w:color="auto"/>
            <w:bottom w:val="none" w:sz="0" w:space="0" w:color="auto"/>
            <w:right w:val="none" w:sz="0" w:space="0" w:color="auto"/>
          </w:divBdr>
        </w:div>
        <w:div w:id="1948273386">
          <w:marLeft w:val="0"/>
          <w:marRight w:val="0"/>
          <w:marTop w:val="0"/>
          <w:marBottom w:val="0"/>
          <w:divBdr>
            <w:top w:val="none" w:sz="0" w:space="0" w:color="auto"/>
            <w:left w:val="none" w:sz="0" w:space="0" w:color="auto"/>
            <w:bottom w:val="none" w:sz="0" w:space="0" w:color="auto"/>
            <w:right w:val="none" w:sz="0" w:space="0" w:color="auto"/>
          </w:divBdr>
        </w:div>
        <w:div w:id="1956280388">
          <w:marLeft w:val="0"/>
          <w:marRight w:val="0"/>
          <w:marTop w:val="0"/>
          <w:marBottom w:val="0"/>
          <w:divBdr>
            <w:top w:val="none" w:sz="0" w:space="0" w:color="auto"/>
            <w:left w:val="none" w:sz="0" w:space="0" w:color="auto"/>
            <w:bottom w:val="none" w:sz="0" w:space="0" w:color="auto"/>
            <w:right w:val="none" w:sz="0" w:space="0" w:color="auto"/>
          </w:divBdr>
        </w:div>
        <w:div w:id="1958104458">
          <w:marLeft w:val="0"/>
          <w:marRight w:val="0"/>
          <w:marTop w:val="0"/>
          <w:marBottom w:val="0"/>
          <w:divBdr>
            <w:top w:val="none" w:sz="0" w:space="0" w:color="auto"/>
            <w:left w:val="none" w:sz="0" w:space="0" w:color="auto"/>
            <w:bottom w:val="none" w:sz="0" w:space="0" w:color="auto"/>
            <w:right w:val="none" w:sz="0" w:space="0" w:color="auto"/>
          </w:divBdr>
        </w:div>
        <w:div w:id="1993630598">
          <w:marLeft w:val="0"/>
          <w:marRight w:val="0"/>
          <w:marTop w:val="0"/>
          <w:marBottom w:val="0"/>
          <w:divBdr>
            <w:top w:val="none" w:sz="0" w:space="0" w:color="auto"/>
            <w:left w:val="none" w:sz="0" w:space="0" w:color="auto"/>
            <w:bottom w:val="none" w:sz="0" w:space="0" w:color="auto"/>
            <w:right w:val="none" w:sz="0" w:space="0" w:color="auto"/>
          </w:divBdr>
        </w:div>
        <w:div w:id="2022931311">
          <w:marLeft w:val="0"/>
          <w:marRight w:val="0"/>
          <w:marTop w:val="0"/>
          <w:marBottom w:val="0"/>
          <w:divBdr>
            <w:top w:val="none" w:sz="0" w:space="0" w:color="auto"/>
            <w:left w:val="none" w:sz="0" w:space="0" w:color="auto"/>
            <w:bottom w:val="none" w:sz="0" w:space="0" w:color="auto"/>
            <w:right w:val="none" w:sz="0" w:space="0" w:color="auto"/>
          </w:divBdr>
        </w:div>
        <w:div w:id="2023387944">
          <w:marLeft w:val="0"/>
          <w:marRight w:val="0"/>
          <w:marTop w:val="0"/>
          <w:marBottom w:val="0"/>
          <w:divBdr>
            <w:top w:val="none" w:sz="0" w:space="0" w:color="auto"/>
            <w:left w:val="none" w:sz="0" w:space="0" w:color="auto"/>
            <w:bottom w:val="none" w:sz="0" w:space="0" w:color="auto"/>
            <w:right w:val="none" w:sz="0" w:space="0" w:color="auto"/>
          </w:divBdr>
        </w:div>
        <w:div w:id="2028020079">
          <w:marLeft w:val="0"/>
          <w:marRight w:val="0"/>
          <w:marTop w:val="0"/>
          <w:marBottom w:val="0"/>
          <w:divBdr>
            <w:top w:val="none" w:sz="0" w:space="0" w:color="auto"/>
            <w:left w:val="none" w:sz="0" w:space="0" w:color="auto"/>
            <w:bottom w:val="none" w:sz="0" w:space="0" w:color="auto"/>
            <w:right w:val="none" w:sz="0" w:space="0" w:color="auto"/>
          </w:divBdr>
        </w:div>
        <w:div w:id="2052682175">
          <w:marLeft w:val="0"/>
          <w:marRight w:val="0"/>
          <w:marTop w:val="0"/>
          <w:marBottom w:val="0"/>
          <w:divBdr>
            <w:top w:val="none" w:sz="0" w:space="0" w:color="auto"/>
            <w:left w:val="none" w:sz="0" w:space="0" w:color="auto"/>
            <w:bottom w:val="none" w:sz="0" w:space="0" w:color="auto"/>
            <w:right w:val="none" w:sz="0" w:space="0" w:color="auto"/>
          </w:divBdr>
        </w:div>
        <w:div w:id="2055691910">
          <w:marLeft w:val="0"/>
          <w:marRight w:val="0"/>
          <w:marTop w:val="0"/>
          <w:marBottom w:val="0"/>
          <w:divBdr>
            <w:top w:val="none" w:sz="0" w:space="0" w:color="auto"/>
            <w:left w:val="none" w:sz="0" w:space="0" w:color="auto"/>
            <w:bottom w:val="none" w:sz="0" w:space="0" w:color="auto"/>
            <w:right w:val="none" w:sz="0" w:space="0" w:color="auto"/>
          </w:divBdr>
        </w:div>
        <w:div w:id="2064131985">
          <w:marLeft w:val="0"/>
          <w:marRight w:val="0"/>
          <w:marTop w:val="0"/>
          <w:marBottom w:val="0"/>
          <w:divBdr>
            <w:top w:val="none" w:sz="0" w:space="0" w:color="auto"/>
            <w:left w:val="none" w:sz="0" w:space="0" w:color="auto"/>
            <w:bottom w:val="none" w:sz="0" w:space="0" w:color="auto"/>
            <w:right w:val="none" w:sz="0" w:space="0" w:color="auto"/>
          </w:divBdr>
        </w:div>
        <w:div w:id="2075468037">
          <w:marLeft w:val="0"/>
          <w:marRight w:val="0"/>
          <w:marTop w:val="0"/>
          <w:marBottom w:val="0"/>
          <w:divBdr>
            <w:top w:val="none" w:sz="0" w:space="0" w:color="auto"/>
            <w:left w:val="none" w:sz="0" w:space="0" w:color="auto"/>
            <w:bottom w:val="none" w:sz="0" w:space="0" w:color="auto"/>
            <w:right w:val="none" w:sz="0" w:space="0" w:color="auto"/>
          </w:divBdr>
        </w:div>
        <w:div w:id="2105300148">
          <w:marLeft w:val="0"/>
          <w:marRight w:val="0"/>
          <w:marTop w:val="0"/>
          <w:marBottom w:val="0"/>
          <w:divBdr>
            <w:top w:val="none" w:sz="0" w:space="0" w:color="auto"/>
            <w:left w:val="none" w:sz="0" w:space="0" w:color="auto"/>
            <w:bottom w:val="none" w:sz="0" w:space="0" w:color="auto"/>
            <w:right w:val="none" w:sz="0" w:space="0" w:color="auto"/>
          </w:divBdr>
        </w:div>
        <w:div w:id="2109960568">
          <w:marLeft w:val="0"/>
          <w:marRight w:val="0"/>
          <w:marTop w:val="0"/>
          <w:marBottom w:val="0"/>
          <w:divBdr>
            <w:top w:val="none" w:sz="0" w:space="0" w:color="auto"/>
            <w:left w:val="none" w:sz="0" w:space="0" w:color="auto"/>
            <w:bottom w:val="none" w:sz="0" w:space="0" w:color="auto"/>
            <w:right w:val="none" w:sz="0" w:space="0" w:color="auto"/>
          </w:divBdr>
        </w:div>
        <w:div w:id="2125534211">
          <w:marLeft w:val="0"/>
          <w:marRight w:val="0"/>
          <w:marTop w:val="0"/>
          <w:marBottom w:val="0"/>
          <w:divBdr>
            <w:top w:val="none" w:sz="0" w:space="0" w:color="auto"/>
            <w:left w:val="none" w:sz="0" w:space="0" w:color="auto"/>
            <w:bottom w:val="none" w:sz="0" w:space="0" w:color="auto"/>
            <w:right w:val="none" w:sz="0" w:space="0" w:color="auto"/>
          </w:divBdr>
        </w:div>
        <w:div w:id="2136869705">
          <w:marLeft w:val="0"/>
          <w:marRight w:val="0"/>
          <w:marTop w:val="0"/>
          <w:marBottom w:val="0"/>
          <w:divBdr>
            <w:top w:val="none" w:sz="0" w:space="0" w:color="auto"/>
            <w:left w:val="none" w:sz="0" w:space="0" w:color="auto"/>
            <w:bottom w:val="none" w:sz="0" w:space="0" w:color="auto"/>
            <w:right w:val="none" w:sz="0" w:space="0" w:color="auto"/>
          </w:divBdr>
        </w:div>
      </w:divsChild>
    </w:div>
    <w:div w:id="715812241">
      <w:bodyDiv w:val="1"/>
      <w:marLeft w:val="0"/>
      <w:marRight w:val="0"/>
      <w:marTop w:val="0"/>
      <w:marBottom w:val="0"/>
      <w:divBdr>
        <w:top w:val="none" w:sz="0" w:space="0" w:color="auto"/>
        <w:left w:val="none" w:sz="0" w:space="0" w:color="auto"/>
        <w:bottom w:val="none" w:sz="0" w:space="0" w:color="auto"/>
        <w:right w:val="none" w:sz="0" w:space="0" w:color="auto"/>
      </w:divBdr>
    </w:div>
    <w:div w:id="824278640">
      <w:bodyDiv w:val="1"/>
      <w:marLeft w:val="0"/>
      <w:marRight w:val="0"/>
      <w:marTop w:val="0"/>
      <w:marBottom w:val="0"/>
      <w:divBdr>
        <w:top w:val="none" w:sz="0" w:space="0" w:color="auto"/>
        <w:left w:val="none" w:sz="0" w:space="0" w:color="auto"/>
        <w:bottom w:val="none" w:sz="0" w:space="0" w:color="auto"/>
        <w:right w:val="none" w:sz="0" w:space="0" w:color="auto"/>
      </w:divBdr>
      <w:divsChild>
        <w:div w:id="277369333">
          <w:marLeft w:val="0"/>
          <w:marRight w:val="0"/>
          <w:marTop w:val="0"/>
          <w:marBottom w:val="0"/>
          <w:divBdr>
            <w:top w:val="none" w:sz="0" w:space="0" w:color="auto"/>
            <w:left w:val="none" w:sz="0" w:space="0" w:color="auto"/>
            <w:bottom w:val="none" w:sz="0" w:space="0" w:color="auto"/>
            <w:right w:val="none" w:sz="0" w:space="0" w:color="auto"/>
          </w:divBdr>
        </w:div>
        <w:div w:id="1332947065">
          <w:marLeft w:val="0"/>
          <w:marRight w:val="0"/>
          <w:marTop w:val="0"/>
          <w:marBottom w:val="0"/>
          <w:divBdr>
            <w:top w:val="none" w:sz="0" w:space="0" w:color="auto"/>
            <w:left w:val="none" w:sz="0" w:space="0" w:color="auto"/>
            <w:bottom w:val="none" w:sz="0" w:space="0" w:color="auto"/>
            <w:right w:val="none" w:sz="0" w:space="0" w:color="auto"/>
          </w:divBdr>
        </w:div>
      </w:divsChild>
    </w:div>
    <w:div w:id="859703996">
      <w:bodyDiv w:val="1"/>
      <w:marLeft w:val="0"/>
      <w:marRight w:val="0"/>
      <w:marTop w:val="0"/>
      <w:marBottom w:val="0"/>
      <w:divBdr>
        <w:top w:val="none" w:sz="0" w:space="0" w:color="auto"/>
        <w:left w:val="none" w:sz="0" w:space="0" w:color="auto"/>
        <w:bottom w:val="none" w:sz="0" w:space="0" w:color="auto"/>
        <w:right w:val="none" w:sz="0" w:space="0" w:color="auto"/>
      </w:divBdr>
    </w:div>
    <w:div w:id="882640284">
      <w:bodyDiv w:val="1"/>
      <w:marLeft w:val="0"/>
      <w:marRight w:val="0"/>
      <w:marTop w:val="0"/>
      <w:marBottom w:val="0"/>
      <w:divBdr>
        <w:top w:val="none" w:sz="0" w:space="0" w:color="auto"/>
        <w:left w:val="none" w:sz="0" w:space="0" w:color="auto"/>
        <w:bottom w:val="none" w:sz="0" w:space="0" w:color="auto"/>
        <w:right w:val="none" w:sz="0" w:space="0" w:color="auto"/>
      </w:divBdr>
      <w:divsChild>
        <w:div w:id="277494206">
          <w:marLeft w:val="0"/>
          <w:marRight w:val="0"/>
          <w:marTop w:val="0"/>
          <w:marBottom w:val="0"/>
          <w:divBdr>
            <w:top w:val="none" w:sz="0" w:space="0" w:color="auto"/>
            <w:left w:val="none" w:sz="0" w:space="0" w:color="auto"/>
            <w:bottom w:val="none" w:sz="0" w:space="0" w:color="auto"/>
            <w:right w:val="none" w:sz="0" w:space="0" w:color="auto"/>
          </w:divBdr>
          <w:divsChild>
            <w:div w:id="19887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127">
      <w:bodyDiv w:val="1"/>
      <w:marLeft w:val="0"/>
      <w:marRight w:val="0"/>
      <w:marTop w:val="0"/>
      <w:marBottom w:val="0"/>
      <w:divBdr>
        <w:top w:val="none" w:sz="0" w:space="0" w:color="auto"/>
        <w:left w:val="none" w:sz="0" w:space="0" w:color="auto"/>
        <w:bottom w:val="none" w:sz="0" w:space="0" w:color="auto"/>
        <w:right w:val="none" w:sz="0" w:space="0" w:color="auto"/>
      </w:divBdr>
      <w:divsChild>
        <w:div w:id="100732110">
          <w:marLeft w:val="0"/>
          <w:marRight w:val="0"/>
          <w:marTop w:val="0"/>
          <w:marBottom w:val="0"/>
          <w:divBdr>
            <w:top w:val="none" w:sz="0" w:space="0" w:color="auto"/>
            <w:left w:val="none" w:sz="0" w:space="0" w:color="auto"/>
            <w:bottom w:val="none" w:sz="0" w:space="0" w:color="auto"/>
            <w:right w:val="none" w:sz="0" w:space="0" w:color="auto"/>
          </w:divBdr>
        </w:div>
        <w:div w:id="760954664">
          <w:marLeft w:val="0"/>
          <w:marRight w:val="0"/>
          <w:marTop w:val="0"/>
          <w:marBottom w:val="0"/>
          <w:divBdr>
            <w:top w:val="none" w:sz="0" w:space="0" w:color="auto"/>
            <w:left w:val="none" w:sz="0" w:space="0" w:color="auto"/>
            <w:bottom w:val="none" w:sz="0" w:space="0" w:color="auto"/>
            <w:right w:val="none" w:sz="0" w:space="0" w:color="auto"/>
          </w:divBdr>
        </w:div>
        <w:div w:id="796794789">
          <w:marLeft w:val="0"/>
          <w:marRight w:val="0"/>
          <w:marTop w:val="0"/>
          <w:marBottom w:val="0"/>
          <w:divBdr>
            <w:top w:val="none" w:sz="0" w:space="0" w:color="auto"/>
            <w:left w:val="none" w:sz="0" w:space="0" w:color="auto"/>
            <w:bottom w:val="none" w:sz="0" w:space="0" w:color="auto"/>
            <w:right w:val="none" w:sz="0" w:space="0" w:color="auto"/>
          </w:divBdr>
        </w:div>
        <w:div w:id="976303142">
          <w:marLeft w:val="0"/>
          <w:marRight w:val="0"/>
          <w:marTop w:val="0"/>
          <w:marBottom w:val="0"/>
          <w:divBdr>
            <w:top w:val="none" w:sz="0" w:space="0" w:color="auto"/>
            <w:left w:val="none" w:sz="0" w:space="0" w:color="auto"/>
            <w:bottom w:val="none" w:sz="0" w:space="0" w:color="auto"/>
            <w:right w:val="none" w:sz="0" w:space="0" w:color="auto"/>
          </w:divBdr>
        </w:div>
        <w:div w:id="2124179404">
          <w:marLeft w:val="0"/>
          <w:marRight w:val="0"/>
          <w:marTop w:val="0"/>
          <w:marBottom w:val="0"/>
          <w:divBdr>
            <w:top w:val="none" w:sz="0" w:space="0" w:color="auto"/>
            <w:left w:val="none" w:sz="0" w:space="0" w:color="auto"/>
            <w:bottom w:val="none" w:sz="0" w:space="0" w:color="auto"/>
            <w:right w:val="none" w:sz="0" w:space="0" w:color="auto"/>
          </w:divBdr>
        </w:div>
      </w:divsChild>
    </w:div>
    <w:div w:id="1019042574">
      <w:bodyDiv w:val="1"/>
      <w:marLeft w:val="0"/>
      <w:marRight w:val="0"/>
      <w:marTop w:val="0"/>
      <w:marBottom w:val="0"/>
      <w:divBdr>
        <w:top w:val="none" w:sz="0" w:space="0" w:color="auto"/>
        <w:left w:val="none" w:sz="0" w:space="0" w:color="auto"/>
        <w:bottom w:val="none" w:sz="0" w:space="0" w:color="auto"/>
        <w:right w:val="none" w:sz="0" w:space="0" w:color="auto"/>
      </w:divBdr>
    </w:div>
    <w:div w:id="1081637298">
      <w:bodyDiv w:val="1"/>
      <w:marLeft w:val="0"/>
      <w:marRight w:val="0"/>
      <w:marTop w:val="0"/>
      <w:marBottom w:val="0"/>
      <w:divBdr>
        <w:top w:val="none" w:sz="0" w:space="0" w:color="auto"/>
        <w:left w:val="none" w:sz="0" w:space="0" w:color="auto"/>
        <w:bottom w:val="none" w:sz="0" w:space="0" w:color="auto"/>
        <w:right w:val="none" w:sz="0" w:space="0" w:color="auto"/>
      </w:divBdr>
    </w:div>
    <w:div w:id="1102994514">
      <w:bodyDiv w:val="1"/>
      <w:marLeft w:val="0"/>
      <w:marRight w:val="0"/>
      <w:marTop w:val="0"/>
      <w:marBottom w:val="0"/>
      <w:divBdr>
        <w:top w:val="none" w:sz="0" w:space="0" w:color="auto"/>
        <w:left w:val="none" w:sz="0" w:space="0" w:color="auto"/>
        <w:bottom w:val="none" w:sz="0" w:space="0" w:color="auto"/>
        <w:right w:val="none" w:sz="0" w:space="0" w:color="auto"/>
      </w:divBdr>
    </w:div>
    <w:div w:id="1134644118">
      <w:bodyDiv w:val="1"/>
      <w:marLeft w:val="0"/>
      <w:marRight w:val="0"/>
      <w:marTop w:val="0"/>
      <w:marBottom w:val="0"/>
      <w:divBdr>
        <w:top w:val="none" w:sz="0" w:space="0" w:color="auto"/>
        <w:left w:val="none" w:sz="0" w:space="0" w:color="auto"/>
        <w:bottom w:val="none" w:sz="0" w:space="0" w:color="auto"/>
        <w:right w:val="none" w:sz="0" w:space="0" w:color="auto"/>
      </w:divBdr>
    </w:div>
    <w:div w:id="1297493472">
      <w:bodyDiv w:val="1"/>
      <w:marLeft w:val="0"/>
      <w:marRight w:val="0"/>
      <w:marTop w:val="0"/>
      <w:marBottom w:val="0"/>
      <w:divBdr>
        <w:top w:val="none" w:sz="0" w:space="0" w:color="auto"/>
        <w:left w:val="none" w:sz="0" w:space="0" w:color="auto"/>
        <w:bottom w:val="none" w:sz="0" w:space="0" w:color="auto"/>
        <w:right w:val="none" w:sz="0" w:space="0" w:color="auto"/>
      </w:divBdr>
    </w:div>
    <w:div w:id="1359350368">
      <w:bodyDiv w:val="1"/>
      <w:marLeft w:val="0"/>
      <w:marRight w:val="0"/>
      <w:marTop w:val="0"/>
      <w:marBottom w:val="0"/>
      <w:divBdr>
        <w:top w:val="none" w:sz="0" w:space="0" w:color="auto"/>
        <w:left w:val="none" w:sz="0" w:space="0" w:color="auto"/>
        <w:bottom w:val="none" w:sz="0" w:space="0" w:color="auto"/>
        <w:right w:val="none" w:sz="0" w:space="0" w:color="auto"/>
      </w:divBdr>
    </w:div>
    <w:div w:id="1407999530">
      <w:bodyDiv w:val="1"/>
      <w:marLeft w:val="0"/>
      <w:marRight w:val="0"/>
      <w:marTop w:val="0"/>
      <w:marBottom w:val="0"/>
      <w:divBdr>
        <w:top w:val="none" w:sz="0" w:space="0" w:color="auto"/>
        <w:left w:val="none" w:sz="0" w:space="0" w:color="auto"/>
        <w:bottom w:val="none" w:sz="0" w:space="0" w:color="auto"/>
        <w:right w:val="none" w:sz="0" w:space="0" w:color="auto"/>
      </w:divBdr>
    </w:div>
    <w:div w:id="1433936235">
      <w:bodyDiv w:val="1"/>
      <w:marLeft w:val="0"/>
      <w:marRight w:val="0"/>
      <w:marTop w:val="0"/>
      <w:marBottom w:val="0"/>
      <w:divBdr>
        <w:top w:val="none" w:sz="0" w:space="0" w:color="auto"/>
        <w:left w:val="none" w:sz="0" w:space="0" w:color="auto"/>
        <w:bottom w:val="none" w:sz="0" w:space="0" w:color="auto"/>
        <w:right w:val="none" w:sz="0" w:space="0" w:color="auto"/>
      </w:divBdr>
    </w:div>
    <w:div w:id="1464734896">
      <w:bodyDiv w:val="1"/>
      <w:marLeft w:val="0"/>
      <w:marRight w:val="0"/>
      <w:marTop w:val="0"/>
      <w:marBottom w:val="0"/>
      <w:divBdr>
        <w:top w:val="none" w:sz="0" w:space="0" w:color="auto"/>
        <w:left w:val="none" w:sz="0" w:space="0" w:color="auto"/>
        <w:bottom w:val="none" w:sz="0" w:space="0" w:color="auto"/>
        <w:right w:val="none" w:sz="0" w:space="0" w:color="auto"/>
      </w:divBdr>
    </w:div>
    <w:div w:id="1472672615">
      <w:bodyDiv w:val="1"/>
      <w:marLeft w:val="0"/>
      <w:marRight w:val="0"/>
      <w:marTop w:val="0"/>
      <w:marBottom w:val="0"/>
      <w:divBdr>
        <w:top w:val="none" w:sz="0" w:space="0" w:color="auto"/>
        <w:left w:val="none" w:sz="0" w:space="0" w:color="auto"/>
        <w:bottom w:val="none" w:sz="0" w:space="0" w:color="auto"/>
        <w:right w:val="none" w:sz="0" w:space="0" w:color="auto"/>
      </w:divBdr>
    </w:div>
    <w:div w:id="1493373310">
      <w:bodyDiv w:val="1"/>
      <w:marLeft w:val="0"/>
      <w:marRight w:val="0"/>
      <w:marTop w:val="0"/>
      <w:marBottom w:val="0"/>
      <w:divBdr>
        <w:top w:val="none" w:sz="0" w:space="0" w:color="auto"/>
        <w:left w:val="none" w:sz="0" w:space="0" w:color="auto"/>
        <w:bottom w:val="none" w:sz="0" w:space="0" w:color="auto"/>
        <w:right w:val="none" w:sz="0" w:space="0" w:color="auto"/>
      </w:divBdr>
    </w:div>
    <w:div w:id="1550340455">
      <w:bodyDiv w:val="1"/>
      <w:marLeft w:val="0"/>
      <w:marRight w:val="0"/>
      <w:marTop w:val="0"/>
      <w:marBottom w:val="0"/>
      <w:divBdr>
        <w:top w:val="none" w:sz="0" w:space="0" w:color="auto"/>
        <w:left w:val="none" w:sz="0" w:space="0" w:color="auto"/>
        <w:bottom w:val="none" w:sz="0" w:space="0" w:color="auto"/>
        <w:right w:val="none" w:sz="0" w:space="0" w:color="auto"/>
      </w:divBdr>
    </w:div>
    <w:div w:id="1651131926">
      <w:bodyDiv w:val="1"/>
      <w:marLeft w:val="0"/>
      <w:marRight w:val="0"/>
      <w:marTop w:val="0"/>
      <w:marBottom w:val="0"/>
      <w:divBdr>
        <w:top w:val="none" w:sz="0" w:space="0" w:color="auto"/>
        <w:left w:val="none" w:sz="0" w:space="0" w:color="auto"/>
        <w:bottom w:val="none" w:sz="0" w:space="0" w:color="auto"/>
        <w:right w:val="none" w:sz="0" w:space="0" w:color="auto"/>
      </w:divBdr>
    </w:div>
    <w:div w:id="1690763536">
      <w:bodyDiv w:val="1"/>
      <w:marLeft w:val="0"/>
      <w:marRight w:val="0"/>
      <w:marTop w:val="0"/>
      <w:marBottom w:val="0"/>
      <w:divBdr>
        <w:top w:val="none" w:sz="0" w:space="0" w:color="auto"/>
        <w:left w:val="none" w:sz="0" w:space="0" w:color="auto"/>
        <w:bottom w:val="none" w:sz="0" w:space="0" w:color="auto"/>
        <w:right w:val="none" w:sz="0" w:space="0" w:color="auto"/>
      </w:divBdr>
    </w:div>
    <w:div w:id="1749885777">
      <w:bodyDiv w:val="1"/>
      <w:marLeft w:val="0"/>
      <w:marRight w:val="0"/>
      <w:marTop w:val="0"/>
      <w:marBottom w:val="0"/>
      <w:divBdr>
        <w:top w:val="none" w:sz="0" w:space="0" w:color="auto"/>
        <w:left w:val="none" w:sz="0" w:space="0" w:color="auto"/>
        <w:bottom w:val="none" w:sz="0" w:space="0" w:color="auto"/>
        <w:right w:val="none" w:sz="0" w:space="0" w:color="auto"/>
      </w:divBdr>
      <w:divsChild>
        <w:div w:id="287441663">
          <w:marLeft w:val="0"/>
          <w:marRight w:val="0"/>
          <w:marTop w:val="0"/>
          <w:marBottom w:val="0"/>
          <w:divBdr>
            <w:top w:val="none" w:sz="0" w:space="0" w:color="auto"/>
            <w:left w:val="none" w:sz="0" w:space="0" w:color="auto"/>
            <w:bottom w:val="none" w:sz="0" w:space="0" w:color="auto"/>
            <w:right w:val="none" w:sz="0" w:space="0" w:color="auto"/>
          </w:divBdr>
          <w:divsChild>
            <w:div w:id="2035955963">
              <w:marLeft w:val="960"/>
              <w:marRight w:val="960"/>
              <w:marTop w:val="0"/>
              <w:marBottom w:val="0"/>
              <w:divBdr>
                <w:top w:val="none" w:sz="0" w:space="0" w:color="auto"/>
                <w:left w:val="none" w:sz="0" w:space="0" w:color="auto"/>
                <w:bottom w:val="none" w:sz="0" w:space="0" w:color="auto"/>
                <w:right w:val="none" w:sz="0" w:space="0" w:color="auto"/>
              </w:divBdr>
              <w:divsChild>
                <w:div w:id="1316760786">
                  <w:marLeft w:val="0"/>
                  <w:marRight w:val="0"/>
                  <w:marTop w:val="0"/>
                  <w:marBottom w:val="0"/>
                  <w:divBdr>
                    <w:top w:val="none" w:sz="0" w:space="0" w:color="auto"/>
                    <w:left w:val="none" w:sz="0" w:space="0" w:color="auto"/>
                    <w:bottom w:val="none" w:sz="0" w:space="0" w:color="auto"/>
                    <w:right w:val="none" w:sz="0" w:space="0" w:color="auto"/>
                  </w:divBdr>
                  <w:divsChild>
                    <w:div w:id="289215955">
                      <w:marLeft w:val="0"/>
                      <w:marRight w:val="0"/>
                      <w:marTop w:val="100"/>
                      <w:marBottom w:val="100"/>
                      <w:divBdr>
                        <w:top w:val="none" w:sz="0" w:space="0" w:color="auto"/>
                        <w:left w:val="none" w:sz="0" w:space="0" w:color="auto"/>
                        <w:bottom w:val="none" w:sz="0" w:space="0" w:color="auto"/>
                        <w:right w:val="none" w:sz="0" w:space="0" w:color="auto"/>
                      </w:divBdr>
                      <w:divsChild>
                        <w:div w:id="1788042634">
                          <w:marLeft w:val="0"/>
                          <w:marRight w:val="0"/>
                          <w:marTop w:val="0"/>
                          <w:marBottom w:val="0"/>
                          <w:divBdr>
                            <w:top w:val="none" w:sz="0" w:space="0" w:color="auto"/>
                            <w:left w:val="none" w:sz="0" w:space="0" w:color="auto"/>
                            <w:bottom w:val="none" w:sz="0" w:space="0" w:color="auto"/>
                            <w:right w:val="none" w:sz="0" w:space="0" w:color="auto"/>
                          </w:divBdr>
                          <w:divsChild>
                            <w:div w:id="13902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4523">
                  <w:marLeft w:val="0"/>
                  <w:marRight w:val="0"/>
                  <w:marTop w:val="0"/>
                  <w:marBottom w:val="0"/>
                  <w:divBdr>
                    <w:top w:val="none" w:sz="0" w:space="0" w:color="auto"/>
                    <w:left w:val="none" w:sz="0" w:space="0" w:color="auto"/>
                    <w:bottom w:val="none" w:sz="0" w:space="0" w:color="auto"/>
                    <w:right w:val="none" w:sz="0" w:space="0" w:color="auto"/>
                  </w:divBdr>
                  <w:divsChild>
                    <w:div w:id="1833567761">
                      <w:marLeft w:val="0"/>
                      <w:marRight w:val="0"/>
                      <w:marTop w:val="100"/>
                      <w:marBottom w:val="100"/>
                      <w:divBdr>
                        <w:top w:val="none" w:sz="0" w:space="0" w:color="auto"/>
                        <w:left w:val="none" w:sz="0" w:space="0" w:color="auto"/>
                        <w:bottom w:val="none" w:sz="0" w:space="0" w:color="auto"/>
                        <w:right w:val="none" w:sz="0" w:space="0" w:color="auto"/>
                      </w:divBdr>
                      <w:divsChild>
                        <w:div w:id="285817523">
                          <w:marLeft w:val="0"/>
                          <w:marRight w:val="0"/>
                          <w:marTop w:val="0"/>
                          <w:marBottom w:val="0"/>
                          <w:divBdr>
                            <w:top w:val="none" w:sz="0" w:space="0" w:color="auto"/>
                            <w:left w:val="none" w:sz="0" w:space="0" w:color="auto"/>
                            <w:bottom w:val="none" w:sz="0" w:space="0" w:color="auto"/>
                            <w:right w:val="none" w:sz="0" w:space="0" w:color="auto"/>
                          </w:divBdr>
                          <w:divsChild>
                            <w:div w:id="568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8394">
                  <w:marLeft w:val="0"/>
                  <w:marRight w:val="0"/>
                  <w:marTop w:val="0"/>
                  <w:marBottom w:val="0"/>
                  <w:divBdr>
                    <w:top w:val="none" w:sz="0" w:space="0" w:color="auto"/>
                    <w:left w:val="none" w:sz="0" w:space="0" w:color="auto"/>
                    <w:bottom w:val="none" w:sz="0" w:space="0" w:color="auto"/>
                    <w:right w:val="none" w:sz="0" w:space="0" w:color="auto"/>
                  </w:divBdr>
                  <w:divsChild>
                    <w:div w:id="496960592">
                      <w:marLeft w:val="0"/>
                      <w:marRight w:val="0"/>
                      <w:marTop w:val="100"/>
                      <w:marBottom w:val="100"/>
                      <w:divBdr>
                        <w:top w:val="none" w:sz="0" w:space="0" w:color="auto"/>
                        <w:left w:val="none" w:sz="0" w:space="0" w:color="auto"/>
                        <w:bottom w:val="none" w:sz="0" w:space="0" w:color="auto"/>
                        <w:right w:val="none" w:sz="0" w:space="0" w:color="auto"/>
                      </w:divBdr>
                      <w:divsChild>
                        <w:div w:id="209801783">
                          <w:marLeft w:val="0"/>
                          <w:marRight w:val="0"/>
                          <w:marTop w:val="0"/>
                          <w:marBottom w:val="0"/>
                          <w:divBdr>
                            <w:top w:val="none" w:sz="0" w:space="0" w:color="auto"/>
                            <w:left w:val="none" w:sz="0" w:space="0" w:color="auto"/>
                            <w:bottom w:val="none" w:sz="0" w:space="0" w:color="auto"/>
                            <w:right w:val="none" w:sz="0" w:space="0" w:color="auto"/>
                          </w:divBdr>
                          <w:divsChild>
                            <w:div w:id="7894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8867">
          <w:marLeft w:val="0"/>
          <w:marRight w:val="0"/>
          <w:marTop w:val="0"/>
          <w:marBottom w:val="0"/>
          <w:divBdr>
            <w:top w:val="none" w:sz="0" w:space="0" w:color="auto"/>
            <w:left w:val="none" w:sz="0" w:space="0" w:color="auto"/>
            <w:bottom w:val="none" w:sz="0" w:space="0" w:color="auto"/>
            <w:right w:val="none" w:sz="0" w:space="0" w:color="auto"/>
          </w:divBdr>
          <w:divsChild>
            <w:div w:id="1144274522">
              <w:marLeft w:val="960"/>
              <w:marRight w:val="960"/>
              <w:marTop w:val="0"/>
              <w:marBottom w:val="0"/>
              <w:divBdr>
                <w:top w:val="none" w:sz="0" w:space="0" w:color="auto"/>
                <w:left w:val="none" w:sz="0" w:space="0" w:color="auto"/>
                <w:bottom w:val="none" w:sz="0" w:space="0" w:color="auto"/>
                <w:right w:val="none" w:sz="0" w:space="0" w:color="auto"/>
              </w:divBdr>
              <w:divsChild>
                <w:div w:id="381830983">
                  <w:marLeft w:val="0"/>
                  <w:marRight w:val="0"/>
                  <w:marTop w:val="0"/>
                  <w:marBottom w:val="0"/>
                  <w:divBdr>
                    <w:top w:val="none" w:sz="0" w:space="0" w:color="auto"/>
                    <w:left w:val="none" w:sz="0" w:space="0" w:color="auto"/>
                    <w:bottom w:val="none" w:sz="0" w:space="0" w:color="auto"/>
                    <w:right w:val="none" w:sz="0" w:space="0" w:color="auto"/>
                  </w:divBdr>
                  <w:divsChild>
                    <w:div w:id="1030182048">
                      <w:marLeft w:val="0"/>
                      <w:marRight w:val="0"/>
                      <w:marTop w:val="100"/>
                      <w:marBottom w:val="100"/>
                      <w:divBdr>
                        <w:top w:val="none" w:sz="0" w:space="0" w:color="auto"/>
                        <w:left w:val="none" w:sz="0" w:space="0" w:color="auto"/>
                        <w:bottom w:val="none" w:sz="0" w:space="0" w:color="auto"/>
                        <w:right w:val="none" w:sz="0" w:space="0" w:color="auto"/>
                      </w:divBdr>
                      <w:divsChild>
                        <w:div w:id="2087219880">
                          <w:marLeft w:val="0"/>
                          <w:marRight w:val="0"/>
                          <w:marTop w:val="0"/>
                          <w:marBottom w:val="0"/>
                          <w:divBdr>
                            <w:top w:val="none" w:sz="0" w:space="0" w:color="auto"/>
                            <w:left w:val="none" w:sz="0" w:space="0" w:color="auto"/>
                            <w:bottom w:val="none" w:sz="0" w:space="0" w:color="auto"/>
                            <w:right w:val="none" w:sz="0" w:space="0" w:color="auto"/>
                          </w:divBdr>
                          <w:divsChild>
                            <w:div w:id="12138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6357">
                  <w:marLeft w:val="0"/>
                  <w:marRight w:val="0"/>
                  <w:marTop w:val="0"/>
                  <w:marBottom w:val="0"/>
                  <w:divBdr>
                    <w:top w:val="none" w:sz="0" w:space="0" w:color="auto"/>
                    <w:left w:val="none" w:sz="0" w:space="0" w:color="auto"/>
                    <w:bottom w:val="none" w:sz="0" w:space="0" w:color="auto"/>
                    <w:right w:val="none" w:sz="0" w:space="0" w:color="auto"/>
                  </w:divBdr>
                  <w:divsChild>
                    <w:div w:id="1299191245">
                      <w:marLeft w:val="0"/>
                      <w:marRight w:val="0"/>
                      <w:marTop w:val="100"/>
                      <w:marBottom w:val="100"/>
                      <w:divBdr>
                        <w:top w:val="none" w:sz="0" w:space="0" w:color="auto"/>
                        <w:left w:val="none" w:sz="0" w:space="0" w:color="auto"/>
                        <w:bottom w:val="none" w:sz="0" w:space="0" w:color="auto"/>
                        <w:right w:val="none" w:sz="0" w:space="0" w:color="auto"/>
                      </w:divBdr>
                      <w:divsChild>
                        <w:div w:id="2057578464">
                          <w:marLeft w:val="0"/>
                          <w:marRight w:val="0"/>
                          <w:marTop w:val="0"/>
                          <w:marBottom w:val="0"/>
                          <w:divBdr>
                            <w:top w:val="none" w:sz="0" w:space="0" w:color="auto"/>
                            <w:left w:val="none" w:sz="0" w:space="0" w:color="auto"/>
                            <w:bottom w:val="none" w:sz="0" w:space="0" w:color="auto"/>
                            <w:right w:val="none" w:sz="0" w:space="0" w:color="auto"/>
                          </w:divBdr>
                          <w:divsChild>
                            <w:div w:id="8389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07073">
          <w:marLeft w:val="0"/>
          <w:marRight w:val="0"/>
          <w:marTop w:val="0"/>
          <w:marBottom w:val="0"/>
          <w:divBdr>
            <w:top w:val="none" w:sz="0" w:space="0" w:color="auto"/>
            <w:left w:val="none" w:sz="0" w:space="0" w:color="auto"/>
            <w:bottom w:val="none" w:sz="0" w:space="0" w:color="auto"/>
            <w:right w:val="none" w:sz="0" w:space="0" w:color="auto"/>
          </w:divBdr>
          <w:divsChild>
            <w:div w:id="708065937">
              <w:marLeft w:val="960"/>
              <w:marRight w:val="960"/>
              <w:marTop w:val="0"/>
              <w:marBottom w:val="0"/>
              <w:divBdr>
                <w:top w:val="none" w:sz="0" w:space="0" w:color="auto"/>
                <w:left w:val="none" w:sz="0" w:space="0" w:color="auto"/>
                <w:bottom w:val="none" w:sz="0" w:space="0" w:color="auto"/>
                <w:right w:val="none" w:sz="0" w:space="0" w:color="auto"/>
              </w:divBdr>
              <w:divsChild>
                <w:div w:id="112988867">
                  <w:marLeft w:val="0"/>
                  <w:marRight w:val="0"/>
                  <w:marTop w:val="0"/>
                  <w:marBottom w:val="0"/>
                  <w:divBdr>
                    <w:top w:val="none" w:sz="0" w:space="0" w:color="auto"/>
                    <w:left w:val="none" w:sz="0" w:space="0" w:color="auto"/>
                    <w:bottom w:val="none" w:sz="0" w:space="0" w:color="auto"/>
                    <w:right w:val="none" w:sz="0" w:space="0" w:color="auto"/>
                  </w:divBdr>
                  <w:divsChild>
                    <w:div w:id="1040328170">
                      <w:marLeft w:val="0"/>
                      <w:marRight w:val="0"/>
                      <w:marTop w:val="100"/>
                      <w:marBottom w:val="100"/>
                      <w:divBdr>
                        <w:top w:val="none" w:sz="0" w:space="0" w:color="auto"/>
                        <w:left w:val="none" w:sz="0" w:space="0" w:color="auto"/>
                        <w:bottom w:val="none" w:sz="0" w:space="0" w:color="auto"/>
                        <w:right w:val="none" w:sz="0" w:space="0" w:color="auto"/>
                      </w:divBdr>
                      <w:divsChild>
                        <w:div w:id="381943829">
                          <w:marLeft w:val="0"/>
                          <w:marRight w:val="0"/>
                          <w:marTop w:val="0"/>
                          <w:marBottom w:val="0"/>
                          <w:divBdr>
                            <w:top w:val="none" w:sz="0" w:space="0" w:color="auto"/>
                            <w:left w:val="none" w:sz="0" w:space="0" w:color="auto"/>
                            <w:bottom w:val="none" w:sz="0" w:space="0" w:color="auto"/>
                            <w:right w:val="none" w:sz="0" w:space="0" w:color="auto"/>
                          </w:divBdr>
                          <w:divsChild>
                            <w:div w:id="9004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9771">
                  <w:marLeft w:val="0"/>
                  <w:marRight w:val="0"/>
                  <w:marTop w:val="0"/>
                  <w:marBottom w:val="0"/>
                  <w:divBdr>
                    <w:top w:val="none" w:sz="0" w:space="0" w:color="auto"/>
                    <w:left w:val="none" w:sz="0" w:space="0" w:color="auto"/>
                    <w:bottom w:val="none" w:sz="0" w:space="0" w:color="auto"/>
                    <w:right w:val="none" w:sz="0" w:space="0" w:color="auto"/>
                  </w:divBdr>
                  <w:divsChild>
                    <w:div w:id="1247879353">
                      <w:marLeft w:val="0"/>
                      <w:marRight w:val="0"/>
                      <w:marTop w:val="100"/>
                      <w:marBottom w:val="100"/>
                      <w:divBdr>
                        <w:top w:val="none" w:sz="0" w:space="0" w:color="auto"/>
                        <w:left w:val="none" w:sz="0" w:space="0" w:color="auto"/>
                        <w:bottom w:val="none" w:sz="0" w:space="0" w:color="auto"/>
                        <w:right w:val="none" w:sz="0" w:space="0" w:color="auto"/>
                      </w:divBdr>
                      <w:divsChild>
                        <w:div w:id="1821342464">
                          <w:marLeft w:val="0"/>
                          <w:marRight w:val="0"/>
                          <w:marTop w:val="0"/>
                          <w:marBottom w:val="0"/>
                          <w:divBdr>
                            <w:top w:val="none" w:sz="0" w:space="0" w:color="auto"/>
                            <w:left w:val="none" w:sz="0" w:space="0" w:color="auto"/>
                            <w:bottom w:val="none" w:sz="0" w:space="0" w:color="auto"/>
                            <w:right w:val="none" w:sz="0" w:space="0" w:color="auto"/>
                          </w:divBdr>
                          <w:divsChild>
                            <w:div w:id="13218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08455">
          <w:marLeft w:val="0"/>
          <w:marRight w:val="0"/>
          <w:marTop w:val="0"/>
          <w:marBottom w:val="0"/>
          <w:divBdr>
            <w:top w:val="none" w:sz="0" w:space="0" w:color="auto"/>
            <w:left w:val="none" w:sz="0" w:space="0" w:color="auto"/>
            <w:bottom w:val="none" w:sz="0" w:space="0" w:color="auto"/>
            <w:right w:val="none" w:sz="0" w:space="0" w:color="auto"/>
          </w:divBdr>
          <w:divsChild>
            <w:div w:id="1429621648">
              <w:marLeft w:val="960"/>
              <w:marRight w:val="960"/>
              <w:marTop w:val="0"/>
              <w:marBottom w:val="0"/>
              <w:divBdr>
                <w:top w:val="none" w:sz="0" w:space="0" w:color="auto"/>
                <w:left w:val="none" w:sz="0" w:space="0" w:color="auto"/>
                <w:bottom w:val="none" w:sz="0" w:space="0" w:color="auto"/>
                <w:right w:val="none" w:sz="0" w:space="0" w:color="auto"/>
              </w:divBdr>
              <w:divsChild>
                <w:div w:id="508101335">
                  <w:marLeft w:val="0"/>
                  <w:marRight w:val="0"/>
                  <w:marTop w:val="0"/>
                  <w:marBottom w:val="0"/>
                  <w:divBdr>
                    <w:top w:val="none" w:sz="0" w:space="0" w:color="auto"/>
                    <w:left w:val="none" w:sz="0" w:space="0" w:color="auto"/>
                    <w:bottom w:val="none" w:sz="0" w:space="0" w:color="auto"/>
                    <w:right w:val="none" w:sz="0" w:space="0" w:color="auto"/>
                  </w:divBdr>
                  <w:divsChild>
                    <w:div w:id="159350430">
                      <w:marLeft w:val="0"/>
                      <w:marRight w:val="0"/>
                      <w:marTop w:val="100"/>
                      <w:marBottom w:val="100"/>
                      <w:divBdr>
                        <w:top w:val="none" w:sz="0" w:space="0" w:color="auto"/>
                        <w:left w:val="none" w:sz="0" w:space="0" w:color="auto"/>
                        <w:bottom w:val="none" w:sz="0" w:space="0" w:color="auto"/>
                        <w:right w:val="none" w:sz="0" w:space="0" w:color="auto"/>
                      </w:divBdr>
                      <w:divsChild>
                        <w:div w:id="1723794215">
                          <w:marLeft w:val="0"/>
                          <w:marRight w:val="0"/>
                          <w:marTop w:val="0"/>
                          <w:marBottom w:val="0"/>
                          <w:divBdr>
                            <w:top w:val="none" w:sz="0" w:space="0" w:color="auto"/>
                            <w:left w:val="none" w:sz="0" w:space="0" w:color="auto"/>
                            <w:bottom w:val="none" w:sz="0" w:space="0" w:color="auto"/>
                            <w:right w:val="none" w:sz="0" w:space="0" w:color="auto"/>
                          </w:divBdr>
                          <w:divsChild>
                            <w:div w:id="17023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4739">
                  <w:marLeft w:val="0"/>
                  <w:marRight w:val="0"/>
                  <w:marTop w:val="0"/>
                  <w:marBottom w:val="0"/>
                  <w:divBdr>
                    <w:top w:val="none" w:sz="0" w:space="0" w:color="auto"/>
                    <w:left w:val="none" w:sz="0" w:space="0" w:color="auto"/>
                    <w:bottom w:val="none" w:sz="0" w:space="0" w:color="auto"/>
                    <w:right w:val="none" w:sz="0" w:space="0" w:color="auto"/>
                  </w:divBdr>
                  <w:divsChild>
                    <w:div w:id="962999158">
                      <w:marLeft w:val="0"/>
                      <w:marRight w:val="0"/>
                      <w:marTop w:val="100"/>
                      <w:marBottom w:val="100"/>
                      <w:divBdr>
                        <w:top w:val="none" w:sz="0" w:space="0" w:color="auto"/>
                        <w:left w:val="none" w:sz="0" w:space="0" w:color="auto"/>
                        <w:bottom w:val="none" w:sz="0" w:space="0" w:color="auto"/>
                        <w:right w:val="none" w:sz="0" w:space="0" w:color="auto"/>
                      </w:divBdr>
                      <w:divsChild>
                        <w:div w:id="324280814">
                          <w:marLeft w:val="0"/>
                          <w:marRight w:val="0"/>
                          <w:marTop w:val="0"/>
                          <w:marBottom w:val="0"/>
                          <w:divBdr>
                            <w:top w:val="none" w:sz="0" w:space="0" w:color="auto"/>
                            <w:left w:val="none" w:sz="0" w:space="0" w:color="auto"/>
                            <w:bottom w:val="none" w:sz="0" w:space="0" w:color="auto"/>
                            <w:right w:val="none" w:sz="0" w:space="0" w:color="auto"/>
                          </w:divBdr>
                          <w:divsChild>
                            <w:div w:id="828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574">
                  <w:marLeft w:val="0"/>
                  <w:marRight w:val="0"/>
                  <w:marTop w:val="0"/>
                  <w:marBottom w:val="0"/>
                  <w:divBdr>
                    <w:top w:val="none" w:sz="0" w:space="0" w:color="auto"/>
                    <w:left w:val="none" w:sz="0" w:space="0" w:color="auto"/>
                    <w:bottom w:val="none" w:sz="0" w:space="0" w:color="auto"/>
                    <w:right w:val="none" w:sz="0" w:space="0" w:color="auto"/>
                  </w:divBdr>
                  <w:divsChild>
                    <w:div w:id="367147105">
                      <w:marLeft w:val="0"/>
                      <w:marRight w:val="0"/>
                      <w:marTop w:val="0"/>
                      <w:marBottom w:val="0"/>
                      <w:divBdr>
                        <w:top w:val="none" w:sz="0" w:space="0" w:color="auto"/>
                        <w:left w:val="none" w:sz="0" w:space="0" w:color="auto"/>
                        <w:bottom w:val="none" w:sz="0" w:space="0" w:color="auto"/>
                        <w:right w:val="none" w:sz="0" w:space="0" w:color="auto"/>
                      </w:divBdr>
                      <w:divsChild>
                        <w:div w:id="2139835581">
                          <w:marLeft w:val="0"/>
                          <w:marRight w:val="0"/>
                          <w:marTop w:val="100"/>
                          <w:marBottom w:val="100"/>
                          <w:divBdr>
                            <w:top w:val="none" w:sz="0" w:space="0" w:color="auto"/>
                            <w:left w:val="none" w:sz="0" w:space="0" w:color="auto"/>
                            <w:bottom w:val="none" w:sz="0" w:space="0" w:color="auto"/>
                            <w:right w:val="none" w:sz="0" w:space="0" w:color="auto"/>
                          </w:divBdr>
                          <w:divsChild>
                            <w:div w:id="1942762830">
                              <w:marLeft w:val="0"/>
                              <w:marRight w:val="0"/>
                              <w:marTop w:val="0"/>
                              <w:marBottom w:val="0"/>
                              <w:divBdr>
                                <w:top w:val="none" w:sz="0" w:space="0" w:color="auto"/>
                                <w:left w:val="none" w:sz="0" w:space="0" w:color="auto"/>
                                <w:bottom w:val="none" w:sz="0" w:space="0" w:color="auto"/>
                                <w:right w:val="none" w:sz="0" w:space="0" w:color="auto"/>
                              </w:divBdr>
                              <w:divsChild>
                                <w:div w:id="4621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93177">
          <w:marLeft w:val="0"/>
          <w:marRight w:val="0"/>
          <w:marTop w:val="0"/>
          <w:marBottom w:val="0"/>
          <w:divBdr>
            <w:top w:val="none" w:sz="0" w:space="0" w:color="auto"/>
            <w:left w:val="none" w:sz="0" w:space="0" w:color="auto"/>
            <w:bottom w:val="none" w:sz="0" w:space="0" w:color="auto"/>
            <w:right w:val="none" w:sz="0" w:space="0" w:color="auto"/>
          </w:divBdr>
          <w:divsChild>
            <w:div w:id="1745372941">
              <w:marLeft w:val="960"/>
              <w:marRight w:val="960"/>
              <w:marTop w:val="0"/>
              <w:marBottom w:val="0"/>
              <w:divBdr>
                <w:top w:val="none" w:sz="0" w:space="0" w:color="auto"/>
                <w:left w:val="none" w:sz="0" w:space="0" w:color="auto"/>
                <w:bottom w:val="none" w:sz="0" w:space="0" w:color="auto"/>
                <w:right w:val="none" w:sz="0" w:space="0" w:color="auto"/>
              </w:divBdr>
              <w:divsChild>
                <w:div w:id="230778089">
                  <w:marLeft w:val="0"/>
                  <w:marRight w:val="0"/>
                  <w:marTop w:val="0"/>
                  <w:marBottom w:val="0"/>
                  <w:divBdr>
                    <w:top w:val="none" w:sz="0" w:space="0" w:color="auto"/>
                    <w:left w:val="none" w:sz="0" w:space="0" w:color="auto"/>
                    <w:bottom w:val="none" w:sz="0" w:space="0" w:color="auto"/>
                    <w:right w:val="none" w:sz="0" w:space="0" w:color="auto"/>
                  </w:divBdr>
                  <w:divsChild>
                    <w:div w:id="1768110381">
                      <w:marLeft w:val="0"/>
                      <w:marRight w:val="0"/>
                      <w:marTop w:val="100"/>
                      <w:marBottom w:val="100"/>
                      <w:divBdr>
                        <w:top w:val="none" w:sz="0" w:space="0" w:color="auto"/>
                        <w:left w:val="none" w:sz="0" w:space="0" w:color="auto"/>
                        <w:bottom w:val="none" w:sz="0" w:space="0" w:color="auto"/>
                        <w:right w:val="none" w:sz="0" w:space="0" w:color="auto"/>
                      </w:divBdr>
                      <w:divsChild>
                        <w:div w:id="1177385875">
                          <w:marLeft w:val="0"/>
                          <w:marRight w:val="0"/>
                          <w:marTop w:val="0"/>
                          <w:marBottom w:val="0"/>
                          <w:divBdr>
                            <w:top w:val="none" w:sz="0" w:space="0" w:color="auto"/>
                            <w:left w:val="none" w:sz="0" w:space="0" w:color="auto"/>
                            <w:bottom w:val="none" w:sz="0" w:space="0" w:color="auto"/>
                            <w:right w:val="none" w:sz="0" w:space="0" w:color="auto"/>
                          </w:divBdr>
                          <w:divsChild>
                            <w:div w:id="690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5096">
                  <w:marLeft w:val="0"/>
                  <w:marRight w:val="0"/>
                  <w:marTop w:val="0"/>
                  <w:marBottom w:val="0"/>
                  <w:divBdr>
                    <w:top w:val="none" w:sz="0" w:space="0" w:color="auto"/>
                    <w:left w:val="none" w:sz="0" w:space="0" w:color="auto"/>
                    <w:bottom w:val="none" w:sz="0" w:space="0" w:color="auto"/>
                    <w:right w:val="none" w:sz="0" w:space="0" w:color="auto"/>
                  </w:divBdr>
                  <w:divsChild>
                    <w:div w:id="179437583">
                      <w:marLeft w:val="0"/>
                      <w:marRight w:val="0"/>
                      <w:marTop w:val="100"/>
                      <w:marBottom w:val="100"/>
                      <w:divBdr>
                        <w:top w:val="none" w:sz="0" w:space="0" w:color="auto"/>
                        <w:left w:val="none" w:sz="0" w:space="0" w:color="auto"/>
                        <w:bottom w:val="none" w:sz="0" w:space="0" w:color="auto"/>
                        <w:right w:val="none" w:sz="0" w:space="0" w:color="auto"/>
                      </w:divBdr>
                      <w:divsChild>
                        <w:div w:id="1366296163">
                          <w:marLeft w:val="0"/>
                          <w:marRight w:val="0"/>
                          <w:marTop w:val="0"/>
                          <w:marBottom w:val="0"/>
                          <w:divBdr>
                            <w:top w:val="none" w:sz="0" w:space="0" w:color="auto"/>
                            <w:left w:val="none" w:sz="0" w:space="0" w:color="auto"/>
                            <w:bottom w:val="none" w:sz="0" w:space="0" w:color="auto"/>
                            <w:right w:val="none" w:sz="0" w:space="0" w:color="auto"/>
                          </w:divBdr>
                          <w:divsChild>
                            <w:div w:id="210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75324">
      <w:bodyDiv w:val="1"/>
      <w:marLeft w:val="0"/>
      <w:marRight w:val="0"/>
      <w:marTop w:val="0"/>
      <w:marBottom w:val="0"/>
      <w:divBdr>
        <w:top w:val="none" w:sz="0" w:space="0" w:color="auto"/>
        <w:left w:val="none" w:sz="0" w:space="0" w:color="auto"/>
        <w:bottom w:val="none" w:sz="0" w:space="0" w:color="auto"/>
        <w:right w:val="none" w:sz="0" w:space="0" w:color="auto"/>
      </w:divBdr>
      <w:divsChild>
        <w:div w:id="147594084">
          <w:marLeft w:val="0"/>
          <w:marRight w:val="0"/>
          <w:marTop w:val="0"/>
          <w:marBottom w:val="0"/>
          <w:divBdr>
            <w:top w:val="none" w:sz="0" w:space="0" w:color="auto"/>
            <w:left w:val="none" w:sz="0" w:space="0" w:color="auto"/>
            <w:bottom w:val="none" w:sz="0" w:space="0" w:color="auto"/>
            <w:right w:val="none" w:sz="0" w:space="0" w:color="auto"/>
          </w:divBdr>
        </w:div>
        <w:div w:id="633603139">
          <w:marLeft w:val="0"/>
          <w:marRight w:val="0"/>
          <w:marTop w:val="0"/>
          <w:marBottom w:val="0"/>
          <w:divBdr>
            <w:top w:val="none" w:sz="0" w:space="0" w:color="auto"/>
            <w:left w:val="none" w:sz="0" w:space="0" w:color="auto"/>
            <w:bottom w:val="none" w:sz="0" w:space="0" w:color="auto"/>
            <w:right w:val="none" w:sz="0" w:space="0" w:color="auto"/>
          </w:divBdr>
        </w:div>
        <w:div w:id="1788809427">
          <w:marLeft w:val="0"/>
          <w:marRight w:val="0"/>
          <w:marTop w:val="0"/>
          <w:marBottom w:val="0"/>
          <w:divBdr>
            <w:top w:val="none" w:sz="0" w:space="0" w:color="auto"/>
            <w:left w:val="none" w:sz="0" w:space="0" w:color="auto"/>
            <w:bottom w:val="none" w:sz="0" w:space="0" w:color="auto"/>
            <w:right w:val="none" w:sz="0" w:space="0" w:color="auto"/>
          </w:divBdr>
        </w:div>
        <w:div w:id="1822234675">
          <w:marLeft w:val="0"/>
          <w:marRight w:val="0"/>
          <w:marTop w:val="0"/>
          <w:marBottom w:val="0"/>
          <w:divBdr>
            <w:top w:val="none" w:sz="0" w:space="0" w:color="auto"/>
            <w:left w:val="none" w:sz="0" w:space="0" w:color="auto"/>
            <w:bottom w:val="none" w:sz="0" w:space="0" w:color="auto"/>
            <w:right w:val="none" w:sz="0" w:space="0" w:color="auto"/>
          </w:divBdr>
        </w:div>
      </w:divsChild>
    </w:div>
    <w:div w:id="2104910312">
      <w:bodyDiv w:val="1"/>
      <w:marLeft w:val="0"/>
      <w:marRight w:val="0"/>
      <w:marTop w:val="0"/>
      <w:marBottom w:val="0"/>
      <w:divBdr>
        <w:top w:val="none" w:sz="0" w:space="0" w:color="auto"/>
        <w:left w:val="none" w:sz="0" w:space="0" w:color="auto"/>
        <w:bottom w:val="none" w:sz="0" w:space="0" w:color="auto"/>
        <w:right w:val="none" w:sz="0" w:space="0" w:color="auto"/>
      </w:divBdr>
      <w:divsChild>
        <w:div w:id="763451147">
          <w:marLeft w:val="0"/>
          <w:marRight w:val="0"/>
          <w:marTop w:val="0"/>
          <w:marBottom w:val="0"/>
          <w:divBdr>
            <w:top w:val="none" w:sz="0" w:space="0" w:color="auto"/>
            <w:left w:val="none" w:sz="0" w:space="0" w:color="auto"/>
            <w:bottom w:val="none" w:sz="0" w:space="0" w:color="auto"/>
            <w:right w:val="none" w:sz="0" w:space="0" w:color="auto"/>
          </w:divBdr>
        </w:div>
        <w:div w:id="1590194547">
          <w:marLeft w:val="0"/>
          <w:marRight w:val="0"/>
          <w:marTop w:val="0"/>
          <w:marBottom w:val="0"/>
          <w:divBdr>
            <w:top w:val="none" w:sz="0" w:space="0" w:color="auto"/>
            <w:left w:val="none" w:sz="0" w:space="0" w:color="auto"/>
            <w:bottom w:val="none" w:sz="0" w:space="0" w:color="auto"/>
            <w:right w:val="none" w:sz="0" w:space="0" w:color="auto"/>
          </w:divBdr>
        </w:div>
        <w:div w:id="1838034767">
          <w:marLeft w:val="0"/>
          <w:marRight w:val="0"/>
          <w:marTop w:val="0"/>
          <w:marBottom w:val="0"/>
          <w:divBdr>
            <w:top w:val="none" w:sz="0" w:space="0" w:color="auto"/>
            <w:left w:val="none" w:sz="0" w:space="0" w:color="auto"/>
            <w:bottom w:val="none" w:sz="0" w:space="0" w:color="auto"/>
            <w:right w:val="none" w:sz="0" w:space="0" w:color="auto"/>
          </w:divBdr>
        </w:div>
        <w:div w:id="1912348276">
          <w:marLeft w:val="0"/>
          <w:marRight w:val="0"/>
          <w:marTop w:val="0"/>
          <w:marBottom w:val="0"/>
          <w:divBdr>
            <w:top w:val="none" w:sz="0" w:space="0" w:color="auto"/>
            <w:left w:val="none" w:sz="0" w:space="0" w:color="auto"/>
            <w:bottom w:val="none" w:sz="0" w:space="0" w:color="auto"/>
            <w:right w:val="none" w:sz="0" w:space="0" w:color="auto"/>
          </w:divBdr>
        </w:div>
        <w:div w:id="2060399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log.itnavi.com.vn/html-la-gi/"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itnavi.com.vn/nhung-ky-nang-quan-trong-de-tro-thanh-mot-backend-develo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www.techempower.com/benchmarks/" TargetMode="External"/><Relationship Id="rId19" Type="http://schemas.openxmlformats.org/officeDocument/2006/relationships/hyperlink" Target="https://topdev.vn/blog/microserices-la-g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4BA2-8D41-4A79-8CF1-77F11CD3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28</Pages>
  <Words>5267</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Ngọc Toàn</dc:creator>
  <cp:keywords/>
  <dc:description/>
  <cp:lastModifiedBy>Toan Bui</cp:lastModifiedBy>
  <cp:revision>15</cp:revision>
  <dcterms:created xsi:type="dcterms:W3CDTF">2020-11-23T02:56:00Z</dcterms:created>
  <dcterms:modified xsi:type="dcterms:W3CDTF">2022-03-30T14:14:00Z</dcterms:modified>
</cp:coreProperties>
</file>